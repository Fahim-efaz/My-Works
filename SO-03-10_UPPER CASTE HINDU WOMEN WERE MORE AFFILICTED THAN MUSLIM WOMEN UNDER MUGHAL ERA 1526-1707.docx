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4E1FF" w14:textId="77777777" w:rsidR="00EC72B3" w:rsidRDefault="00EC72B3">
      <w:pPr>
        <w:spacing w:before="9" w:line="120" w:lineRule="exact"/>
        <w:rPr>
          <w:sz w:val="12"/>
          <w:szCs w:val="12"/>
        </w:rPr>
      </w:pPr>
    </w:p>
    <w:p w14:paraId="7BBEBBA4" w14:textId="77777777" w:rsidR="00EC72B3" w:rsidRDefault="00EC72B3">
      <w:pPr>
        <w:spacing w:line="200" w:lineRule="exact"/>
      </w:pPr>
    </w:p>
    <w:p w14:paraId="5F3171C5" w14:textId="77777777" w:rsidR="00EC72B3" w:rsidRDefault="00EC72B3">
      <w:pPr>
        <w:spacing w:line="200" w:lineRule="exact"/>
      </w:pPr>
    </w:p>
    <w:p w14:paraId="06E681B0" w14:textId="77777777" w:rsidR="00EC72B3" w:rsidRDefault="00000000">
      <w:pPr>
        <w:spacing w:before="25" w:line="282" w:lineRule="auto"/>
        <w:ind w:left="244" w:right="267"/>
        <w:jc w:val="center"/>
        <w:rPr>
          <w:sz w:val="22"/>
          <w:szCs w:val="22"/>
        </w:rPr>
      </w:pPr>
      <w:r>
        <w:rPr>
          <w:b/>
          <w:spacing w:val="2"/>
          <w:sz w:val="22"/>
          <w:szCs w:val="22"/>
        </w:rPr>
        <w:t>U</w:t>
      </w:r>
      <w:r>
        <w:rPr>
          <w:b/>
          <w:spacing w:val="3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P</w:t>
      </w:r>
      <w:r>
        <w:rPr>
          <w:b/>
          <w:spacing w:val="5"/>
          <w:sz w:val="22"/>
          <w:szCs w:val="22"/>
        </w:rPr>
        <w:t>E</w:t>
      </w:r>
      <w:r>
        <w:rPr>
          <w:b/>
          <w:sz w:val="22"/>
          <w:szCs w:val="22"/>
        </w:rPr>
        <w:t>R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CA</w:t>
      </w:r>
      <w:r>
        <w:rPr>
          <w:b/>
          <w:spacing w:val="1"/>
          <w:sz w:val="22"/>
          <w:szCs w:val="22"/>
        </w:rPr>
        <w:t>S</w:t>
      </w:r>
      <w:r>
        <w:rPr>
          <w:b/>
          <w:spacing w:val="2"/>
          <w:sz w:val="22"/>
          <w:szCs w:val="22"/>
        </w:rPr>
        <w:t>T</w:t>
      </w:r>
      <w:r>
        <w:rPr>
          <w:b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H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ND</w:t>
      </w:r>
      <w:r>
        <w:rPr>
          <w:b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 xml:space="preserve"> W</w:t>
      </w:r>
      <w:r>
        <w:rPr>
          <w:b/>
          <w:spacing w:val="6"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ME</w:t>
      </w:r>
      <w:r>
        <w:rPr>
          <w:b/>
          <w:sz w:val="22"/>
          <w:szCs w:val="22"/>
        </w:rPr>
        <w:t>N</w:t>
      </w:r>
      <w:r>
        <w:rPr>
          <w:b/>
          <w:spacing w:val="10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W</w:t>
      </w:r>
      <w:r>
        <w:rPr>
          <w:b/>
          <w:spacing w:val="5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M</w:t>
      </w:r>
      <w:r>
        <w:rPr>
          <w:b/>
          <w:spacing w:val="4"/>
          <w:sz w:val="22"/>
          <w:szCs w:val="22"/>
        </w:rPr>
        <w:t>OR</w:t>
      </w:r>
      <w:r>
        <w:rPr>
          <w:b/>
          <w:sz w:val="22"/>
          <w:szCs w:val="22"/>
        </w:rPr>
        <w:t>E</w:t>
      </w:r>
      <w:r>
        <w:rPr>
          <w:b/>
          <w:spacing w:val="6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FF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L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CTE</w:t>
      </w:r>
      <w:r>
        <w:rPr>
          <w:b/>
          <w:sz w:val="22"/>
          <w:szCs w:val="22"/>
        </w:rPr>
        <w:t>D</w:t>
      </w:r>
      <w:r>
        <w:rPr>
          <w:b/>
          <w:spacing w:val="19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4"/>
          <w:sz w:val="22"/>
          <w:szCs w:val="22"/>
        </w:rPr>
        <w:t>H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N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S</w:t>
      </w:r>
      <w:r>
        <w:rPr>
          <w:b/>
          <w:spacing w:val="2"/>
          <w:sz w:val="22"/>
          <w:szCs w:val="22"/>
        </w:rPr>
        <w:t>L</w:t>
      </w:r>
      <w:r>
        <w:rPr>
          <w:b/>
          <w:spacing w:val="3"/>
          <w:sz w:val="22"/>
          <w:szCs w:val="22"/>
        </w:rPr>
        <w:t>I</w:t>
      </w:r>
      <w:r>
        <w:rPr>
          <w:b/>
          <w:sz w:val="22"/>
          <w:szCs w:val="22"/>
        </w:rPr>
        <w:t>M</w:t>
      </w:r>
      <w:r>
        <w:rPr>
          <w:b/>
          <w:spacing w:val="9"/>
          <w:sz w:val="22"/>
          <w:szCs w:val="22"/>
        </w:rPr>
        <w:t xml:space="preserve"> </w:t>
      </w:r>
      <w:r>
        <w:rPr>
          <w:b/>
          <w:spacing w:val="1"/>
          <w:w w:val="102"/>
          <w:sz w:val="22"/>
          <w:szCs w:val="22"/>
        </w:rPr>
        <w:t>W</w:t>
      </w:r>
      <w:r>
        <w:rPr>
          <w:b/>
          <w:spacing w:val="6"/>
          <w:w w:val="103"/>
          <w:sz w:val="22"/>
          <w:szCs w:val="22"/>
        </w:rPr>
        <w:t>O</w:t>
      </w:r>
      <w:r>
        <w:rPr>
          <w:b/>
          <w:spacing w:val="2"/>
          <w:w w:val="103"/>
          <w:sz w:val="22"/>
          <w:szCs w:val="22"/>
        </w:rPr>
        <w:t>ME</w:t>
      </w:r>
      <w:r>
        <w:rPr>
          <w:b/>
          <w:w w:val="102"/>
          <w:sz w:val="22"/>
          <w:szCs w:val="22"/>
        </w:rPr>
        <w:t xml:space="preserve">N </w:t>
      </w:r>
      <w:r>
        <w:rPr>
          <w:b/>
          <w:spacing w:val="2"/>
          <w:sz w:val="22"/>
          <w:szCs w:val="22"/>
        </w:rPr>
        <w:t>UN</w:t>
      </w:r>
      <w:r>
        <w:rPr>
          <w:b/>
          <w:spacing w:val="4"/>
          <w:sz w:val="22"/>
          <w:szCs w:val="22"/>
        </w:rPr>
        <w:t>D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R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MU</w:t>
      </w:r>
      <w:r>
        <w:rPr>
          <w:b/>
          <w:spacing w:val="4"/>
          <w:sz w:val="22"/>
          <w:szCs w:val="22"/>
        </w:rPr>
        <w:t>GHA</w:t>
      </w:r>
      <w:r>
        <w:rPr>
          <w:b/>
          <w:sz w:val="22"/>
          <w:szCs w:val="22"/>
        </w:rPr>
        <w:t>L</w:t>
      </w:r>
      <w:r>
        <w:rPr>
          <w:b/>
          <w:spacing w:val="3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ER</w:t>
      </w:r>
      <w:r>
        <w:rPr>
          <w:b/>
          <w:sz w:val="22"/>
          <w:szCs w:val="22"/>
        </w:rPr>
        <w:t>A</w:t>
      </w:r>
      <w:r>
        <w:rPr>
          <w:b/>
          <w:spacing w:val="13"/>
          <w:sz w:val="22"/>
          <w:szCs w:val="22"/>
        </w:rPr>
        <w:t xml:space="preserve"> </w:t>
      </w:r>
      <w:r>
        <w:rPr>
          <w:b/>
          <w:spacing w:val="2"/>
          <w:w w:val="102"/>
          <w:sz w:val="22"/>
          <w:szCs w:val="22"/>
        </w:rPr>
        <w:t>152</w:t>
      </w:r>
      <w:r>
        <w:rPr>
          <w:b/>
          <w:w w:val="102"/>
          <w:sz w:val="22"/>
          <w:szCs w:val="22"/>
        </w:rPr>
        <w:t>6</w:t>
      </w:r>
      <w:r>
        <w:rPr>
          <w:b/>
          <w:spacing w:val="4"/>
          <w:w w:val="102"/>
          <w:sz w:val="22"/>
          <w:szCs w:val="22"/>
        </w:rPr>
        <w:t>-</w:t>
      </w:r>
      <w:r>
        <w:rPr>
          <w:b/>
          <w:spacing w:val="2"/>
          <w:w w:val="102"/>
          <w:sz w:val="22"/>
          <w:szCs w:val="22"/>
        </w:rPr>
        <w:t>1707</w:t>
      </w:r>
    </w:p>
    <w:p w14:paraId="5409FEB9" w14:textId="77777777" w:rsidR="00EC72B3" w:rsidRDefault="00EC72B3">
      <w:pPr>
        <w:spacing w:before="9" w:line="180" w:lineRule="exact"/>
        <w:rPr>
          <w:sz w:val="19"/>
          <w:szCs w:val="19"/>
        </w:rPr>
      </w:pPr>
    </w:p>
    <w:p w14:paraId="1E7DEB7B" w14:textId="77777777" w:rsidR="00EC72B3" w:rsidRDefault="00EC72B3">
      <w:pPr>
        <w:spacing w:line="200" w:lineRule="exact"/>
      </w:pPr>
    </w:p>
    <w:p w14:paraId="5FBF9337" w14:textId="77777777" w:rsidR="00EC72B3" w:rsidRDefault="00EC72B3">
      <w:pPr>
        <w:spacing w:line="200" w:lineRule="exact"/>
      </w:pPr>
    </w:p>
    <w:p w14:paraId="537F9466" w14:textId="77777777" w:rsidR="00EC72B3" w:rsidRDefault="00EC72B3">
      <w:pPr>
        <w:spacing w:line="200" w:lineRule="exact"/>
      </w:pPr>
    </w:p>
    <w:p w14:paraId="606CEAB7" w14:textId="77777777" w:rsidR="00EC72B3" w:rsidRDefault="00EC72B3">
      <w:pPr>
        <w:spacing w:line="200" w:lineRule="exact"/>
      </w:pPr>
    </w:p>
    <w:p w14:paraId="4D754A44" w14:textId="77777777" w:rsidR="00EC72B3" w:rsidRDefault="00EC72B3">
      <w:pPr>
        <w:spacing w:line="200" w:lineRule="exact"/>
      </w:pPr>
    </w:p>
    <w:p w14:paraId="27AF001A" w14:textId="77777777" w:rsidR="00EC72B3" w:rsidRDefault="00000000">
      <w:pPr>
        <w:ind w:left="3620" w:right="3641"/>
        <w:jc w:val="center"/>
        <w:rPr>
          <w:sz w:val="22"/>
          <w:szCs w:val="22"/>
        </w:rPr>
      </w:pP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r.</w:t>
      </w:r>
      <w:r>
        <w:rPr>
          <w:b/>
          <w:spacing w:val="1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3"/>
          <w:sz w:val="22"/>
          <w:szCs w:val="22"/>
        </w:rPr>
        <w:t>sh</w:t>
      </w:r>
      <w:r>
        <w:rPr>
          <w:b/>
          <w:spacing w:val="1"/>
          <w:sz w:val="22"/>
          <w:szCs w:val="22"/>
        </w:rPr>
        <w:t>u</w:t>
      </w:r>
      <w:r>
        <w:rPr>
          <w:b/>
          <w:spacing w:val="3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n</w:t>
      </w:r>
      <w:r>
        <w:rPr>
          <w:b/>
          <w:spacing w:val="27"/>
          <w:sz w:val="22"/>
          <w:szCs w:val="22"/>
        </w:rPr>
        <w:t xml:space="preserve"> </w:t>
      </w:r>
      <w:r>
        <w:rPr>
          <w:b/>
          <w:spacing w:val="1"/>
          <w:w w:val="102"/>
          <w:sz w:val="22"/>
          <w:szCs w:val="22"/>
        </w:rPr>
        <w:t>Su</w:t>
      </w:r>
      <w:r>
        <w:rPr>
          <w:b/>
          <w:spacing w:val="5"/>
          <w:w w:val="102"/>
          <w:sz w:val="22"/>
          <w:szCs w:val="22"/>
        </w:rPr>
        <w:t>m</w:t>
      </w:r>
      <w:r>
        <w:rPr>
          <w:b/>
          <w:spacing w:val="2"/>
          <w:w w:val="102"/>
          <w:sz w:val="22"/>
          <w:szCs w:val="22"/>
        </w:rPr>
        <w:t>a</w:t>
      </w:r>
      <w:r>
        <w:rPr>
          <w:b/>
          <w:w w:val="102"/>
          <w:sz w:val="22"/>
          <w:szCs w:val="22"/>
        </w:rPr>
        <w:t>n</w:t>
      </w:r>
    </w:p>
    <w:p w14:paraId="7FA3A069" w14:textId="77777777" w:rsidR="00EC72B3" w:rsidRDefault="00000000">
      <w:pPr>
        <w:spacing w:before="47"/>
        <w:ind w:left="241" w:right="264"/>
        <w:jc w:val="center"/>
        <w:rPr>
          <w:sz w:val="22"/>
          <w:szCs w:val="22"/>
        </w:rPr>
      </w:pP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ta</w:t>
      </w:r>
      <w:r>
        <w:rPr>
          <w:sz w:val="22"/>
          <w:szCs w:val="22"/>
        </w:rPr>
        <w:t>nt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ss</w:t>
      </w:r>
      <w:r>
        <w:rPr>
          <w:sz w:val="22"/>
          <w:szCs w:val="22"/>
        </w:rPr>
        <w:t>or,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Hea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Dep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t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1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(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y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SS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leg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Kah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gao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>,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ns</w:t>
      </w:r>
      <w:r>
        <w:rPr>
          <w:spacing w:val="2"/>
          <w:sz w:val="22"/>
          <w:szCs w:val="22"/>
        </w:rPr>
        <w:t>ti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t </w:t>
      </w:r>
      <w:r>
        <w:rPr>
          <w:w w:val="103"/>
          <w:sz w:val="22"/>
          <w:szCs w:val="22"/>
        </w:rPr>
        <w:t>of</w:t>
      </w:r>
    </w:p>
    <w:p w14:paraId="434DDA79" w14:textId="77777777" w:rsidR="00EC72B3" w:rsidRDefault="00000000">
      <w:pPr>
        <w:spacing w:before="44"/>
        <w:ind w:left="2579" w:right="2610"/>
        <w:jc w:val="center"/>
        <w:rPr>
          <w:sz w:val="22"/>
          <w:szCs w:val="22"/>
        </w:rPr>
      </w:pPr>
      <w:proofErr w:type="spellStart"/>
      <w:proofErr w:type="gramStart"/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MBU</w:t>
      </w:r>
      <w:r>
        <w:rPr>
          <w:spacing w:val="3"/>
          <w:sz w:val="22"/>
          <w:szCs w:val="22"/>
        </w:rPr>
        <w:t>,</w:t>
      </w:r>
      <w:r>
        <w:rPr>
          <w:spacing w:val="2"/>
          <w:sz w:val="22"/>
          <w:szCs w:val="22"/>
        </w:rPr>
        <w:t>Bhag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ur</w:t>
      </w:r>
      <w:proofErr w:type="spellEnd"/>
      <w:proofErr w:type="gramEnd"/>
      <w:r>
        <w:rPr>
          <w:sz w:val="22"/>
          <w:szCs w:val="22"/>
        </w:rPr>
        <w:t>,</w:t>
      </w:r>
      <w:r>
        <w:rPr>
          <w:spacing w:val="54"/>
          <w:sz w:val="22"/>
          <w:szCs w:val="22"/>
        </w:rPr>
        <w:t xml:space="preserve"> </w:t>
      </w:r>
      <w:hyperlink r:id="rId7">
        <w:r>
          <w:rPr>
            <w:spacing w:val="3"/>
            <w:w w:val="103"/>
            <w:sz w:val="22"/>
            <w:szCs w:val="22"/>
          </w:rPr>
          <w:t>s</w:t>
        </w:r>
        <w:r>
          <w:rPr>
            <w:spacing w:val="2"/>
            <w:w w:val="103"/>
            <w:sz w:val="22"/>
            <w:szCs w:val="22"/>
          </w:rPr>
          <w:t>u</w:t>
        </w:r>
        <w:r>
          <w:rPr>
            <w:spacing w:val="1"/>
            <w:w w:val="103"/>
            <w:sz w:val="22"/>
            <w:szCs w:val="22"/>
          </w:rPr>
          <w:t>m</w:t>
        </w:r>
        <w:r>
          <w:rPr>
            <w:spacing w:val="2"/>
            <w:w w:val="103"/>
            <w:sz w:val="22"/>
            <w:szCs w:val="22"/>
          </w:rPr>
          <w:t>an905540@g</w:t>
        </w:r>
        <w:r>
          <w:rPr>
            <w:spacing w:val="3"/>
            <w:w w:val="103"/>
            <w:sz w:val="22"/>
            <w:szCs w:val="22"/>
          </w:rPr>
          <w:t>m</w:t>
        </w:r>
        <w:r>
          <w:rPr>
            <w:spacing w:val="2"/>
            <w:w w:val="103"/>
            <w:sz w:val="22"/>
            <w:szCs w:val="22"/>
          </w:rPr>
          <w:t>ail</w:t>
        </w:r>
        <w:r>
          <w:rPr>
            <w:spacing w:val="1"/>
            <w:w w:val="103"/>
            <w:sz w:val="22"/>
            <w:szCs w:val="22"/>
          </w:rPr>
          <w:t>.</w:t>
        </w:r>
        <w:r>
          <w:rPr>
            <w:spacing w:val="2"/>
            <w:w w:val="103"/>
            <w:sz w:val="22"/>
            <w:szCs w:val="22"/>
          </w:rPr>
          <w:t>co</w:t>
        </w:r>
        <w:r>
          <w:rPr>
            <w:w w:val="103"/>
            <w:sz w:val="22"/>
            <w:szCs w:val="22"/>
          </w:rPr>
          <w:t>m</w:t>
        </w:r>
      </w:hyperlink>
    </w:p>
    <w:p w14:paraId="1CC33764" w14:textId="77777777" w:rsidR="00EC72B3" w:rsidRDefault="00EC72B3">
      <w:pPr>
        <w:spacing w:line="200" w:lineRule="exact"/>
      </w:pPr>
    </w:p>
    <w:p w14:paraId="0830AC3B" w14:textId="77777777" w:rsidR="00EC72B3" w:rsidRDefault="00EC72B3">
      <w:pPr>
        <w:spacing w:line="200" w:lineRule="exact"/>
      </w:pPr>
    </w:p>
    <w:p w14:paraId="4E4C100D" w14:textId="77777777" w:rsidR="00EC72B3" w:rsidRDefault="00EC72B3">
      <w:pPr>
        <w:spacing w:before="5" w:line="240" w:lineRule="exact"/>
        <w:rPr>
          <w:sz w:val="24"/>
          <w:szCs w:val="24"/>
        </w:rPr>
      </w:pPr>
    </w:p>
    <w:p w14:paraId="57109A8A" w14:textId="77777777" w:rsidR="00EC72B3" w:rsidRDefault="00000000">
      <w:pPr>
        <w:ind w:left="107" w:right="8469"/>
        <w:jc w:val="both"/>
        <w:rPr>
          <w:sz w:val="22"/>
          <w:szCs w:val="22"/>
        </w:rPr>
      </w:pPr>
      <w:r>
        <w:rPr>
          <w:b/>
          <w:spacing w:val="2"/>
          <w:w w:val="102"/>
          <w:sz w:val="22"/>
          <w:szCs w:val="22"/>
        </w:rPr>
        <w:t>A</w:t>
      </w:r>
      <w:r>
        <w:rPr>
          <w:b/>
          <w:spacing w:val="1"/>
          <w:w w:val="102"/>
          <w:sz w:val="22"/>
          <w:szCs w:val="22"/>
        </w:rPr>
        <w:t>b</w:t>
      </w:r>
      <w:r>
        <w:rPr>
          <w:b/>
          <w:w w:val="102"/>
          <w:sz w:val="22"/>
          <w:szCs w:val="22"/>
        </w:rPr>
        <w:t>s</w:t>
      </w:r>
      <w:r>
        <w:rPr>
          <w:b/>
          <w:spacing w:val="4"/>
          <w:w w:val="102"/>
          <w:sz w:val="22"/>
          <w:szCs w:val="22"/>
        </w:rPr>
        <w:t>t</w:t>
      </w:r>
      <w:r>
        <w:rPr>
          <w:b/>
          <w:spacing w:val="2"/>
          <w:w w:val="103"/>
          <w:sz w:val="22"/>
          <w:szCs w:val="22"/>
        </w:rPr>
        <w:t>r</w:t>
      </w:r>
      <w:r>
        <w:rPr>
          <w:b/>
          <w:spacing w:val="2"/>
          <w:w w:val="102"/>
          <w:sz w:val="22"/>
          <w:szCs w:val="22"/>
        </w:rPr>
        <w:t>a</w:t>
      </w:r>
      <w:r>
        <w:rPr>
          <w:b/>
          <w:w w:val="103"/>
          <w:sz w:val="22"/>
          <w:szCs w:val="22"/>
        </w:rPr>
        <w:t>c</w:t>
      </w:r>
      <w:r>
        <w:rPr>
          <w:b/>
          <w:spacing w:val="1"/>
          <w:w w:val="103"/>
          <w:sz w:val="22"/>
          <w:szCs w:val="22"/>
        </w:rPr>
        <w:t>t</w:t>
      </w:r>
      <w:r>
        <w:rPr>
          <w:b/>
          <w:w w:val="102"/>
          <w:sz w:val="22"/>
          <w:szCs w:val="22"/>
        </w:rPr>
        <w:t>:</w:t>
      </w:r>
    </w:p>
    <w:p w14:paraId="3305757A" w14:textId="77777777" w:rsidR="00EC72B3" w:rsidRDefault="00EC72B3">
      <w:pPr>
        <w:spacing w:before="4" w:line="100" w:lineRule="exact"/>
        <w:rPr>
          <w:sz w:val="10"/>
          <w:szCs w:val="10"/>
        </w:rPr>
      </w:pPr>
    </w:p>
    <w:p w14:paraId="73789EE3" w14:textId="77777777" w:rsidR="00EC72B3" w:rsidRDefault="00EC72B3">
      <w:pPr>
        <w:spacing w:line="200" w:lineRule="exact"/>
      </w:pPr>
    </w:p>
    <w:p w14:paraId="757454EF" w14:textId="77777777" w:rsidR="00EC72B3" w:rsidRDefault="00000000">
      <w:pPr>
        <w:spacing w:line="282" w:lineRule="auto"/>
        <w:ind w:left="107" w:right="8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sa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know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>al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io</w:t>
      </w:r>
      <w:r>
        <w:rPr>
          <w:sz w:val="22"/>
          <w:szCs w:val="22"/>
        </w:rPr>
        <w:t>d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kno</w:t>
      </w:r>
      <w:r>
        <w:rPr>
          <w:spacing w:val="4"/>
          <w:sz w:val="22"/>
          <w:szCs w:val="22"/>
        </w:rPr>
        <w:t>w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 xml:space="preserve"> p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iti</w:t>
      </w:r>
      <w:r>
        <w:rPr>
          <w:sz w:val="22"/>
          <w:szCs w:val="22"/>
        </w:rPr>
        <w:t>cal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lit</w:t>
      </w:r>
      <w:r>
        <w:rPr>
          <w:sz w:val="22"/>
          <w:szCs w:val="22"/>
        </w:rPr>
        <w:t>y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cono</w:t>
      </w:r>
      <w:r>
        <w:rPr>
          <w:spacing w:val="1"/>
          <w:sz w:val="22"/>
          <w:szCs w:val="22"/>
        </w:rPr>
        <w:t>m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al</w:t>
      </w:r>
      <w:proofErr w:type="spellEnd"/>
      <w:r>
        <w:rPr>
          <w:spacing w:val="27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p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o</w:t>
      </w:r>
      <w:r>
        <w:rPr>
          <w:spacing w:val="2"/>
          <w:w w:val="103"/>
          <w:sz w:val="22"/>
          <w:szCs w:val="22"/>
        </w:rPr>
        <w:t>sp</w:t>
      </w:r>
      <w:r>
        <w:rPr>
          <w:w w:val="103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i</w:t>
      </w:r>
      <w:r>
        <w:rPr>
          <w:spacing w:val="4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 s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ang</w:t>
      </w:r>
      <w:r>
        <w:rPr>
          <w:sz w:val="22"/>
          <w:szCs w:val="22"/>
        </w:rPr>
        <w:t>e</w:t>
      </w:r>
      <w:r>
        <w:rPr>
          <w:spacing w:val="1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kno</w:t>
      </w:r>
      <w:r>
        <w:rPr>
          <w:sz w:val="22"/>
          <w:szCs w:val="22"/>
        </w:rPr>
        <w:t>w</w:t>
      </w:r>
      <w:r>
        <w:rPr>
          <w:spacing w:val="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ev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le</w:t>
      </w:r>
      <w:r>
        <w:rPr>
          <w:sz w:val="22"/>
          <w:szCs w:val="22"/>
        </w:rPr>
        <w:t>nt</w:t>
      </w:r>
      <w:r>
        <w:rPr>
          <w:spacing w:val="2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y.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proofErr w:type="spellEnd"/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au</w:t>
      </w:r>
      <w:r>
        <w:rPr>
          <w:sz w:val="22"/>
          <w:szCs w:val="22"/>
        </w:rPr>
        <w:t>ar</w:t>
      </w:r>
      <w:proofErr w:type="spellEnd"/>
      <w:r>
        <w:rPr>
          <w:spacing w:val="1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proofErr w:type="spellEnd"/>
      <w:r>
        <w:rPr>
          <w:spacing w:val="14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w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e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 xml:space="preserve">ul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upp</w:t>
      </w:r>
      <w:r>
        <w:rPr>
          <w:sz w:val="22"/>
          <w:szCs w:val="22"/>
        </w:rPr>
        <w:t>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yga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da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de</w:t>
      </w:r>
      <w:r>
        <w:rPr>
          <w:sz w:val="22"/>
          <w:szCs w:val="22"/>
        </w:rPr>
        <w:t>pr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ve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9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f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e</w:t>
      </w:r>
      <w:r>
        <w:rPr>
          <w:spacing w:val="2"/>
          <w:w w:val="103"/>
          <w:sz w:val="22"/>
          <w:szCs w:val="22"/>
        </w:rPr>
        <w:t>ed</w:t>
      </w:r>
      <w:r>
        <w:rPr>
          <w:spacing w:val="4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 xml:space="preserve">m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edu</w:t>
      </w:r>
      <w:r>
        <w:rPr>
          <w:sz w:val="22"/>
          <w:szCs w:val="22"/>
        </w:rPr>
        <w:t>ca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n.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Monoga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ev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le</w:t>
      </w:r>
      <w:r>
        <w:rPr>
          <w:sz w:val="22"/>
          <w:szCs w:val="22"/>
        </w:rPr>
        <w:t>nt</w:t>
      </w:r>
      <w:r>
        <w:rPr>
          <w:spacing w:val="1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 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g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co</w:t>
      </w:r>
      <w:r>
        <w:rPr>
          <w:w w:val="103"/>
          <w:sz w:val="22"/>
          <w:szCs w:val="22"/>
        </w:rPr>
        <w:t>u</w:t>
      </w:r>
      <w:r>
        <w:rPr>
          <w:spacing w:val="3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kee</w:t>
      </w:r>
      <w:r>
        <w:rPr>
          <w:sz w:val="22"/>
          <w:szCs w:val="22"/>
        </w:rPr>
        <w:t>p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io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upo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do</w:t>
      </w:r>
      <w:r>
        <w:rPr>
          <w:sz w:val="22"/>
          <w:szCs w:val="22"/>
        </w:rPr>
        <w:t>w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2"/>
          <w:sz w:val="22"/>
          <w:szCs w:val="22"/>
        </w:rPr>
        <w:t>iag</w:t>
      </w:r>
      <w:r>
        <w:rPr>
          <w:sz w:val="22"/>
          <w:szCs w:val="22"/>
        </w:rPr>
        <w:t>e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st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aged</w:t>
      </w:r>
      <w:r>
        <w:rPr>
          <w:sz w:val="22"/>
          <w:szCs w:val="22"/>
        </w:rPr>
        <w:t>y</w:t>
      </w:r>
      <w:r>
        <w:rPr>
          <w:spacing w:val="1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tl</w:t>
      </w:r>
      <w:r>
        <w:rPr>
          <w:sz w:val="22"/>
          <w:szCs w:val="22"/>
        </w:rPr>
        <w:t>y</w:t>
      </w:r>
      <w:r>
        <w:rPr>
          <w:spacing w:val="1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upp</w:t>
      </w:r>
      <w:r>
        <w:rPr>
          <w:sz w:val="22"/>
          <w:szCs w:val="22"/>
        </w:rPr>
        <w:t>er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H</w:t>
      </w:r>
      <w:r>
        <w:rPr>
          <w:spacing w:val="3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nd</w:t>
      </w:r>
      <w:r>
        <w:rPr>
          <w:w w:val="103"/>
          <w:sz w:val="22"/>
          <w:szCs w:val="22"/>
        </w:rPr>
        <w:t xml:space="preserve">u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n.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4"/>
          <w:sz w:val="22"/>
          <w:szCs w:val="22"/>
        </w:rPr>
        <w:t>o</w:t>
      </w:r>
      <w:r>
        <w:rPr>
          <w:spacing w:val="2"/>
          <w:sz w:val="22"/>
          <w:szCs w:val="22"/>
        </w:rPr>
        <w:t>w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cu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whic</w:t>
      </w:r>
      <w:r>
        <w:rPr>
          <w:sz w:val="22"/>
          <w:szCs w:val="22"/>
        </w:rPr>
        <w:t>h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le</w:t>
      </w:r>
      <w:r>
        <w:rPr>
          <w:sz w:val="22"/>
          <w:szCs w:val="22"/>
        </w:rPr>
        <w:t xml:space="preserve">d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chil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ur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her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t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oc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educ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us,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tt</w:t>
      </w:r>
      <w:r>
        <w:rPr>
          <w:sz w:val="22"/>
          <w:szCs w:val="22"/>
        </w:rPr>
        <w:t>er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ace</w:t>
      </w:r>
      <w:r>
        <w:rPr>
          <w:sz w:val="22"/>
          <w:szCs w:val="22"/>
        </w:rPr>
        <w:t>d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tai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ec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 xml:space="preserve">o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ndu</w:t>
      </w:r>
      <w:r>
        <w:rPr>
          <w:sz w:val="22"/>
          <w:szCs w:val="22"/>
        </w:rPr>
        <w:t>.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y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hu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band</w:t>
      </w:r>
      <w:r>
        <w:rPr>
          <w:sz w:val="22"/>
          <w:szCs w:val="22"/>
        </w:rPr>
        <w:t>s,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</w:t>
      </w:r>
      <w:r>
        <w:rPr>
          <w:w w:val="103"/>
          <w:sz w:val="22"/>
          <w:szCs w:val="22"/>
        </w:rPr>
        <w:t>e</w:t>
      </w:r>
      <w:r>
        <w:rPr>
          <w:spacing w:val="2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 s</w:t>
      </w:r>
      <w:r>
        <w:rPr>
          <w:spacing w:val="5"/>
          <w:sz w:val="22"/>
          <w:szCs w:val="22"/>
        </w:rPr>
        <w:t>t</w:t>
      </w:r>
      <w:r>
        <w:rPr>
          <w:spacing w:val="2"/>
          <w:sz w:val="22"/>
          <w:szCs w:val="22"/>
        </w:rPr>
        <w:t>ud</w:t>
      </w:r>
      <w:r>
        <w:rPr>
          <w:sz w:val="22"/>
          <w:szCs w:val="22"/>
        </w:rPr>
        <w:t>y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her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if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enc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oci</w:t>
      </w:r>
      <w:r>
        <w:rPr>
          <w:sz w:val="22"/>
          <w:szCs w:val="22"/>
        </w:rPr>
        <w:t>al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us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en</w:t>
      </w:r>
      <w:r>
        <w:rPr>
          <w:sz w:val="22"/>
          <w:szCs w:val="22"/>
        </w:rPr>
        <w:t>.</w:t>
      </w:r>
      <w:r>
        <w:rPr>
          <w:spacing w:val="18"/>
          <w:sz w:val="22"/>
          <w:szCs w:val="22"/>
        </w:rPr>
        <w:t xml:space="preserve"> </w:t>
      </w:r>
      <w:proofErr w:type="gramStart"/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s</w:t>
      </w:r>
      <w:proofErr w:type="gramEnd"/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tud</w:t>
      </w:r>
      <w:r>
        <w:rPr>
          <w:sz w:val="22"/>
          <w:szCs w:val="22"/>
        </w:rPr>
        <w:t>y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ul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f</w:t>
      </w:r>
      <w:r>
        <w:rPr>
          <w:w w:val="103"/>
          <w:sz w:val="22"/>
          <w:szCs w:val="22"/>
        </w:rPr>
        <w:t xml:space="preserve">or 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16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>o.</w:t>
      </w:r>
    </w:p>
    <w:p w14:paraId="0AEB5960" w14:textId="77777777" w:rsidR="00EC72B3" w:rsidRDefault="00EC72B3">
      <w:pPr>
        <w:spacing w:before="9" w:line="140" w:lineRule="exact"/>
        <w:rPr>
          <w:sz w:val="14"/>
          <w:szCs w:val="14"/>
        </w:rPr>
      </w:pPr>
    </w:p>
    <w:p w14:paraId="01D077CB" w14:textId="77777777" w:rsidR="00EC72B3" w:rsidRDefault="00EC72B3">
      <w:pPr>
        <w:spacing w:line="200" w:lineRule="exact"/>
      </w:pPr>
    </w:p>
    <w:p w14:paraId="359057E6" w14:textId="6A20CC49" w:rsidR="00EC72B3" w:rsidRDefault="00000000">
      <w:pPr>
        <w:ind w:left="107" w:right="374"/>
        <w:jc w:val="both"/>
        <w:rPr>
          <w:sz w:val="22"/>
          <w:szCs w:val="22"/>
        </w:rPr>
      </w:pPr>
      <w:proofErr w:type="gramStart"/>
      <w:r>
        <w:rPr>
          <w:b/>
          <w:spacing w:val="4"/>
          <w:sz w:val="22"/>
          <w:szCs w:val="22"/>
        </w:rPr>
        <w:t>K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y</w:t>
      </w:r>
      <w:r>
        <w:rPr>
          <w:b/>
          <w:spacing w:val="4"/>
          <w:sz w:val="22"/>
          <w:szCs w:val="22"/>
        </w:rPr>
        <w:t>w</w:t>
      </w:r>
      <w:r>
        <w:rPr>
          <w:b/>
          <w:spacing w:val="2"/>
          <w:sz w:val="22"/>
          <w:szCs w:val="22"/>
        </w:rPr>
        <w:t>or</w:t>
      </w:r>
      <w:r>
        <w:rPr>
          <w:b/>
          <w:spacing w:val="1"/>
          <w:sz w:val="22"/>
          <w:szCs w:val="22"/>
        </w:rPr>
        <w:t>d</w:t>
      </w:r>
      <w:r>
        <w:rPr>
          <w:b/>
          <w:sz w:val="22"/>
          <w:szCs w:val="22"/>
        </w:rPr>
        <w:t>s</w:t>
      </w:r>
      <w:r>
        <w:rPr>
          <w:b/>
          <w:spacing w:val="3"/>
          <w:sz w:val="22"/>
          <w:szCs w:val="22"/>
        </w:rPr>
        <w:t>:</w:t>
      </w:r>
      <w:r>
        <w:rPr>
          <w:b/>
          <w:spacing w:val="4"/>
          <w:sz w:val="22"/>
          <w:szCs w:val="22"/>
        </w:rPr>
        <w:t>-</w:t>
      </w:r>
      <w:proofErr w:type="gramEnd"/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en</w:t>
      </w:r>
      <w:r>
        <w:rPr>
          <w:sz w:val="22"/>
          <w:szCs w:val="22"/>
        </w:rPr>
        <w:t>,</w:t>
      </w:r>
      <w:r>
        <w:rPr>
          <w:spacing w:val="2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da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–</w:t>
      </w:r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yga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y,</w:t>
      </w:r>
      <w:r>
        <w:rPr>
          <w:spacing w:val="6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M</w:t>
      </w:r>
      <w:r>
        <w:rPr>
          <w:spacing w:val="2"/>
          <w:sz w:val="22"/>
          <w:szCs w:val="22"/>
        </w:rPr>
        <w:t>onoga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y,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pacing w:val="3"/>
          <w:sz w:val="22"/>
          <w:szCs w:val="22"/>
        </w:rPr>
        <w:t>d</w:t>
      </w:r>
      <w:r>
        <w:rPr>
          <w:spacing w:val="1"/>
          <w:sz w:val="22"/>
          <w:szCs w:val="22"/>
        </w:rPr>
        <w:t>-</w:t>
      </w:r>
      <w:r w:rsidR="000F55CF">
        <w:rPr>
          <w:spacing w:val="3"/>
          <w:sz w:val="22"/>
          <w:szCs w:val="22"/>
        </w:rPr>
        <w:t>m</w:t>
      </w:r>
      <w:r w:rsidR="000F55CF">
        <w:rPr>
          <w:sz w:val="22"/>
          <w:szCs w:val="22"/>
        </w:rPr>
        <w:t>a</w:t>
      </w:r>
      <w:r w:rsidR="000F55CF">
        <w:rPr>
          <w:spacing w:val="1"/>
          <w:sz w:val="22"/>
          <w:szCs w:val="22"/>
        </w:rPr>
        <w:t>rr</w:t>
      </w:r>
      <w:r w:rsidR="000F55CF">
        <w:rPr>
          <w:spacing w:val="2"/>
          <w:sz w:val="22"/>
          <w:szCs w:val="22"/>
        </w:rPr>
        <w:t>ia</w:t>
      </w:r>
      <w:r w:rsidR="000F55CF">
        <w:rPr>
          <w:sz w:val="22"/>
          <w:szCs w:val="22"/>
        </w:rPr>
        <w:t>ge</w:t>
      </w:r>
      <w:r>
        <w:rPr>
          <w:sz w:val="22"/>
          <w:szCs w:val="22"/>
        </w:rPr>
        <w:t>,</w:t>
      </w:r>
      <w:r>
        <w:rPr>
          <w:spacing w:val="1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Devda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r>
        <w:rPr>
          <w:spacing w:val="2"/>
          <w:w w:val="103"/>
          <w:sz w:val="22"/>
          <w:szCs w:val="22"/>
        </w:rPr>
        <w:t>Re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rr</w:t>
      </w:r>
      <w:r>
        <w:rPr>
          <w:spacing w:val="2"/>
          <w:w w:val="103"/>
          <w:sz w:val="22"/>
          <w:szCs w:val="22"/>
        </w:rPr>
        <w:t>iag</w:t>
      </w:r>
      <w:r>
        <w:rPr>
          <w:w w:val="103"/>
          <w:sz w:val="22"/>
          <w:szCs w:val="22"/>
        </w:rPr>
        <w:t>e</w:t>
      </w:r>
    </w:p>
    <w:p w14:paraId="7D88F263" w14:textId="77777777" w:rsidR="00EC72B3" w:rsidRDefault="00000000">
      <w:pPr>
        <w:spacing w:before="47"/>
        <w:ind w:left="107" w:right="6785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,</w:t>
      </w:r>
      <w:r>
        <w:rPr>
          <w:spacing w:val="2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auh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8"/>
          <w:sz w:val="22"/>
          <w:szCs w:val="22"/>
        </w:rPr>
        <w:t>i</w:t>
      </w:r>
      <w:r>
        <w:rPr>
          <w:spacing w:val="1"/>
          <w:sz w:val="22"/>
          <w:szCs w:val="22"/>
        </w:rPr>
        <w:t>-</w:t>
      </w:r>
      <w:proofErr w:type="spellStart"/>
      <w:r>
        <w:rPr>
          <w:spacing w:val="1"/>
          <w:sz w:val="22"/>
          <w:szCs w:val="22"/>
        </w:rPr>
        <w:t>Pr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proofErr w:type="spellEnd"/>
      <w:r>
        <w:rPr>
          <w:spacing w:val="28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-</w:t>
      </w:r>
    </w:p>
    <w:p w14:paraId="09C7BD06" w14:textId="77777777" w:rsidR="00EC72B3" w:rsidRDefault="00EC72B3">
      <w:pPr>
        <w:spacing w:line="200" w:lineRule="exact"/>
      </w:pPr>
    </w:p>
    <w:p w14:paraId="4EAB48CD" w14:textId="77777777" w:rsidR="00EC72B3" w:rsidRDefault="00EC72B3">
      <w:pPr>
        <w:spacing w:line="200" w:lineRule="exact"/>
      </w:pPr>
    </w:p>
    <w:p w14:paraId="1C14AE1A" w14:textId="77777777" w:rsidR="00EC72B3" w:rsidRDefault="00EC72B3">
      <w:pPr>
        <w:spacing w:before="13" w:line="220" w:lineRule="exact"/>
        <w:rPr>
          <w:sz w:val="22"/>
          <w:szCs w:val="22"/>
        </w:rPr>
      </w:pPr>
    </w:p>
    <w:p w14:paraId="6067D5D0" w14:textId="77777777" w:rsidR="00EC72B3" w:rsidRDefault="00000000">
      <w:pPr>
        <w:ind w:left="107" w:right="8071"/>
        <w:jc w:val="both"/>
        <w:rPr>
          <w:sz w:val="22"/>
          <w:szCs w:val="22"/>
        </w:rPr>
      </w:pPr>
      <w:r>
        <w:rPr>
          <w:b/>
          <w:spacing w:val="3"/>
          <w:w w:val="102"/>
          <w:sz w:val="22"/>
          <w:szCs w:val="22"/>
        </w:rPr>
        <w:t>I</w:t>
      </w:r>
      <w:r>
        <w:rPr>
          <w:b/>
          <w:spacing w:val="-1"/>
          <w:w w:val="102"/>
          <w:sz w:val="22"/>
          <w:szCs w:val="22"/>
        </w:rPr>
        <w:t>n</w:t>
      </w:r>
      <w:r>
        <w:rPr>
          <w:b/>
          <w:spacing w:val="4"/>
          <w:w w:val="102"/>
          <w:sz w:val="22"/>
          <w:szCs w:val="22"/>
        </w:rPr>
        <w:t>t</w:t>
      </w:r>
      <w:r>
        <w:rPr>
          <w:b/>
          <w:spacing w:val="2"/>
          <w:w w:val="103"/>
          <w:sz w:val="22"/>
          <w:szCs w:val="22"/>
        </w:rPr>
        <w:t>r</w:t>
      </w:r>
      <w:r>
        <w:rPr>
          <w:b/>
          <w:spacing w:val="2"/>
          <w:w w:val="102"/>
          <w:sz w:val="22"/>
          <w:szCs w:val="22"/>
        </w:rPr>
        <w:t>o</w:t>
      </w:r>
      <w:r>
        <w:rPr>
          <w:b/>
          <w:spacing w:val="1"/>
          <w:w w:val="102"/>
          <w:sz w:val="22"/>
          <w:szCs w:val="22"/>
        </w:rPr>
        <w:t>du</w:t>
      </w:r>
      <w:r>
        <w:rPr>
          <w:b/>
          <w:w w:val="103"/>
          <w:sz w:val="22"/>
          <w:szCs w:val="22"/>
        </w:rPr>
        <w:t>c</w:t>
      </w:r>
      <w:r>
        <w:rPr>
          <w:b/>
          <w:spacing w:val="1"/>
          <w:w w:val="103"/>
          <w:sz w:val="22"/>
          <w:szCs w:val="22"/>
        </w:rPr>
        <w:t>t</w:t>
      </w:r>
      <w:r>
        <w:rPr>
          <w:b/>
          <w:spacing w:val="4"/>
          <w:w w:val="103"/>
          <w:sz w:val="22"/>
          <w:szCs w:val="22"/>
        </w:rPr>
        <w:t>i</w:t>
      </w:r>
      <w:r>
        <w:rPr>
          <w:b/>
          <w:spacing w:val="2"/>
          <w:w w:val="102"/>
          <w:sz w:val="22"/>
          <w:szCs w:val="22"/>
        </w:rPr>
        <w:t>o</w:t>
      </w:r>
      <w:r>
        <w:rPr>
          <w:b/>
          <w:spacing w:val="1"/>
          <w:w w:val="102"/>
          <w:sz w:val="22"/>
          <w:szCs w:val="22"/>
        </w:rPr>
        <w:t>n</w:t>
      </w:r>
      <w:r>
        <w:rPr>
          <w:b/>
          <w:w w:val="102"/>
          <w:sz w:val="22"/>
          <w:szCs w:val="22"/>
        </w:rPr>
        <w:t>:</w:t>
      </w:r>
    </w:p>
    <w:p w14:paraId="0A827983" w14:textId="77777777" w:rsidR="00EC72B3" w:rsidRDefault="00000000">
      <w:pPr>
        <w:spacing w:before="49" w:line="282" w:lineRule="auto"/>
        <w:ind w:left="107" w:right="80"/>
        <w:jc w:val="both"/>
        <w:rPr>
          <w:sz w:val="22"/>
          <w:szCs w:val="22"/>
        </w:rPr>
        <w:sectPr w:rsidR="00EC72B3">
          <w:headerReference w:type="default" r:id="rId8"/>
          <w:footerReference w:type="default" r:id="rId9"/>
          <w:pgSz w:w="12240" w:h="15840"/>
          <w:pgMar w:top="1000" w:right="1340" w:bottom="280" w:left="1360" w:header="665" w:footer="843" w:gutter="0"/>
          <w:pgNumType w:start="39"/>
          <w:cols w:space="720"/>
        </w:sectPr>
      </w:pPr>
      <w:r>
        <w:rPr>
          <w:spacing w:val="2"/>
          <w:sz w:val="22"/>
          <w:szCs w:val="22"/>
        </w:rPr>
        <w:t>Acc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es,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4"/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oye</w:t>
      </w:r>
      <w:r>
        <w:rPr>
          <w:sz w:val="22"/>
          <w:szCs w:val="22"/>
        </w:rPr>
        <w:t>d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equ</w:t>
      </w:r>
      <w:r>
        <w:rPr>
          <w:sz w:val="22"/>
          <w:szCs w:val="22"/>
        </w:rPr>
        <w:t>al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ur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io</w:t>
      </w:r>
      <w:r>
        <w:rPr>
          <w:sz w:val="22"/>
          <w:szCs w:val="22"/>
        </w:rPr>
        <w:t>d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Howev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Ve</w:t>
      </w:r>
      <w:r>
        <w:rPr>
          <w:w w:val="103"/>
          <w:sz w:val="22"/>
          <w:szCs w:val="22"/>
        </w:rPr>
        <w:t>d</w:t>
      </w:r>
      <w:r>
        <w:rPr>
          <w:spacing w:val="3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c 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</w:t>
      </w:r>
      <w:r>
        <w:rPr>
          <w:spacing w:val="-1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bega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ec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wit</w:t>
      </w:r>
      <w:r>
        <w:rPr>
          <w:sz w:val="22"/>
          <w:szCs w:val="22"/>
        </w:rPr>
        <w:t>h</w:t>
      </w:r>
      <w:r>
        <w:rPr>
          <w:spacing w:val="-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Sm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iti</w:t>
      </w:r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-7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exa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proofErr w:type="gramEnd"/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6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rr</w:t>
      </w:r>
      <w:r>
        <w:rPr>
          <w:spacing w:val="2"/>
          <w:w w:val="103"/>
          <w:sz w:val="22"/>
          <w:szCs w:val="22"/>
        </w:rPr>
        <w:t>iag</w:t>
      </w:r>
      <w:r>
        <w:rPr>
          <w:w w:val="103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to</w:t>
      </w:r>
      <w:r>
        <w:rPr>
          <w:sz w:val="22"/>
          <w:szCs w:val="22"/>
        </w:rPr>
        <w:t>m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</w:t>
      </w:r>
      <w:r>
        <w:rPr>
          <w:spacing w:val="1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</w:t>
      </w:r>
      <w:r>
        <w:rPr>
          <w:sz w:val="22"/>
          <w:szCs w:val="22"/>
        </w:rPr>
        <w:t>d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negli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ect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tu</w:t>
      </w:r>
      <w:r>
        <w:rPr>
          <w:sz w:val="22"/>
          <w:szCs w:val="22"/>
        </w:rPr>
        <w:t>s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en</w:t>
      </w:r>
      <w:r>
        <w:rPr>
          <w:sz w:val="22"/>
          <w:szCs w:val="22"/>
        </w:rPr>
        <w:t>.</w:t>
      </w:r>
      <w:r>
        <w:rPr>
          <w:spacing w:val="29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H</w:t>
      </w:r>
      <w:r>
        <w:rPr>
          <w:spacing w:val="3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s</w:t>
      </w:r>
      <w:r>
        <w:rPr>
          <w:spacing w:val="5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o</w:t>
      </w:r>
      <w:r>
        <w:rPr>
          <w:spacing w:val="5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y 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es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az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ur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tan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io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“Me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ev</w:t>
      </w:r>
      <w:r>
        <w:rPr>
          <w:sz w:val="22"/>
          <w:szCs w:val="22"/>
        </w:rPr>
        <w:t>al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k 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5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th</w:t>
      </w:r>
      <w:r>
        <w:rPr>
          <w:w w:val="103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en</w:t>
      </w:r>
      <w:r>
        <w:rPr>
          <w:sz w:val="22"/>
          <w:szCs w:val="22"/>
        </w:rPr>
        <w:t>”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>al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ore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n.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Mugha</w:t>
      </w:r>
      <w:r>
        <w:rPr>
          <w:sz w:val="22"/>
          <w:szCs w:val="22"/>
        </w:rPr>
        <w:t>l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ta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d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a g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eat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s</w:t>
      </w:r>
      <w:r>
        <w:rPr>
          <w:spacing w:val="5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a</w:t>
      </w:r>
      <w:r>
        <w:rPr>
          <w:w w:val="103"/>
          <w:sz w:val="22"/>
          <w:szCs w:val="22"/>
        </w:rPr>
        <w:t>b</w:t>
      </w:r>
      <w:r>
        <w:rPr>
          <w:spacing w:val="3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 xml:space="preserve">e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ngdo</w:t>
      </w:r>
      <w:r>
        <w:rPr>
          <w:sz w:val="22"/>
          <w:szCs w:val="22"/>
        </w:rPr>
        <w:t>m</w:t>
      </w:r>
      <w:r>
        <w:rPr>
          <w:spacing w:val="2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r</w:t>
      </w:r>
      <w:r>
        <w:rPr>
          <w:spacing w:val="4"/>
          <w:sz w:val="22"/>
          <w:szCs w:val="22"/>
        </w:rPr>
        <w:t>o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,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Man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conv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w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d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 xml:space="preserve">as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ust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ea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h</w:t>
      </w:r>
      <w:r>
        <w:rPr>
          <w:sz w:val="22"/>
          <w:szCs w:val="22"/>
        </w:rPr>
        <w:t>er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sban</w:t>
      </w:r>
      <w:r>
        <w:rPr>
          <w:sz w:val="22"/>
          <w:szCs w:val="22"/>
        </w:rPr>
        <w:t>d,</w:t>
      </w:r>
      <w:r>
        <w:rPr>
          <w:spacing w:val="21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f</w:t>
      </w:r>
      <w:r>
        <w:rPr>
          <w:w w:val="103"/>
          <w:sz w:val="22"/>
          <w:szCs w:val="22"/>
        </w:rPr>
        <w:t>a</w:t>
      </w:r>
      <w:r>
        <w:rPr>
          <w:spacing w:val="4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 xml:space="preserve">her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s.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w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n’s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yga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s</w:t>
      </w:r>
      <w:r>
        <w:rPr>
          <w:spacing w:val="5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>a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t 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eat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upo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ndia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n.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wit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ho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se</w:t>
      </w:r>
      <w:r>
        <w:rPr>
          <w:sz w:val="22"/>
          <w:szCs w:val="22"/>
        </w:rPr>
        <w:t>s,</w:t>
      </w:r>
      <w:r>
        <w:rPr>
          <w:spacing w:val="19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w</w:t>
      </w:r>
      <w:r>
        <w:rPr>
          <w:spacing w:val="1"/>
          <w:w w:val="103"/>
          <w:sz w:val="22"/>
          <w:szCs w:val="22"/>
        </w:rPr>
        <w:t>i</w:t>
      </w:r>
      <w:r>
        <w:rPr>
          <w:spacing w:val="6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 xml:space="preserve">h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ct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li</w:t>
      </w:r>
      <w:r>
        <w:rPr>
          <w:sz w:val="22"/>
          <w:szCs w:val="22"/>
        </w:rPr>
        <w:t>m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ur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da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m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hen</w:t>
      </w:r>
      <w:r>
        <w:rPr>
          <w:sz w:val="22"/>
          <w:szCs w:val="22"/>
        </w:rPr>
        <w:t>ce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pacing w:val="2"/>
          <w:sz w:val="22"/>
          <w:szCs w:val="22"/>
        </w:rPr>
        <w:t>eedo</w:t>
      </w:r>
      <w:r>
        <w:rPr>
          <w:sz w:val="22"/>
          <w:szCs w:val="22"/>
        </w:rPr>
        <w:t>m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hed</w:t>
      </w:r>
      <w:r>
        <w:rPr>
          <w:sz w:val="22"/>
          <w:szCs w:val="22"/>
        </w:rPr>
        <w:t>.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itu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2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s</w:t>
      </w:r>
      <w:r>
        <w:rPr>
          <w:spacing w:val="3"/>
          <w:w w:val="103"/>
          <w:sz w:val="22"/>
          <w:szCs w:val="22"/>
        </w:rPr>
        <w:t>a</w:t>
      </w:r>
      <w:r>
        <w:rPr>
          <w:spacing w:val="4"/>
          <w:w w:val="103"/>
          <w:sz w:val="22"/>
          <w:szCs w:val="22"/>
        </w:rPr>
        <w:t>v</w:t>
      </w:r>
      <w:r>
        <w:rPr>
          <w:w w:val="103"/>
          <w:sz w:val="22"/>
          <w:szCs w:val="22"/>
        </w:rPr>
        <w:t xml:space="preserve">e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proofErr w:type="spellStart"/>
      <w:r>
        <w:rPr>
          <w:spacing w:val="2"/>
          <w:sz w:val="22"/>
          <w:szCs w:val="22"/>
        </w:rPr>
        <w:t>honou</w:t>
      </w:r>
      <w:r>
        <w:rPr>
          <w:spacing w:val="1"/>
          <w:sz w:val="22"/>
          <w:szCs w:val="22"/>
        </w:rPr>
        <w:t>r</w:t>
      </w:r>
      <w:proofErr w:type="spellEnd"/>
      <w:r>
        <w:rPr>
          <w:sz w:val="22"/>
          <w:szCs w:val="22"/>
        </w:rPr>
        <w:t>,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2"/>
          <w:sz w:val="22"/>
          <w:szCs w:val="22"/>
        </w:rPr>
        <w:t>iag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oo</w:t>
      </w:r>
      <w:r>
        <w:rPr>
          <w:sz w:val="22"/>
          <w:szCs w:val="22"/>
        </w:rPr>
        <w:t>k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ce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er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d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educ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io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n.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Dow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y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ys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oc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ur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2"/>
          <w:sz w:val="22"/>
          <w:szCs w:val="22"/>
        </w:rPr>
        <w:t>gav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ir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e.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abov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5"/>
          <w:sz w:val="22"/>
          <w:szCs w:val="22"/>
        </w:rPr>
        <w:t>i</w:t>
      </w:r>
      <w:r>
        <w:rPr>
          <w:sz w:val="22"/>
          <w:szCs w:val="22"/>
        </w:rPr>
        <w:t>-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7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J</w:t>
      </w:r>
      <w:r>
        <w:rPr>
          <w:spacing w:val="3"/>
          <w:w w:val="103"/>
          <w:sz w:val="22"/>
          <w:szCs w:val="22"/>
        </w:rPr>
        <w:t>a</w:t>
      </w:r>
      <w:r>
        <w:rPr>
          <w:spacing w:val="2"/>
          <w:w w:val="103"/>
          <w:sz w:val="22"/>
          <w:szCs w:val="22"/>
        </w:rPr>
        <w:t>uha</w:t>
      </w:r>
      <w:r>
        <w:rPr>
          <w:w w:val="103"/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nt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ad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ul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tud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9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f</w:t>
      </w:r>
      <w:r>
        <w:rPr>
          <w:spacing w:val="2"/>
          <w:w w:val="103"/>
          <w:sz w:val="22"/>
          <w:szCs w:val="22"/>
        </w:rPr>
        <w:t>oc</w:t>
      </w:r>
      <w:r>
        <w:rPr>
          <w:w w:val="103"/>
          <w:sz w:val="22"/>
          <w:szCs w:val="22"/>
        </w:rPr>
        <w:t>u</w:t>
      </w:r>
      <w:r>
        <w:rPr>
          <w:spacing w:val="2"/>
          <w:w w:val="103"/>
          <w:sz w:val="22"/>
          <w:szCs w:val="22"/>
        </w:rPr>
        <w:t>se</w:t>
      </w:r>
      <w:r>
        <w:rPr>
          <w:w w:val="103"/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ve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de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ad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wee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 xml:space="preserve">u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n.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econd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ou</w:t>
      </w:r>
      <w:r>
        <w:rPr>
          <w:spacing w:val="1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ce</w:t>
      </w:r>
      <w:r>
        <w:rPr>
          <w:w w:val="103"/>
          <w:sz w:val="22"/>
          <w:szCs w:val="22"/>
        </w:rPr>
        <w:t>s</w:t>
      </w:r>
    </w:p>
    <w:p w14:paraId="4A7C4E1D" w14:textId="77777777" w:rsidR="00EC72B3" w:rsidRDefault="00EC72B3">
      <w:pPr>
        <w:spacing w:before="2" w:line="160" w:lineRule="exact"/>
        <w:rPr>
          <w:sz w:val="16"/>
          <w:szCs w:val="16"/>
        </w:rPr>
      </w:pPr>
    </w:p>
    <w:p w14:paraId="1DCD78DE" w14:textId="77777777" w:rsidR="00EC72B3" w:rsidRDefault="00000000">
      <w:pPr>
        <w:spacing w:line="282" w:lineRule="auto"/>
        <w:ind w:left="107" w:right="8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lit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g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us</w:t>
      </w:r>
      <w:r>
        <w:rPr>
          <w:spacing w:val="1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j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qu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lit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se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ut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h</w:t>
      </w:r>
      <w:r>
        <w:rPr>
          <w:spacing w:val="1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s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tud</w:t>
      </w:r>
      <w:r>
        <w:rPr>
          <w:sz w:val="22"/>
          <w:szCs w:val="22"/>
        </w:rPr>
        <w:t>y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f</w:t>
      </w:r>
      <w:r>
        <w:rPr>
          <w:sz w:val="22"/>
          <w:szCs w:val="22"/>
        </w:rPr>
        <w:t>ul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pacing w:val="2"/>
          <w:sz w:val="22"/>
          <w:szCs w:val="22"/>
        </w:rPr>
        <w:t>ud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lev</w:t>
      </w:r>
      <w:r>
        <w:rPr>
          <w:w w:val="103"/>
          <w:sz w:val="22"/>
          <w:szCs w:val="22"/>
        </w:rPr>
        <w:t>e</w:t>
      </w:r>
      <w:r>
        <w:rPr>
          <w:spacing w:val="2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>.</w:t>
      </w:r>
    </w:p>
    <w:p w14:paraId="6EA29751" w14:textId="77777777" w:rsidR="00EC72B3" w:rsidRDefault="00EC72B3">
      <w:pPr>
        <w:spacing w:before="19" w:line="280" w:lineRule="exact"/>
        <w:rPr>
          <w:sz w:val="28"/>
          <w:szCs w:val="28"/>
        </w:rPr>
      </w:pPr>
    </w:p>
    <w:p w14:paraId="6E93E0E1" w14:textId="77777777" w:rsidR="00EC72B3" w:rsidRDefault="00000000">
      <w:pPr>
        <w:ind w:left="107" w:right="7527"/>
        <w:jc w:val="both"/>
        <w:rPr>
          <w:sz w:val="22"/>
          <w:szCs w:val="22"/>
        </w:rPr>
      </w:pPr>
      <w:r>
        <w:rPr>
          <w:b/>
          <w:sz w:val="22"/>
          <w:szCs w:val="22"/>
        </w:rPr>
        <w:t>L</w:t>
      </w:r>
      <w:r>
        <w:rPr>
          <w:b/>
          <w:spacing w:val="2"/>
          <w:sz w:val="22"/>
          <w:szCs w:val="22"/>
        </w:rPr>
        <w:t>i</w:t>
      </w:r>
      <w:r>
        <w:rPr>
          <w:b/>
          <w:spacing w:val="4"/>
          <w:sz w:val="22"/>
          <w:szCs w:val="22"/>
        </w:rPr>
        <w:t>t</w:t>
      </w:r>
      <w:r>
        <w:rPr>
          <w:b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r</w:t>
      </w:r>
      <w:r>
        <w:rPr>
          <w:b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u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30"/>
          <w:sz w:val="22"/>
          <w:szCs w:val="22"/>
        </w:rPr>
        <w:t xml:space="preserve"> </w:t>
      </w:r>
      <w:r>
        <w:rPr>
          <w:b/>
          <w:spacing w:val="2"/>
          <w:w w:val="102"/>
          <w:sz w:val="22"/>
          <w:szCs w:val="22"/>
        </w:rPr>
        <w:t>R</w:t>
      </w:r>
      <w:r>
        <w:rPr>
          <w:b/>
          <w:spacing w:val="2"/>
          <w:w w:val="103"/>
          <w:sz w:val="22"/>
          <w:szCs w:val="22"/>
        </w:rPr>
        <w:t>e</w:t>
      </w:r>
      <w:r>
        <w:rPr>
          <w:b/>
          <w:w w:val="103"/>
          <w:sz w:val="22"/>
          <w:szCs w:val="22"/>
        </w:rPr>
        <w:t>v</w:t>
      </w:r>
      <w:r>
        <w:rPr>
          <w:b/>
          <w:spacing w:val="4"/>
          <w:w w:val="103"/>
          <w:sz w:val="22"/>
          <w:szCs w:val="22"/>
        </w:rPr>
        <w:t>i</w:t>
      </w:r>
      <w:r>
        <w:rPr>
          <w:b/>
          <w:spacing w:val="2"/>
          <w:w w:val="103"/>
          <w:sz w:val="22"/>
          <w:szCs w:val="22"/>
        </w:rPr>
        <w:t>e</w:t>
      </w:r>
      <w:r>
        <w:rPr>
          <w:b/>
          <w:spacing w:val="2"/>
          <w:w w:val="102"/>
          <w:sz w:val="22"/>
          <w:szCs w:val="22"/>
        </w:rPr>
        <w:t>w</w:t>
      </w:r>
      <w:r>
        <w:rPr>
          <w:b/>
          <w:w w:val="102"/>
          <w:sz w:val="22"/>
          <w:szCs w:val="22"/>
        </w:rPr>
        <w:t>:</w:t>
      </w:r>
    </w:p>
    <w:p w14:paraId="3A270BA7" w14:textId="77777777" w:rsidR="00EC72B3" w:rsidRDefault="00000000">
      <w:pPr>
        <w:spacing w:before="47" w:line="283" w:lineRule="auto"/>
        <w:ind w:left="107" w:right="103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f</w:t>
      </w:r>
      <w:r>
        <w:rPr>
          <w:sz w:val="22"/>
          <w:szCs w:val="22"/>
        </w:rPr>
        <w:t>ore</w:t>
      </w:r>
      <w:r>
        <w:rPr>
          <w:spacing w:val="13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M</w:t>
      </w:r>
      <w:r>
        <w:rPr>
          <w:spacing w:val="2"/>
          <w:sz w:val="22"/>
          <w:szCs w:val="22"/>
        </w:rPr>
        <w:t>ugh</w:t>
      </w:r>
      <w:r>
        <w:rPr>
          <w:sz w:val="22"/>
          <w:szCs w:val="22"/>
        </w:rPr>
        <w:t>al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od</w:t>
      </w:r>
      <w:r>
        <w:rPr>
          <w:sz w:val="22"/>
          <w:szCs w:val="22"/>
        </w:rPr>
        <w:t>,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houg</w:t>
      </w:r>
      <w:r>
        <w:rPr>
          <w:sz w:val="22"/>
          <w:szCs w:val="22"/>
        </w:rPr>
        <w:t>h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depende</w:t>
      </w:r>
      <w:r>
        <w:rPr>
          <w:sz w:val="22"/>
          <w:szCs w:val="22"/>
        </w:rPr>
        <w:t>nt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upo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d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n</w:t>
      </w:r>
      <w:r>
        <w:rPr>
          <w:spacing w:val="3"/>
          <w:w w:val="103"/>
          <w:sz w:val="22"/>
          <w:szCs w:val="22"/>
        </w:rPr>
        <w:t>j</w:t>
      </w:r>
      <w:r>
        <w:rPr>
          <w:spacing w:val="2"/>
          <w:w w:val="103"/>
          <w:sz w:val="22"/>
          <w:szCs w:val="22"/>
        </w:rPr>
        <w:t>oye</w:t>
      </w:r>
      <w:r>
        <w:rPr>
          <w:w w:val="103"/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hono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us</w:t>
      </w:r>
      <w:r>
        <w:rPr>
          <w:spacing w:val="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5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y,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change</w:t>
      </w:r>
      <w:r>
        <w:rPr>
          <w:sz w:val="22"/>
          <w:szCs w:val="22"/>
        </w:rPr>
        <w:t>d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con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Mughal</w:t>
      </w:r>
      <w:r>
        <w:rPr>
          <w:sz w:val="22"/>
          <w:szCs w:val="22"/>
        </w:rPr>
        <w:t>s.</w:t>
      </w:r>
      <w:r>
        <w:rPr>
          <w:spacing w:val="2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p</w:t>
      </w:r>
      <w:r>
        <w:rPr>
          <w:spacing w:val="3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ev</w:t>
      </w:r>
      <w:r>
        <w:rPr>
          <w:w w:val="103"/>
          <w:sz w:val="22"/>
          <w:szCs w:val="22"/>
        </w:rPr>
        <w:t>a</w:t>
      </w:r>
      <w:r>
        <w:rPr>
          <w:spacing w:val="2"/>
          <w:w w:val="103"/>
          <w:sz w:val="22"/>
          <w:szCs w:val="22"/>
        </w:rPr>
        <w:t>le</w:t>
      </w:r>
      <w:r>
        <w:rPr>
          <w:w w:val="103"/>
          <w:sz w:val="22"/>
          <w:szCs w:val="22"/>
        </w:rPr>
        <w:t xml:space="preserve">nt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eedo</w:t>
      </w:r>
      <w:r>
        <w:rPr>
          <w:sz w:val="22"/>
          <w:szCs w:val="22"/>
        </w:rPr>
        <w:t>m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li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w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n.</w:t>
      </w:r>
      <w:r>
        <w:rPr>
          <w:spacing w:val="2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pacing w:val="2"/>
          <w:sz w:val="22"/>
          <w:szCs w:val="22"/>
        </w:rPr>
        <w:t>ud</w:t>
      </w:r>
      <w:r>
        <w:rPr>
          <w:sz w:val="22"/>
          <w:szCs w:val="22"/>
        </w:rPr>
        <w:t>y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go</w:t>
      </w:r>
      <w:r>
        <w:rPr>
          <w:sz w:val="22"/>
          <w:szCs w:val="22"/>
        </w:rPr>
        <w:t>es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h</w:t>
      </w:r>
      <w:r>
        <w:rPr>
          <w:spacing w:val="3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s.</w:t>
      </w:r>
    </w:p>
    <w:p w14:paraId="06F6DF83" w14:textId="77777777" w:rsidR="00EC72B3" w:rsidRDefault="00EC72B3">
      <w:pPr>
        <w:spacing w:before="18" w:line="280" w:lineRule="exact"/>
        <w:rPr>
          <w:sz w:val="28"/>
          <w:szCs w:val="28"/>
        </w:rPr>
      </w:pPr>
    </w:p>
    <w:p w14:paraId="47E94FE6" w14:textId="77777777" w:rsidR="00EC72B3" w:rsidRDefault="00000000">
      <w:pPr>
        <w:ind w:left="107" w:right="6126"/>
        <w:jc w:val="both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S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c</w:t>
      </w:r>
      <w:r>
        <w:rPr>
          <w:b/>
          <w:spacing w:val="4"/>
          <w:sz w:val="22"/>
          <w:szCs w:val="22"/>
        </w:rPr>
        <w:t>i</w:t>
      </w:r>
      <w:r>
        <w:rPr>
          <w:b/>
          <w:sz w:val="22"/>
          <w:szCs w:val="22"/>
        </w:rPr>
        <w:t>al</w:t>
      </w:r>
      <w:r>
        <w:rPr>
          <w:b/>
          <w:spacing w:val="18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4"/>
          <w:sz w:val="22"/>
          <w:szCs w:val="22"/>
        </w:rPr>
        <w:t>t</w:t>
      </w:r>
      <w:r>
        <w:rPr>
          <w:b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u</w:t>
      </w:r>
      <w:r>
        <w:rPr>
          <w:b/>
          <w:sz w:val="22"/>
          <w:szCs w:val="22"/>
        </w:rPr>
        <w:t>s</w:t>
      </w:r>
      <w:r>
        <w:rPr>
          <w:b/>
          <w:spacing w:val="16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10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u</w:t>
      </w:r>
      <w:r>
        <w:rPr>
          <w:b/>
          <w:sz w:val="22"/>
          <w:szCs w:val="22"/>
        </w:rPr>
        <w:t>s</w:t>
      </w:r>
      <w:r>
        <w:rPr>
          <w:b/>
          <w:spacing w:val="2"/>
          <w:sz w:val="22"/>
          <w:szCs w:val="22"/>
        </w:rPr>
        <w:t>l</w:t>
      </w:r>
      <w:r>
        <w:rPr>
          <w:b/>
          <w:spacing w:val="4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s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pacing w:val="1"/>
          <w:w w:val="102"/>
          <w:sz w:val="22"/>
          <w:szCs w:val="22"/>
        </w:rPr>
        <w:t>W</w:t>
      </w:r>
      <w:r>
        <w:rPr>
          <w:b/>
          <w:spacing w:val="2"/>
          <w:w w:val="102"/>
          <w:sz w:val="22"/>
          <w:szCs w:val="22"/>
        </w:rPr>
        <w:t>o</w:t>
      </w:r>
      <w:r>
        <w:rPr>
          <w:b/>
          <w:spacing w:val="3"/>
          <w:w w:val="102"/>
          <w:sz w:val="22"/>
          <w:szCs w:val="22"/>
        </w:rPr>
        <w:t>m</w:t>
      </w:r>
      <w:r>
        <w:rPr>
          <w:b/>
          <w:spacing w:val="5"/>
          <w:w w:val="103"/>
          <w:sz w:val="22"/>
          <w:szCs w:val="22"/>
        </w:rPr>
        <w:t>e</w:t>
      </w:r>
      <w:r>
        <w:rPr>
          <w:b/>
          <w:spacing w:val="1"/>
          <w:w w:val="102"/>
          <w:sz w:val="22"/>
          <w:szCs w:val="22"/>
        </w:rPr>
        <w:t>n</w:t>
      </w:r>
      <w:r>
        <w:rPr>
          <w:b/>
          <w:w w:val="102"/>
          <w:sz w:val="22"/>
          <w:szCs w:val="22"/>
        </w:rPr>
        <w:t>:</w:t>
      </w:r>
    </w:p>
    <w:p w14:paraId="5CAB03F1" w14:textId="77777777" w:rsidR="00EC72B3" w:rsidRDefault="00000000">
      <w:pPr>
        <w:spacing w:before="44" w:line="279" w:lineRule="auto"/>
        <w:ind w:left="107" w:right="8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oc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at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li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pe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al 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gh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-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us</w:t>
      </w:r>
      <w:r>
        <w:rPr>
          <w:spacing w:val="-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oc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y </w:t>
      </w:r>
      <w:r>
        <w:rPr>
          <w:spacing w:val="3"/>
          <w:w w:val="103"/>
          <w:sz w:val="22"/>
          <w:szCs w:val="22"/>
        </w:rPr>
        <w:t>.</w:t>
      </w:r>
      <w:r>
        <w:rPr>
          <w:spacing w:val="2"/>
          <w:w w:val="103"/>
          <w:sz w:val="22"/>
          <w:szCs w:val="22"/>
        </w:rPr>
        <w:t>Wo</w:t>
      </w:r>
      <w:r>
        <w:rPr>
          <w:spacing w:val="3"/>
          <w:w w:val="103"/>
          <w:sz w:val="22"/>
          <w:szCs w:val="22"/>
        </w:rPr>
        <w:t>m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 xml:space="preserve">n </w:t>
      </w:r>
      <w:r>
        <w:rPr>
          <w:sz w:val="22"/>
          <w:szCs w:val="22"/>
        </w:rPr>
        <w:t>at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ti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Bab</w:t>
      </w:r>
      <w:r>
        <w:rPr>
          <w:sz w:val="22"/>
          <w:szCs w:val="22"/>
        </w:rPr>
        <w:t>ar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oye</w:t>
      </w:r>
      <w:r>
        <w:rPr>
          <w:sz w:val="22"/>
          <w:szCs w:val="22"/>
        </w:rPr>
        <w:t>d</w:t>
      </w:r>
      <w:r>
        <w:rPr>
          <w:spacing w:val="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oppo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itic</w:t>
      </w:r>
      <w:r>
        <w:rPr>
          <w:sz w:val="22"/>
          <w:szCs w:val="22"/>
        </w:rPr>
        <w:t>al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Mang</w:t>
      </w:r>
      <w:r>
        <w:rPr>
          <w:sz w:val="22"/>
          <w:szCs w:val="22"/>
        </w:rPr>
        <w:t>ol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3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a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ur</w:t>
      </w:r>
      <w:r>
        <w:rPr>
          <w:spacing w:val="4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d</w:t>
      </w:r>
      <w:proofErr w:type="spellEnd"/>
      <w:r>
        <w:rPr>
          <w:w w:val="10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gh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en</w:t>
      </w:r>
      <w:r>
        <w:rPr>
          <w:spacing w:val="6"/>
          <w:sz w:val="22"/>
          <w:szCs w:val="22"/>
        </w:rPr>
        <w:t>.</w:t>
      </w:r>
      <w:r>
        <w:rPr>
          <w:position w:val="8"/>
          <w:sz w:val="14"/>
          <w:szCs w:val="14"/>
        </w:rPr>
        <w:t xml:space="preserve">1  </w:t>
      </w:r>
      <w:r>
        <w:rPr>
          <w:spacing w:val="2"/>
          <w:sz w:val="22"/>
          <w:szCs w:val="22"/>
        </w:rPr>
        <w:t>Bab</w:t>
      </w:r>
      <w:r>
        <w:rPr>
          <w:sz w:val="22"/>
          <w:szCs w:val="22"/>
        </w:rPr>
        <w:t>ur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it</w:t>
      </w:r>
      <w:r>
        <w:rPr>
          <w:sz w:val="22"/>
          <w:szCs w:val="22"/>
        </w:rPr>
        <w:t>es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and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3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is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an</w:t>
      </w:r>
      <w:r>
        <w:rPr>
          <w:w w:val="103"/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m</w:t>
      </w:r>
      <w:r>
        <w:rPr>
          <w:sz w:val="22"/>
          <w:szCs w:val="22"/>
        </w:rPr>
        <w:t>ost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2"/>
          <w:sz w:val="22"/>
          <w:szCs w:val="22"/>
        </w:rPr>
        <w:t>ie</w:t>
      </w:r>
      <w:r>
        <w:rPr>
          <w:sz w:val="22"/>
          <w:szCs w:val="22"/>
        </w:rPr>
        <w:t>d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un</w:t>
      </w:r>
      <w:r>
        <w:rPr>
          <w:sz w:val="22"/>
          <w:szCs w:val="22"/>
        </w:rPr>
        <w:t>der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 xml:space="preserve">er </w:t>
      </w:r>
      <w:r>
        <w:rPr>
          <w:spacing w:val="2"/>
          <w:sz w:val="22"/>
          <w:szCs w:val="22"/>
        </w:rPr>
        <w:t>ad</w:t>
      </w:r>
      <w:r>
        <w:rPr>
          <w:sz w:val="22"/>
          <w:szCs w:val="22"/>
        </w:rPr>
        <w:t>v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.</w:t>
      </w:r>
      <w:r>
        <w:rPr>
          <w:position w:val="8"/>
          <w:sz w:val="14"/>
          <w:szCs w:val="14"/>
        </w:rPr>
        <w:t>2</w:t>
      </w:r>
      <w:r>
        <w:rPr>
          <w:spacing w:val="33"/>
          <w:position w:val="8"/>
          <w:sz w:val="14"/>
          <w:szCs w:val="14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</w:t>
      </w:r>
      <w:r>
        <w:rPr>
          <w:w w:val="103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iti</w:t>
      </w:r>
      <w:r>
        <w:rPr>
          <w:sz w:val="22"/>
          <w:szCs w:val="22"/>
        </w:rPr>
        <w:t xml:space="preserve">cs 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und</w:t>
      </w:r>
      <w:r>
        <w:rPr>
          <w:sz w:val="22"/>
          <w:szCs w:val="22"/>
        </w:rPr>
        <w:t xml:space="preserve">er 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 xml:space="preserve">al </w:t>
      </w:r>
      <w:r>
        <w:rPr>
          <w:spacing w:val="1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depende</w:t>
      </w:r>
      <w:r>
        <w:rPr>
          <w:sz w:val="22"/>
          <w:szCs w:val="22"/>
        </w:rPr>
        <w:t xml:space="preserve">d 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5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lit</w:t>
      </w:r>
      <w:r>
        <w:rPr>
          <w:sz w:val="22"/>
          <w:szCs w:val="22"/>
        </w:rPr>
        <w:t xml:space="preserve">y 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her </w:t>
      </w:r>
      <w:r>
        <w:rPr>
          <w:spacing w:val="4"/>
          <w:sz w:val="22"/>
          <w:szCs w:val="22"/>
        </w:rPr>
        <w:t xml:space="preserve"> 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oo</w:t>
      </w:r>
      <w:r>
        <w:rPr>
          <w:sz w:val="22"/>
          <w:szCs w:val="22"/>
        </w:rPr>
        <w:t xml:space="preserve">d 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tion</w:t>
      </w:r>
      <w:r>
        <w:rPr>
          <w:sz w:val="22"/>
          <w:szCs w:val="22"/>
        </w:rPr>
        <w:t>s.</w:t>
      </w:r>
      <w:r>
        <w:rPr>
          <w:spacing w:val="-12"/>
          <w:sz w:val="22"/>
          <w:szCs w:val="22"/>
        </w:rPr>
        <w:t xml:space="preserve"> </w:t>
      </w:r>
      <w:proofErr w:type="gramStart"/>
      <w:r>
        <w:rPr>
          <w:position w:val="8"/>
          <w:sz w:val="14"/>
          <w:szCs w:val="14"/>
        </w:rPr>
        <w:t xml:space="preserve">3 </w:t>
      </w:r>
      <w:r>
        <w:rPr>
          <w:spacing w:val="32"/>
          <w:position w:val="8"/>
          <w:sz w:val="14"/>
          <w:szCs w:val="14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1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of 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>tanc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pin</w:t>
      </w:r>
      <w:r>
        <w:rPr>
          <w:sz w:val="22"/>
          <w:szCs w:val="22"/>
        </w:rPr>
        <w:t>g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do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eb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llio</w:t>
      </w:r>
      <w:r>
        <w:rPr>
          <w:sz w:val="22"/>
          <w:szCs w:val="22"/>
        </w:rPr>
        <w:t>n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the</w:t>
      </w:r>
      <w:r>
        <w:rPr>
          <w:sz w:val="22"/>
          <w:szCs w:val="22"/>
        </w:rPr>
        <w:t>y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ap</w:t>
      </w:r>
      <w:r>
        <w:rPr>
          <w:w w:val="103"/>
          <w:sz w:val="22"/>
          <w:szCs w:val="22"/>
        </w:rPr>
        <w:t>p</w:t>
      </w:r>
      <w:r>
        <w:rPr>
          <w:spacing w:val="3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oache</w:t>
      </w:r>
      <w:r>
        <w:rPr>
          <w:w w:val="103"/>
          <w:sz w:val="22"/>
          <w:szCs w:val="22"/>
        </w:rPr>
        <w:t>d.</w:t>
      </w:r>
    </w:p>
    <w:p w14:paraId="27C32924" w14:textId="77777777" w:rsidR="00EC72B3" w:rsidRDefault="00000000">
      <w:pPr>
        <w:spacing w:before="6" w:line="282" w:lineRule="auto"/>
        <w:ind w:left="107" w:right="80"/>
        <w:jc w:val="both"/>
        <w:rPr>
          <w:sz w:val="14"/>
          <w:szCs w:val="14"/>
        </w:rPr>
      </w:pP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ta</w:t>
      </w:r>
      <w:r>
        <w:rPr>
          <w:sz w:val="22"/>
          <w:szCs w:val="22"/>
        </w:rPr>
        <w:t>nt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2"/>
          <w:sz w:val="22"/>
          <w:szCs w:val="22"/>
        </w:rPr>
        <w:t>ti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io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>al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li</w:t>
      </w:r>
      <w:r>
        <w:rPr>
          <w:sz w:val="22"/>
          <w:szCs w:val="22"/>
        </w:rPr>
        <w:t>ke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Man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abd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</w:t>
      </w:r>
      <w:proofErr w:type="spellEnd"/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proofErr w:type="spellEnd"/>
      <w:r>
        <w:rPr>
          <w:sz w:val="22"/>
          <w:szCs w:val="22"/>
        </w:rPr>
        <w:t>.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li</w:t>
      </w:r>
      <w:r>
        <w:rPr>
          <w:sz w:val="22"/>
          <w:szCs w:val="22"/>
        </w:rPr>
        <w:t>m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wo</w:t>
      </w:r>
      <w:r>
        <w:rPr>
          <w:spacing w:val="3"/>
          <w:w w:val="103"/>
          <w:sz w:val="22"/>
          <w:szCs w:val="22"/>
        </w:rPr>
        <w:t>m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lu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6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y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pow</w:t>
      </w:r>
      <w:r>
        <w:rPr>
          <w:sz w:val="22"/>
          <w:szCs w:val="22"/>
        </w:rPr>
        <w:t>er</w:t>
      </w:r>
      <w:r>
        <w:rPr>
          <w:spacing w:val="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1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 de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ve</w:t>
      </w:r>
      <w:r>
        <w:rPr>
          <w:sz w:val="22"/>
          <w:szCs w:val="22"/>
        </w:rPr>
        <w:t>d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f</w:t>
      </w:r>
      <w:r>
        <w:rPr>
          <w:spacing w:val="3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 xml:space="preserve">m 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s</w:t>
      </w:r>
      <w:r>
        <w:rPr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dde</w:t>
      </w:r>
      <w:r>
        <w:rPr>
          <w:sz w:val="22"/>
          <w:szCs w:val="22"/>
        </w:rPr>
        <w:t>n.</w:t>
      </w:r>
      <w:r>
        <w:rPr>
          <w:spacing w:val="2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is</w:t>
      </w:r>
      <w:r>
        <w:rPr>
          <w:sz w:val="22"/>
          <w:szCs w:val="22"/>
        </w:rPr>
        <w:t>h,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Z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w</w:t>
      </w:r>
      <w:r>
        <w:rPr>
          <w:spacing w:val="5"/>
          <w:w w:val="103"/>
          <w:sz w:val="22"/>
          <w:szCs w:val="22"/>
        </w:rPr>
        <w:t>a</w:t>
      </w:r>
      <w:r>
        <w:rPr>
          <w:w w:val="103"/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ia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</w:t>
      </w:r>
      <w:r>
        <w:rPr>
          <w:spacing w:val="4"/>
          <w:sz w:val="22"/>
          <w:szCs w:val="22"/>
        </w:rPr>
        <w:t>j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s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lle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Z</w:t>
      </w:r>
      <w:r>
        <w:rPr>
          <w:spacing w:val="2"/>
          <w:sz w:val="22"/>
          <w:szCs w:val="22"/>
        </w:rPr>
        <w:t>enan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dyodhi</w:t>
      </w:r>
      <w:proofErr w:type="spellEnd"/>
      <w:r>
        <w:rPr>
          <w:sz w:val="22"/>
          <w:szCs w:val="22"/>
        </w:rPr>
        <w:t>.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Ab</w:t>
      </w:r>
      <w:r>
        <w:rPr>
          <w:sz w:val="22"/>
          <w:szCs w:val="22"/>
        </w:rPr>
        <w:t>ul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F</w:t>
      </w:r>
      <w:r>
        <w:rPr>
          <w:w w:val="103"/>
          <w:sz w:val="22"/>
          <w:szCs w:val="22"/>
        </w:rPr>
        <w:t xml:space="preserve">azl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4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ta</w:t>
      </w:r>
      <w:r>
        <w:rPr>
          <w:spacing w:val="4"/>
          <w:sz w:val="22"/>
          <w:szCs w:val="22"/>
        </w:rPr>
        <w:t>n</w:t>
      </w:r>
      <w:proofErr w:type="spellEnd"/>
      <w:r>
        <w:rPr>
          <w:spacing w:val="-1"/>
          <w:sz w:val="22"/>
          <w:szCs w:val="22"/>
        </w:rPr>
        <w:t>-</w:t>
      </w:r>
      <w:proofErr w:type="spellStart"/>
      <w:r>
        <w:rPr>
          <w:spacing w:val="4"/>
          <w:sz w:val="22"/>
          <w:szCs w:val="22"/>
        </w:rPr>
        <w:t>i</w:t>
      </w:r>
      <w:proofErr w:type="spellEnd"/>
      <w:r>
        <w:rPr>
          <w:spacing w:val="1"/>
          <w:sz w:val="22"/>
          <w:szCs w:val="22"/>
        </w:rPr>
        <w:t>-</w:t>
      </w:r>
      <w:proofErr w:type="gramStart"/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qb</w:t>
      </w:r>
      <w:r>
        <w:rPr>
          <w:sz w:val="22"/>
          <w:szCs w:val="22"/>
        </w:rPr>
        <w:t xml:space="preserve">al 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proofErr w:type="gramEnd"/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>f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1"/>
          <w:sz w:val="22"/>
          <w:szCs w:val="22"/>
        </w:rPr>
        <w:t>m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nolog</w:t>
      </w:r>
      <w:r>
        <w:rPr>
          <w:sz w:val="22"/>
          <w:szCs w:val="22"/>
        </w:rPr>
        <w:t>y</w:t>
      </w:r>
      <w:r>
        <w:rPr>
          <w:spacing w:val="4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3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Ha</w:t>
      </w:r>
      <w:r>
        <w:rPr>
          <w:spacing w:val="3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 xml:space="preserve">m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proofErr w:type="gramStart"/>
      <w:r>
        <w:rPr>
          <w:spacing w:val="3"/>
          <w:sz w:val="22"/>
          <w:szCs w:val="22"/>
        </w:rPr>
        <w:t>Em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>s</w:t>
      </w:r>
      <w:proofErr w:type="gramEnd"/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se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spellEnd"/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ta</w:t>
      </w:r>
      <w:r>
        <w:rPr>
          <w:sz w:val="22"/>
          <w:szCs w:val="22"/>
        </w:rPr>
        <w:t>nt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il</w:t>
      </w:r>
      <w:r>
        <w:rPr>
          <w:sz w:val="22"/>
          <w:szCs w:val="22"/>
        </w:rPr>
        <w:t>y.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we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know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 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v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lt</w:t>
      </w:r>
      <w:r>
        <w:rPr>
          <w:sz w:val="22"/>
          <w:szCs w:val="22"/>
        </w:rPr>
        <w:t>er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ed</w:t>
      </w:r>
      <w:r>
        <w:rPr>
          <w:sz w:val="22"/>
          <w:szCs w:val="22"/>
        </w:rPr>
        <w:t>y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es.</w:t>
      </w:r>
      <w:r>
        <w:rPr>
          <w:spacing w:val="2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s,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oy</w:t>
      </w:r>
      <w:r>
        <w:rPr>
          <w:sz w:val="22"/>
          <w:szCs w:val="22"/>
        </w:rPr>
        <w:t>al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no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iff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cou</w:t>
      </w:r>
      <w:r>
        <w:rPr>
          <w:w w:val="103"/>
          <w:sz w:val="22"/>
          <w:szCs w:val="22"/>
        </w:rPr>
        <w:t>n</w:t>
      </w:r>
      <w:r>
        <w:rPr>
          <w:spacing w:val="1"/>
          <w:w w:val="103"/>
          <w:sz w:val="22"/>
          <w:szCs w:val="22"/>
        </w:rPr>
        <w:t>tr</w:t>
      </w:r>
      <w:r>
        <w:rPr>
          <w:spacing w:val="2"/>
          <w:w w:val="103"/>
          <w:sz w:val="22"/>
          <w:szCs w:val="22"/>
        </w:rPr>
        <w:t>ie</w:t>
      </w:r>
      <w:r>
        <w:rPr>
          <w:w w:val="103"/>
          <w:sz w:val="22"/>
          <w:szCs w:val="22"/>
        </w:rPr>
        <w:t xml:space="preserve">s </w:t>
      </w:r>
      <w:proofErr w:type="gramStart"/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oug</w:t>
      </w:r>
      <w:r>
        <w:rPr>
          <w:sz w:val="22"/>
          <w:szCs w:val="22"/>
        </w:rPr>
        <w:t xml:space="preserve">ht 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f</w:t>
      </w:r>
      <w:r>
        <w:rPr>
          <w:spacing w:val="2"/>
          <w:sz w:val="22"/>
          <w:szCs w:val="22"/>
        </w:rPr>
        <w:t>ug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5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 xml:space="preserve">s. </w:t>
      </w:r>
      <w:r>
        <w:rPr>
          <w:spacing w:val="12"/>
          <w:sz w:val="22"/>
          <w:szCs w:val="22"/>
        </w:rPr>
        <w:t xml:space="preserve"> </w:t>
      </w:r>
      <w:proofErr w:type="gramStart"/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 xml:space="preserve">s,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gramEnd"/>
      <w:r>
        <w:rPr>
          <w:spacing w:val="4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m 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5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s 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15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H</w:t>
      </w:r>
      <w:r>
        <w:rPr>
          <w:spacing w:val="3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nd</w:t>
      </w:r>
      <w:r>
        <w:rPr>
          <w:w w:val="103"/>
          <w:sz w:val="22"/>
          <w:szCs w:val="22"/>
        </w:rPr>
        <w:t>u</w:t>
      </w:r>
      <w:r>
        <w:rPr>
          <w:spacing w:val="3"/>
          <w:w w:val="103"/>
          <w:sz w:val="22"/>
          <w:szCs w:val="22"/>
        </w:rPr>
        <w:t>.</w:t>
      </w:r>
      <w:r>
        <w:rPr>
          <w:w w:val="103"/>
          <w:position w:val="8"/>
          <w:sz w:val="14"/>
          <w:szCs w:val="14"/>
        </w:rPr>
        <w:t>4</w:t>
      </w:r>
    </w:p>
    <w:p w14:paraId="050E15D6" w14:textId="77777777" w:rsidR="00EC72B3" w:rsidRDefault="00000000">
      <w:pPr>
        <w:spacing w:line="240" w:lineRule="exact"/>
        <w:ind w:left="107" w:right="8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hr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tia</w:t>
      </w:r>
      <w:r>
        <w:rPr>
          <w:sz w:val="22"/>
          <w:szCs w:val="22"/>
        </w:rPr>
        <w:t>ns</w:t>
      </w:r>
      <w:r>
        <w:rPr>
          <w:spacing w:val="3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1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.</w:t>
      </w:r>
      <w:proofErr w:type="gramStart"/>
      <w:r>
        <w:rPr>
          <w:position w:val="8"/>
          <w:sz w:val="14"/>
          <w:szCs w:val="14"/>
        </w:rPr>
        <w:t xml:space="preserve">5 </w:t>
      </w:r>
      <w:r>
        <w:rPr>
          <w:spacing w:val="9"/>
          <w:position w:val="8"/>
          <w:sz w:val="14"/>
          <w:szCs w:val="14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proofErr w:type="gramEnd"/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nu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3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Begu</w:t>
      </w:r>
      <w:r>
        <w:rPr>
          <w:spacing w:val="1"/>
          <w:sz w:val="22"/>
          <w:szCs w:val="22"/>
        </w:rPr>
        <w:t>m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2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econ</w:t>
      </w:r>
      <w:r>
        <w:rPr>
          <w:sz w:val="22"/>
          <w:szCs w:val="22"/>
        </w:rPr>
        <w:t>d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2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ds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d</w:t>
      </w:r>
      <w:r>
        <w:rPr>
          <w:w w:val="103"/>
          <w:sz w:val="22"/>
          <w:szCs w:val="22"/>
        </w:rPr>
        <w:t>ue</w:t>
      </w:r>
    </w:p>
    <w:p w14:paraId="0868585C" w14:textId="77777777" w:rsidR="00EC72B3" w:rsidRDefault="00000000">
      <w:pPr>
        <w:spacing w:before="44" w:line="281" w:lineRule="auto"/>
        <w:ind w:left="107" w:right="81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yga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 xml:space="preserve">y. </w:t>
      </w:r>
      <w:r>
        <w:rPr>
          <w:spacing w:val="20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Akba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proofErr w:type="gramEnd"/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</w:t>
      </w:r>
      <w:r>
        <w:rPr>
          <w:sz w:val="22"/>
          <w:szCs w:val="22"/>
        </w:rPr>
        <w:t xml:space="preserve">d  </w:t>
      </w:r>
      <w:r>
        <w:rPr>
          <w:spacing w:val="2"/>
          <w:sz w:val="22"/>
          <w:szCs w:val="22"/>
        </w:rPr>
        <w:t>ap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x</w:t>
      </w:r>
      <w:r>
        <w:rPr>
          <w:spacing w:val="3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 xml:space="preserve">y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500</w:t>
      </w:r>
      <w:r>
        <w:rPr>
          <w:sz w:val="22"/>
          <w:szCs w:val="22"/>
        </w:rPr>
        <w:t xml:space="preserve">0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 xml:space="preserve">g </w:t>
      </w:r>
      <w:r>
        <w:rPr>
          <w:spacing w:val="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 xml:space="preserve">em 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 xml:space="preserve">st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or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nt 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wa</w:t>
      </w:r>
      <w:r>
        <w:rPr>
          <w:w w:val="103"/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pe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r’</w:t>
      </w:r>
      <w:r>
        <w:rPr>
          <w:sz w:val="22"/>
          <w:szCs w:val="22"/>
        </w:rPr>
        <w:t>s</w:t>
      </w:r>
      <w:r>
        <w:rPr>
          <w:spacing w:val="2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nct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ego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es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as </w:t>
      </w:r>
      <w:r>
        <w:rPr>
          <w:spacing w:val="2"/>
          <w:sz w:val="22"/>
          <w:szCs w:val="22"/>
        </w:rPr>
        <w:t>leg</w:t>
      </w:r>
      <w:r>
        <w:rPr>
          <w:sz w:val="22"/>
          <w:szCs w:val="22"/>
        </w:rPr>
        <w:t>al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es,</w:t>
      </w:r>
      <w:r>
        <w:rPr>
          <w:spacing w:val="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or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an</w:t>
      </w:r>
      <w:r>
        <w:rPr>
          <w:w w:val="103"/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concu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.</w:t>
      </w:r>
      <w:proofErr w:type="gramStart"/>
      <w:r>
        <w:rPr>
          <w:position w:val="8"/>
          <w:sz w:val="14"/>
          <w:szCs w:val="14"/>
        </w:rPr>
        <w:t xml:space="preserve">6 </w:t>
      </w:r>
      <w:r>
        <w:rPr>
          <w:spacing w:val="10"/>
          <w:position w:val="8"/>
          <w:sz w:val="14"/>
          <w:szCs w:val="14"/>
        </w:rPr>
        <w:t xml:space="preserve"> </w:t>
      </w:r>
      <w:r>
        <w:rPr>
          <w:spacing w:val="2"/>
          <w:sz w:val="22"/>
          <w:szCs w:val="22"/>
        </w:rPr>
        <w:t>Mugha</w:t>
      </w:r>
      <w:r>
        <w:rPr>
          <w:sz w:val="22"/>
          <w:szCs w:val="22"/>
        </w:rPr>
        <w:t>l</w:t>
      </w:r>
      <w:proofErr w:type="gramEnd"/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4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ors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ct</w:t>
      </w:r>
      <w:r>
        <w:rPr>
          <w:spacing w:val="1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ms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ou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leg</w:t>
      </w:r>
      <w:r>
        <w:rPr>
          <w:sz w:val="22"/>
          <w:szCs w:val="22"/>
        </w:rPr>
        <w:t>al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2"/>
          <w:sz w:val="22"/>
          <w:szCs w:val="22"/>
        </w:rPr>
        <w:t>iag</w:t>
      </w:r>
      <w:r>
        <w:rPr>
          <w:sz w:val="22"/>
          <w:szCs w:val="22"/>
        </w:rPr>
        <w:t>es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a</w:t>
      </w:r>
      <w:r>
        <w:rPr>
          <w:spacing w:val="2"/>
          <w:w w:val="103"/>
          <w:sz w:val="22"/>
          <w:szCs w:val="22"/>
        </w:rPr>
        <w:t>llowe</w:t>
      </w:r>
      <w:r>
        <w:rPr>
          <w:w w:val="103"/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law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n;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or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.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Be</w:t>
      </w:r>
      <w:r>
        <w:rPr>
          <w:sz w:val="22"/>
          <w:szCs w:val="22"/>
        </w:rPr>
        <w:t>br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dg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>.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A</w:t>
      </w:r>
      <w:r>
        <w:rPr>
          <w:w w:val="103"/>
          <w:sz w:val="22"/>
          <w:szCs w:val="22"/>
        </w:rPr>
        <w:t>c</w:t>
      </w:r>
      <w:r>
        <w:rPr>
          <w:spacing w:val="2"/>
          <w:w w:val="103"/>
          <w:sz w:val="22"/>
          <w:szCs w:val="22"/>
        </w:rPr>
        <w:t>c</w:t>
      </w:r>
      <w:r>
        <w:rPr>
          <w:w w:val="103"/>
          <w:sz w:val="22"/>
          <w:szCs w:val="22"/>
        </w:rPr>
        <w:t>o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d</w:t>
      </w:r>
      <w:r>
        <w:rPr>
          <w:spacing w:val="3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n</w:t>
      </w:r>
      <w:r>
        <w:rPr>
          <w:w w:val="103"/>
          <w:sz w:val="22"/>
          <w:szCs w:val="22"/>
        </w:rPr>
        <w:t xml:space="preserve">g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h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ce</w:t>
      </w:r>
      <w:r>
        <w:rPr>
          <w:spacing w:val="22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concu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es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lle</w:t>
      </w:r>
      <w:r>
        <w:rPr>
          <w:sz w:val="22"/>
          <w:szCs w:val="22"/>
        </w:rPr>
        <w:t>d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proofErr w:type="spellEnd"/>
      <w:r>
        <w:rPr>
          <w:spacing w:val="7"/>
          <w:sz w:val="22"/>
          <w:szCs w:val="22"/>
        </w:rPr>
        <w:t>.</w:t>
      </w:r>
      <w:proofErr w:type="gramStart"/>
      <w:r>
        <w:rPr>
          <w:position w:val="8"/>
          <w:sz w:val="14"/>
          <w:szCs w:val="14"/>
        </w:rPr>
        <w:t xml:space="preserve">7 </w:t>
      </w:r>
      <w:r>
        <w:rPr>
          <w:spacing w:val="15"/>
          <w:position w:val="8"/>
          <w:sz w:val="14"/>
          <w:szCs w:val="14"/>
        </w:rPr>
        <w:t xml:space="preserve"> </w:t>
      </w:r>
      <w:r>
        <w:rPr>
          <w:spacing w:val="2"/>
          <w:sz w:val="22"/>
          <w:szCs w:val="22"/>
        </w:rPr>
        <w:t>wh</w:t>
      </w:r>
      <w:r>
        <w:rPr>
          <w:sz w:val="22"/>
          <w:szCs w:val="22"/>
        </w:rPr>
        <w:t>o</w:t>
      </w:r>
      <w:proofErr w:type="gramEnd"/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lav</w:t>
      </w:r>
      <w:r>
        <w:rPr>
          <w:sz w:val="22"/>
          <w:szCs w:val="22"/>
        </w:rPr>
        <w:t>es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ke</w:t>
      </w:r>
      <w:r>
        <w:rPr>
          <w:sz w:val="22"/>
          <w:szCs w:val="22"/>
        </w:rPr>
        <w:t>pt</w:t>
      </w:r>
      <w:r>
        <w:rPr>
          <w:spacing w:val="24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w</w:t>
      </w:r>
      <w:r>
        <w:rPr>
          <w:spacing w:val="1"/>
          <w:w w:val="103"/>
          <w:sz w:val="22"/>
          <w:szCs w:val="22"/>
        </w:rPr>
        <w:t>i</w:t>
      </w:r>
      <w:r>
        <w:rPr>
          <w:spacing w:val="4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ho</w:t>
      </w:r>
      <w:r>
        <w:rPr>
          <w:w w:val="103"/>
          <w:sz w:val="22"/>
          <w:szCs w:val="22"/>
        </w:rPr>
        <w:t xml:space="preserve">ut </w:t>
      </w:r>
      <w:r>
        <w:rPr>
          <w:spacing w:val="2"/>
          <w:sz w:val="22"/>
          <w:szCs w:val="22"/>
        </w:rPr>
        <w:t>le</w:t>
      </w:r>
      <w:r>
        <w:rPr>
          <w:sz w:val="22"/>
          <w:szCs w:val="22"/>
        </w:rPr>
        <w:t>gal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e.</w:t>
      </w:r>
      <w:r>
        <w:rPr>
          <w:spacing w:val="2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xua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oy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abov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r>
        <w:rPr>
          <w:spacing w:val="2"/>
          <w:w w:val="103"/>
          <w:sz w:val="22"/>
          <w:szCs w:val="22"/>
        </w:rPr>
        <w:t>h</w:t>
      </w:r>
      <w:r>
        <w:rPr>
          <w:w w:val="103"/>
          <w:sz w:val="22"/>
          <w:szCs w:val="22"/>
        </w:rPr>
        <w:t>a</w:t>
      </w:r>
      <w:r>
        <w:rPr>
          <w:spacing w:val="4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 xml:space="preserve">m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ch</w:t>
      </w:r>
      <w:r>
        <w:rPr>
          <w:sz w:val="22"/>
          <w:szCs w:val="22"/>
        </w:rPr>
        <w:t>y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we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proofErr w:type="gramEnd"/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ear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iff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en</w:t>
      </w:r>
      <w:r>
        <w:rPr>
          <w:sz w:val="22"/>
          <w:szCs w:val="22"/>
        </w:rPr>
        <w:t>ce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wee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begu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gen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al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,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spacing w:val="2"/>
          <w:w w:val="103"/>
          <w:sz w:val="22"/>
          <w:szCs w:val="22"/>
        </w:rPr>
        <w:t>Agaha</w:t>
      </w:r>
      <w:proofErr w:type="spellEnd"/>
      <w:r>
        <w:rPr>
          <w:w w:val="103"/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nt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to</w:t>
      </w:r>
      <w:r>
        <w:rPr>
          <w:sz w:val="22"/>
          <w:szCs w:val="22"/>
        </w:rPr>
        <w:t>p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wo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em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oye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pow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lik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Man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bd</w:t>
      </w:r>
      <w:r>
        <w:rPr>
          <w:sz w:val="22"/>
          <w:szCs w:val="22"/>
        </w:rPr>
        <w:t>ar</w:t>
      </w:r>
      <w:proofErr w:type="spellEnd"/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10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he</w:t>
      </w:r>
      <w:r>
        <w:rPr>
          <w:w w:val="103"/>
          <w:sz w:val="22"/>
          <w:szCs w:val="22"/>
        </w:rPr>
        <w:t xml:space="preserve">y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43"/>
          <w:sz w:val="22"/>
          <w:szCs w:val="22"/>
        </w:rPr>
        <w:t xml:space="preserve"> </w:t>
      </w:r>
      <w:proofErr w:type="gramStart"/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nv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gramEnd"/>
      <w:r>
        <w:rPr>
          <w:spacing w:val="3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econo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ti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tie</w:t>
      </w:r>
      <w:r>
        <w:rPr>
          <w:sz w:val="22"/>
          <w:szCs w:val="22"/>
        </w:rPr>
        <w:t xml:space="preserve">s. </w:t>
      </w:r>
      <w:r>
        <w:rPr>
          <w:spacing w:val="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sha</w:t>
      </w:r>
      <w:r>
        <w:rPr>
          <w:sz w:val="22"/>
          <w:szCs w:val="22"/>
        </w:rPr>
        <w:t xml:space="preserve">n  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gramEnd"/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3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aha</w:t>
      </w:r>
      <w:r>
        <w:rPr>
          <w:sz w:val="22"/>
          <w:szCs w:val="22"/>
        </w:rPr>
        <w:t>n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4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exa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41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it</w:t>
      </w:r>
      <w:r>
        <w:rPr>
          <w:w w:val="103"/>
          <w:sz w:val="22"/>
          <w:szCs w:val="22"/>
        </w:rPr>
        <w:t xml:space="preserve">. </w:t>
      </w:r>
      <w:proofErr w:type="gramStart"/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of  </w:t>
      </w:r>
      <w:r>
        <w:rPr>
          <w:spacing w:val="2"/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m 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ad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po</w:t>
      </w:r>
      <w:r>
        <w:rPr>
          <w:spacing w:val="1"/>
          <w:sz w:val="22"/>
          <w:szCs w:val="22"/>
        </w:rPr>
        <w:t>r</w:t>
      </w:r>
      <w:r>
        <w:rPr>
          <w:spacing w:val="9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nt 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pacing w:val="4"/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ib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io</w:t>
      </w:r>
      <w:r>
        <w:rPr>
          <w:sz w:val="22"/>
          <w:szCs w:val="22"/>
        </w:rPr>
        <w:t xml:space="preserve">n 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whil</w:t>
      </w:r>
      <w:r>
        <w:rPr>
          <w:sz w:val="22"/>
          <w:szCs w:val="22"/>
        </w:rPr>
        <w:t xml:space="preserve">e 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con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nt 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b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w</w:t>
      </w:r>
      <w:r>
        <w:rPr>
          <w:w w:val="103"/>
          <w:sz w:val="22"/>
          <w:szCs w:val="22"/>
        </w:rPr>
        <w:t>e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pe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whe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c</w:t>
      </w:r>
      <w:r>
        <w:rPr>
          <w:spacing w:val="4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>a</w:t>
      </w:r>
      <w:r>
        <w:rPr>
          <w:spacing w:val="3"/>
          <w:w w:val="103"/>
          <w:sz w:val="22"/>
          <w:szCs w:val="22"/>
        </w:rPr>
        <w:t>s</w:t>
      </w:r>
      <w:r>
        <w:rPr>
          <w:w w:val="103"/>
          <w:sz w:val="22"/>
          <w:szCs w:val="22"/>
        </w:rPr>
        <w:t>h.</w:t>
      </w:r>
    </w:p>
    <w:p w14:paraId="26127BF1" w14:textId="77777777" w:rsidR="00EC72B3" w:rsidRDefault="00000000">
      <w:pPr>
        <w:spacing w:before="10" w:line="283" w:lineRule="auto"/>
        <w:ind w:left="107" w:right="88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Non</w:t>
      </w:r>
      <w:r>
        <w:rPr>
          <w:spacing w:val="1"/>
          <w:sz w:val="22"/>
          <w:szCs w:val="22"/>
        </w:rPr>
        <w:t>-</w:t>
      </w:r>
      <w:proofErr w:type="gramStart"/>
      <w:r>
        <w:rPr>
          <w:spacing w:val="5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li</w:t>
      </w:r>
      <w:r>
        <w:rPr>
          <w:sz w:val="22"/>
          <w:szCs w:val="22"/>
        </w:rPr>
        <w:t xml:space="preserve">m 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4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 xml:space="preserve">al 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y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lli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nc</w:t>
      </w:r>
      <w:r>
        <w:rPr>
          <w:sz w:val="22"/>
          <w:szCs w:val="22"/>
        </w:rPr>
        <w:t xml:space="preserve">es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44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o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pe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ns.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ta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hi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2"/>
          <w:sz w:val="22"/>
          <w:szCs w:val="22"/>
        </w:rPr>
        <w:t>ie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j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nc</w:t>
      </w:r>
      <w:r>
        <w:rPr>
          <w:sz w:val="22"/>
          <w:szCs w:val="22"/>
        </w:rPr>
        <w:t>es</w:t>
      </w:r>
      <w:r>
        <w:rPr>
          <w:spacing w:val="2"/>
          <w:sz w:val="22"/>
          <w:szCs w:val="22"/>
        </w:rPr>
        <w:t xml:space="preserve"> 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nev</w:t>
      </w:r>
      <w:r>
        <w:rPr>
          <w:sz w:val="22"/>
          <w:szCs w:val="22"/>
        </w:rPr>
        <w:t>er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cc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de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a</w:t>
      </w:r>
      <w:r>
        <w:rPr>
          <w:spacing w:val="4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u</w:t>
      </w:r>
      <w:r>
        <w:rPr>
          <w:w w:val="103"/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oye</w:t>
      </w:r>
      <w:r>
        <w:rPr>
          <w:sz w:val="22"/>
          <w:szCs w:val="22"/>
        </w:rPr>
        <w:t>d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j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ut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1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Mugh</w:t>
      </w:r>
      <w:r>
        <w:rPr>
          <w:w w:val="103"/>
          <w:sz w:val="22"/>
          <w:szCs w:val="22"/>
        </w:rPr>
        <w:t>a</w:t>
      </w:r>
      <w:r>
        <w:rPr>
          <w:spacing w:val="2"/>
          <w:w w:val="103"/>
          <w:sz w:val="22"/>
          <w:szCs w:val="22"/>
        </w:rPr>
        <w:t>l</w:t>
      </w:r>
      <w:r>
        <w:rPr>
          <w:spacing w:val="3"/>
          <w:w w:val="103"/>
          <w:sz w:val="22"/>
          <w:szCs w:val="22"/>
        </w:rPr>
        <w:t>s</w:t>
      </w:r>
      <w:r>
        <w:rPr>
          <w:w w:val="103"/>
          <w:sz w:val="22"/>
          <w:szCs w:val="22"/>
        </w:rPr>
        <w:t>.</w:t>
      </w:r>
    </w:p>
    <w:p w14:paraId="2E29A112" w14:textId="77777777" w:rsidR="00EC72B3" w:rsidRDefault="00EC72B3">
      <w:pPr>
        <w:spacing w:before="1" w:line="100" w:lineRule="exact"/>
        <w:rPr>
          <w:sz w:val="10"/>
          <w:szCs w:val="10"/>
        </w:rPr>
      </w:pPr>
    </w:p>
    <w:p w14:paraId="0E15052F" w14:textId="77777777" w:rsidR="00EC72B3" w:rsidRDefault="00EC72B3">
      <w:pPr>
        <w:spacing w:line="200" w:lineRule="exact"/>
      </w:pPr>
    </w:p>
    <w:p w14:paraId="5774A727" w14:textId="77777777" w:rsidR="00EC72B3" w:rsidRDefault="00000000">
      <w:pPr>
        <w:spacing w:line="283" w:lineRule="auto"/>
        <w:ind w:left="107" w:right="83"/>
        <w:jc w:val="both"/>
        <w:rPr>
          <w:sz w:val="22"/>
          <w:szCs w:val="22"/>
        </w:rPr>
        <w:sectPr w:rsidR="00EC72B3">
          <w:pgSz w:w="12240" w:h="15840"/>
          <w:pgMar w:top="1020" w:right="1340" w:bottom="280" w:left="1360" w:header="665" w:footer="843" w:gutter="0"/>
          <w:cols w:space="720"/>
        </w:sectPr>
      </w:pP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yga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ev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le</w:t>
      </w:r>
      <w:r>
        <w:rPr>
          <w:sz w:val="22"/>
          <w:szCs w:val="22"/>
        </w:rPr>
        <w:t>nt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g</w:t>
      </w:r>
      <w:r>
        <w:rPr>
          <w:spacing w:val="1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ndu</w:t>
      </w:r>
      <w:r>
        <w:rPr>
          <w:sz w:val="22"/>
          <w:szCs w:val="22"/>
        </w:rPr>
        <w:t>s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li</w:t>
      </w:r>
      <w:r>
        <w:rPr>
          <w:sz w:val="22"/>
          <w:szCs w:val="22"/>
        </w:rPr>
        <w:t>m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>al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e,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ec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b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l</w:t>
      </w:r>
      <w:r>
        <w:rPr>
          <w:spacing w:val="2"/>
          <w:w w:val="103"/>
          <w:sz w:val="22"/>
          <w:szCs w:val="22"/>
        </w:rPr>
        <w:t>on</w:t>
      </w:r>
      <w:r>
        <w:rPr>
          <w:w w:val="103"/>
          <w:sz w:val="22"/>
          <w:szCs w:val="22"/>
        </w:rPr>
        <w:t>g</w:t>
      </w:r>
      <w:r>
        <w:rPr>
          <w:spacing w:val="3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n</w:t>
      </w:r>
      <w:r>
        <w:rPr>
          <w:w w:val="103"/>
          <w:sz w:val="22"/>
          <w:szCs w:val="22"/>
        </w:rPr>
        <w:t xml:space="preserve">g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ch</w:t>
      </w:r>
      <w:r>
        <w:rPr>
          <w:sz w:val="22"/>
          <w:szCs w:val="22"/>
        </w:rPr>
        <w:t>er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tion</w:t>
      </w:r>
      <w:r>
        <w:rPr>
          <w:sz w:val="22"/>
          <w:szCs w:val="22"/>
        </w:rPr>
        <w:t>s</w:t>
      </w:r>
      <w:r>
        <w:rPr>
          <w:spacing w:val="2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y.</w:t>
      </w:r>
      <w:r>
        <w:rPr>
          <w:spacing w:val="2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tt</w:t>
      </w:r>
      <w:r>
        <w:rPr>
          <w:sz w:val="22"/>
          <w:szCs w:val="22"/>
        </w:rPr>
        <w:t>er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n,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nu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ve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pacing w:val="6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n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ff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d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adv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phy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y.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ug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c</w:t>
      </w:r>
      <w:r>
        <w:rPr>
          <w:spacing w:val="2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 xml:space="preserve">-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ve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ur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sband</w:t>
      </w:r>
      <w:r>
        <w:rPr>
          <w:sz w:val="22"/>
          <w:szCs w:val="22"/>
        </w:rPr>
        <w:t>'s</w:t>
      </w:r>
      <w:r>
        <w:rPr>
          <w:spacing w:val="14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avo</w:t>
      </w:r>
      <w:r>
        <w:rPr>
          <w:sz w:val="22"/>
          <w:szCs w:val="22"/>
        </w:rPr>
        <w:t>ur</w:t>
      </w:r>
      <w:proofErr w:type="spellEnd"/>
      <w:r>
        <w:rPr>
          <w:sz w:val="22"/>
          <w:szCs w:val="22"/>
        </w:rPr>
        <w:t>.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ect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2"/>
          <w:sz w:val="22"/>
          <w:szCs w:val="22"/>
        </w:rPr>
        <w:t>iag</w:t>
      </w:r>
      <w:r>
        <w:rPr>
          <w:sz w:val="22"/>
          <w:szCs w:val="22"/>
        </w:rPr>
        <w:t>e,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la</w:t>
      </w:r>
      <w:r>
        <w:rPr>
          <w:sz w:val="22"/>
          <w:szCs w:val="22"/>
        </w:rPr>
        <w:t xml:space="preserve">w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it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f</w:t>
      </w:r>
      <w:r>
        <w:rPr>
          <w:spacing w:val="2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 xml:space="preserve">ur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ve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>ti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ect</w:t>
      </w:r>
      <w:r>
        <w:rPr>
          <w:spacing w:val="1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ns.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houg</w:t>
      </w:r>
      <w:r>
        <w:rPr>
          <w:sz w:val="22"/>
          <w:szCs w:val="22"/>
        </w:rPr>
        <w:t>h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Akba</w:t>
      </w:r>
      <w:r>
        <w:rPr>
          <w:sz w:val="22"/>
          <w:szCs w:val="22"/>
        </w:rPr>
        <w:t>r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avo</w:t>
      </w:r>
      <w:r>
        <w:rPr>
          <w:sz w:val="22"/>
          <w:szCs w:val="22"/>
        </w:rPr>
        <w:t>ur</w:t>
      </w:r>
      <w:proofErr w:type="spellEnd"/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onoga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y,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h</w:t>
      </w:r>
      <w:r>
        <w:rPr>
          <w:spacing w:val="1"/>
          <w:w w:val="103"/>
          <w:sz w:val="22"/>
          <w:szCs w:val="22"/>
        </w:rPr>
        <w:t>i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se</w:t>
      </w:r>
      <w:r>
        <w:rPr>
          <w:spacing w:val="2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 xml:space="preserve">f </w:t>
      </w:r>
      <w:r>
        <w:rPr>
          <w:sz w:val="22"/>
          <w:szCs w:val="22"/>
        </w:rPr>
        <w:t>v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tu</w:t>
      </w:r>
      <w:r>
        <w:rPr>
          <w:sz w:val="22"/>
          <w:szCs w:val="22"/>
        </w:rPr>
        <w:t>m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30</w:t>
      </w:r>
      <w:r>
        <w:rPr>
          <w:sz w:val="22"/>
          <w:szCs w:val="22"/>
        </w:rPr>
        <w:t>0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ve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ho</w:t>
      </w:r>
      <w:r>
        <w:rPr>
          <w:sz w:val="22"/>
          <w:szCs w:val="22"/>
        </w:rPr>
        <w:t>ut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>.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p</w:t>
      </w:r>
      <w:r>
        <w:rPr>
          <w:w w:val="103"/>
          <w:sz w:val="22"/>
          <w:szCs w:val="22"/>
        </w:rPr>
        <w:t>o</w:t>
      </w:r>
      <w:r>
        <w:rPr>
          <w:spacing w:val="3"/>
          <w:w w:val="103"/>
          <w:sz w:val="22"/>
          <w:szCs w:val="22"/>
        </w:rPr>
        <w:t>l</w:t>
      </w:r>
      <w:r>
        <w:rPr>
          <w:spacing w:val="2"/>
          <w:w w:val="103"/>
          <w:sz w:val="22"/>
          <w:szCs w:val="22"/>
        </w:rPr>
        <w:t>yga</w:t>
      </w:r>
      <w:r>
        <w:rPr>
          <w:spacing w:val="3"/>
          <w:w w:val="103"/>
          <w:sz w:val="22"/>
          <w:szCs w:val="22"/>
        </w:rPr>
        <w:t>m</w:t>
      </w:r>
      <w:r>
        <w:rPr>
          <w:spacing w:val="2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>us</w:t>
      </w:r>
    </w:p>
    <w:p w14:paraId="313D5D28" w14:textId="77777777" w:rsidR="00EC72B3" w:rsidRDefault="00EC72B3">
      <w:pPr>
        <w:spacing w:before="2" w:line="160" w:lineRule="exact"/>
        <w:rPr>
          <w:sz w:val="16"/>
          <w:szCs w:val="16"/>
        </w:rPr>
      </w:pPr>
    </w:p>
    <w:p w14:paraId="1A2BA724" w14:textId="77777777" w:rsidR="00EC72B3" w:rsidRDefault="00000000">
      <w:pPr>
        <w:spacing w:line="280" w:lineRule="auto"/>
        <w:ind w:left="107" w:right="65"/>
        <w:jc w:val="both"/>
        <w:rPr>
          <w:sz w:val="14"/>
          <w:szCs w:val="14"/>
        </w:rPr>
      </w:pP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ys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m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es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equ</w:t>
      </w:r>
      <w:r>
        <w:rPr>
          <w:sz w:val="22"/>
          <w:szCs w:val="22"/>
        </w:rPr>
        <w:t>al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ac</w:t>
      </w:r>
      <w:r>
        <w:rPr>
          <w:spacing w:val="2"/>
          <w:sz w:val="22"/>
          <w:szCs w:val="22"/>
        </w:rPr>
        <w:t>iliti</w:t>
      </w:r>
      <w:r>
        <w:rPr>
          <w:sz w:val="22"/>
          <w:szCs w:val="22"/>
        </w:rPr>
        <w:t>es.</w:t>
      </w:r>
      <w:r>
        <w:rPr>
          <w:spacing w:val="29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proofErr w:type="gramEnd"/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f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n</w:t>
      </w:r>
      <w:r>
        <w:rPr>
          <w:spacing w:val="3"/>
          <w:w w:val="103"/>
          <w:sz w:val="22"/>
          <w:szCs w:val="22"/>
        </w:rPr>
        <w:t>j</w:t>
      </w:r>
      <w:r>
        <w:rPr>
          <w:spacing w:val="2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>y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avo</w:t>
      </w:r>
      <w:r>
        <w:rPr>
          <w:sz w:val="22"/>
          <w:szCs w:val="22"/>
        </w:rPr>
        <w:t>ur</w:t>
      </w:r>
      <w:proofErr w:type="spellEnd"/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at</w:t>
      </w:r>
      <w:r>
        <w:rPr>
          <w:spacing w:val="1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ux</w:t>
      </w:r>
      <w:r>
        <w:rPr>
          <w:sz w:val="22"/>
          <w:szCs w:val="22"/>
        </w:rPr>
        <w:t>ur</w:t>
      </w:r>
      <w:r>
        <w:rPr>
          <w:spacing w:val="2"/>
          <w:sz w:val="22"/>
          <w:szCs w:val="22"/>
        </w:rPr>
        <w:t>ie</w:t>
      </w:r>
      <w:r>
        <w:rPr>
          <w:sz w:val="22"/>
          <w:szCs w:val="22"/>
        </w:rPr>
        <w:t>s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howev</w:t>
      </w:r>
      <w:r>
        <w:rPr>
          <w:sz w:val="22"/>
          <w:szCs w:val="22"/>
        </w:rPr>
        <w:t>er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younge</w:t>
      </w:r>
      <w:r>
        <w:rPr>
          <w:sz w:val="22"/>
          <w:szCs w:val="22"/>
        </w:rPr>
        <w:t>r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one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beco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cyno</w:t>
      </w:r>
      <w:r>
        <w:rPr>
          <w:spacing w:val="3"/>
          <w:w w:val="103"/>
          <w:sz w:val="22"/>
          <w:szCs w:val="22"/>
        </w:rPr>
        <w:t>s</w:t>
      </w:r>
      <w:r>
        <w:rPr>
          <w:w w:val="103"/>
          <w:sz w:val="22"/>
          <w:szCs w:val="22"/>
        </w:rPr>
        <w:t>u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e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as</w:t>
      </w:r>
      <w:r>
        <w:rPr>
          <w:spacing w:val="2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r</w:t>
      </w:r>
      <w:r>
        <w:rPr>
          <w:spacing w:val="5"/>
          <w:w w:val="103"/>
          <w:sz w:val="22"/>
          <w:szCs w:val="22"/>
        </w:rPr>
        <w:t>.</w:t>
      </w:r>
      <w:r>
        <w:rPr>
          <w:w w:val="103"/>
          <w:position w:val="8"/>
          <w:sz w:val="14"/>
          <w:szCs w:val="14"/>
        </w:rPr>
        <w:t>8</w:t>
      </w:r>
    </w:p>
    <w:p w14:paraId="17B7E13A" w14:textId="77777777" w:rsidR="00EC72B3" w:rsidRDefault="00000000">
      <w:pPr>
        <w:spacing w:before="5" w:line="281" w:lineRule="auto"/>
        <w:ind w:left="107" w:right="63" w:firstLine="677"/>
        <w:jc w:val="both"/>
        <w:rPr>
          <w:sz w:val="14"/>
          <w:szCs w:val="14"/>
        </w:rPr>
      </w:pP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or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'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dah</w:t>
      </w:r>
      <w:r>
        <w:rPr>
          <w:sz w:val="22"/>
          <w:szCs w:val="22"/>
        </w:rPr>
        <w:t>'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m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va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>al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d.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th</w:t>
      </w:r>
      <w:r>
        <w:rPr>
          <w:w w:val="103"/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fr</w:t>
      </w:r>
      <w:r>
        <w:rPr>
          <w:spacing w:val="2"/>
          <w:sz w:val="22"/>
          <w:szCs w:val="22"/>
        </w:rPr>
        <w:t>eedo</w:t>
      </w:r>
      <w:r>
        <w:rPr>
          <w:sz w:val="22"/>
          <w:szCs w:val="22"/>
        </w:rPr>
        <w:t>m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nf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d</w:t>
      </w:r>
      <w:r>
        <w:rPr>
          <w:spacing w:val="1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em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ur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so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at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anc</w:t>
      </w:r>
      <w:r>
        <w:rPr>
          <w:sz w:val="22"/>
          <w:szCs w:val="22"/>
        </w:rPr>
        <w:t>e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</w:t>
      </w:r>
      <w:r>
        <w:rPr>
          <w:w w:val="103"/>
          <w:sz w:val="22"/>
          <w:szCs w:val="22"/>
        </w:rPr>
        <w:t>e</w:t>
      </w:r>
      <w:r>
        <w:rPr>
          <w:spacing w:val="2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edu</w:t>
      </w:r>
      <w:r>
        <w:rPr>
          <w:sz w:val="22"/>
          <w:szCs w:val="22"/>
        </w:rPr>
        <w:t>ca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n,</w:t>
      </w:r>
      <w:r>
        <w:rPr>
          <w:spacing w:val="3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y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lle</w:t>
      </w:r>
      <w:r>
        <w:rPr>
          <w:sz w:val="22"/>
          <w:szCs w:val="22"/>
        </w:rPr>
        <w:t>d</w:t>
      </w:r>
      <w:r>
        <w:rPr>
          <w:spacing w:val="3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nu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educ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3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oo</w:t>
      </w:r>
      <w:r>
        <w:rPr>
          <w:sz w:val="22"/>
          <w:szCs w:val="22"/>
        </w:rPr>
        <w:t>k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2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ho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seh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tak</w:t>
      </w:r>
      <w:r>
        <w:rPr>
          <w:w w:val="103"/>
          <w:sz w:val="22"/>
          <w:szCs w:val="22"/>
        </w:rPr>
        <w:t xml:space="preserve">e </w:t>
      </w:r>
      <w:r>
        <w:rPr>
          <w:sz w:val="22"/>
          <w:szCs w:val="22"/>
        </w:rPr>
        <w:t>ca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c</w:t>
      </w:r>
      <w:r>
        <w:rPr>
          <w:w w:val="103"/>
          <w:sz w:val="22"/>
          <w:szCs w:val="22"/>
        </w:rPr>
        <w:t>h</w:t>
      </w:r>
      <w:r>
        <w:rPr>
          <w:spacing w:val="1"/>
          <w:w w:val="103"/>
          <w:sz w:val="22"/>
          <w:szCs w:val="22"/>
        </w:rPr>
        <w:t>i</w:t>
      </w:r>
      <w:r>
        <w:rPr>
          <w:spacing w:val="4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>d</w:t>
      </w:r>
      <w:r>
        <w:rPr>
          <w:spacing w:val="3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n</w:t>
      </w:r>
      <w:r>
        <w:rPr>
          <w:spacing w:val="4"/>
          <w:w w:val="103"/>
          <w:sz w:val="22"/>
          <w:szCs w:val="22"/>
        </w:rPr>
        <w:t>.</w:t>
      </w:r>
      <w:r>
        <w:rPr>
          <w:w w:val="103"/>
          <w:position w:val="8"/>
          <w:sz w:val="14"/>
          <w:szCs w:val="14"/>
        </w:rPr>
        <w:t>9</w:t>
      </w:r>
    </w:p>
    <w:p w14:paraId="04483D0C" w14:textId="77777777" w:rsidR="00EC72B3" w:rsidRDefault="00000000">
      <w:pPr>
        <w:spacing w:before="1" w:line="280" w:lineRule="auto"/>
        <w:ind w:left="107" w:right="6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ir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ev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le</w:t>
      </w:r>
      <w:r>
        <w:rPr>
          <w:sz w:val="22"/>
          <w:szCs w:val="22"/>
        </w:rPr>
        <w:t>nt</w:t>
      </w:r>
      <w:r>
        <w:rPr>
          <w:spacing w:val="1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li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Ra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h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2"/>
          <w:sz w:val="22"/>
          <w:szCs w:val="22"/>
        </w:rPr>
        <w:t>itc</w:t>
      </w:r>
      <w:r>
        <w:rPr>
          <w:sz w:val="22"/>
          <w:szCs w:val="22"/>
        </w:rPr>
        <w:t>h</w:t>
      </w:r>
      <w:r>
        <w:rPr>
          <w:spacing w:val="8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w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o</w:t>
      </w:r>
      <w:r>
        <w:rPr>
          <w:spacing w:val="3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 xml:space="preserve">at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peo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ger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2"/>
          <w:sz w:val="22"/>
          <w:szCs w:val="22"/>
        </w:rPr>
        <w:t>iag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y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end</w:t>
      </w:r>
      <w:r>
        <w:rPr>
          <w:sz w:val="22"/>
          <w:szCs w:val="22"/>
        </w:rPr>
        <w:t>er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.</w:t>
      </w:r>
      <w:r>
        <w:rPr>
          <w:spacing w:val="2"/>
          <w:position w:val="8"/>
          <w:sz w:val="14"/>
          <w:szCs w:val="14"/>
        </w:rPr>
        <w:t>1</w:t>
      </w:r>
      <w:r>
        <w:rPr>
          <w:position w:val="8"/>
          <w:sz w:val="14"/>
          <w:szCs w:val="14"/>
        </w:rPr>
        <w:t>0</w:t>
      </w:r>
      <w:r>
        <w:rPr>
          <w:spacing w:val="25"/>
          <w:position w:val="8"/>
          <w:sz w:val="14"/>
          <w:szCs w:val="14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till</w:t>
      </w:r>
      <w:r>
        <w:rPr>
          <w:sz w:val="22"/>
          <w:szCs w:val="22"/>
        </w:rPr>
        <w:t>;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wo</w:t>
      </w:r>
      <w:r>
        <w:rPr>
          <w:spacing w:val="3"/>
          <w:w w:val="103"/>
          <w:sz w:val="22"/>
          <w:szCs w:val="22"/>
        </w:rPr>
        <w:t>m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ve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ort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educ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y,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ec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no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wel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-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o</w:t>
      </w:r>
      <w:proofErr w:type="gramEnd"/>
      <w:r>
        <w:rPr>
          <w:spacing w:val="9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p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r</w:t>
      </w:r>
      <w:r>
        <w:rPr>
          <w:spacing w:val="3"/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>n</w:t>
      </w:r>
      <w:r>
        <w:rPr>
          <w:spacing w:val="2"/>
          <w:w w:val="103"/>
          <w:sz w:val="22"/>
          <w:szCs w:val="22"/>
        </w:rPr>
        <w:t>s</w:t>
      </w:r>
      <w:r>
        <w:rPr>
          <w:w w:val="103"/>
          <w:sz w:val="22"/>
          <w:szCs w:val="22"/>
        </w:rPr>
        <w:t>.</w:t>
      </w:r>
    </w:p>
    <w:p w14:paraId="625ABA11" w14:textId="77777777" w:rsidR="00EC72B3" w:rsidRDefault="00000000">
      <w:pPr>
        <w:spacing w:before="6" w:line="280" w:lineRule="auto"/>
        <w:ind w:left="107" w:right="85" w:firstLine="677"/>
        <w:rPr>
          <w:sz w:val="14"/>
          <w:szCs w:val="14"/>
        </w:rPr>
      </w:pP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tt</w:t>
      </w:r>
      <w:r>
        <w:rPr>
          <w:sz w:val="22"/>
          <w:szCs w:val="22"/>
        </w:rPr>
        <w:t>er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inh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ita</w:t>
      </w:r>
      <w:r>
        <w:rPr>
          <w:spacing w:val="4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3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tt</w:t>
      </w:r>
      <w:r>
        <w:rPr>
          <w:sz w:val="22"/>
          <w:szCs w:val="22"/>
        </w:rPr>
        <w:t>er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6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H</w:t>
      </w:r>
      <w:r>
        <w:rPr>
          <w:spacing w:val="3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ndu</w:t>
      </w:r>
      <w:r>
        <w:rPr>
          <w:w w:val="103"/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Acc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la</w:t>
      </w:r>
      <w:r>
        <w:rPr>
          <w:sz w:val="22"/>
          <w:szCs w:val="22"/>
        </w:rPr>
        <w:t>w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itanc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daug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equ</w:t>
      </w:r>
      <w:r>
        <w:rPr>
          <w:sz w:val="22"/>
          <w:szCs w:val="22"/>
        </w:rPr>
        <w:t>al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at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>n.</w:t>
      </w:r>
      <w:r>
        <w:rPr>
          <w:spacing w:val="-40"/>
          <w:sz w:val="22"/>
          <w:szCs w:val="22"/>
        </w:rPr>
        <w:t xml:space="preserve"> </w:t>
      </w:r>
      <w:r>
        <w:rPr>
          <w:spacing w:val="2"/>
          <w:position w:val="8"/>
          <w:sz w:val="14"/>
          <w:szCs w:val="14"/>
        </w:rPr>
        <w:t>1</w:t>
      </w:r>
      <w:r>
        <w:rPr>
          <w:position w:val="8"/>
          <w:sz w:val="14"/>
          <w:szCs w:val="14"/>
        </w:rPr>
        <w:t>1</w:t>
      </w:r>
      <w:r>
        <w:rPr>
          <w:spacing w:val="31"/>
          <w:position w:val="8"/>
          <w:sz w:val="14"/>
          <w:szCs w:val="14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14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n</w:t>
      </w:r>
      <w:r>
        <w:rPr>
          <w:w w:val="103"/>
          <w:sz w:val="22"/>
          <w:szCs w:val="22"/>
        </w:rPr>
        <w:t xml:space="preserve">ot </w:t>
      </w:r>
      <w:r>
        <w:rPr>
          <w:spacing w:val="2"/>
          <w:sz w:val="22"/>
          <w:szCs w:val="22"/>
        </w:rPr>
        <w:t>inh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r’</w:t>
      </w:r>
      <w:r>
        <w:rPr>
          <w:sz w:val="22"/>
          <w:szCs w:val="22"/>
        </w:rPr>
        <w:t>s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ex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pt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un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1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ou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.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pe</w:t>
      </w:r>
      <w:r>
        <w:rPr>
          <w:sz w:val="22"/>
          <w:szCs w:val="22"/>
        </w:rPr>
        <w:t>nt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2"/>
          <w:sz w:val="22"/>
          <w:szCs w:val="22"/>
        </w:rPr>
        <w:t>iag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dow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4"/>
          <w:sz w:val="22"/>
          <w:szCs w:val="22"/>
        </w:rPr>
        <w:t>.</w:t>
      </w:r>
      <w:r>
        <w:rPr>
          <w:spacing w:val="-1"/>
          <w:position w:val="8"/>
          <w:sz w:val="14"/>
          <w:szCs w:val="14"/>
        </w:rPr>
        <w:t>1</w:t>
      </w:r>
      <w:r>
        <w:rPr>
          <w:position w:val="8"/>
          <w:sz w:val="14"/>
          <w:szCs w:val="14"/>
        </w:rPr>
        <w:t>2</w:t>
      </w:r>
      <w:r>
        <w:rPr>
          <w:spacing w:val="26"/>
          <w:position w:val="8"/>
          <w:sz w:val="14"/>
          <w:szCs w:val="14"/>
        </w:rPr>
        <w:t xml:space="preserve"> </w:t>
      </w:r>
      <w:r>
        <w:rPr>
          <w:spacing w:val="2"/>
          <w:sz w:val="22"/>
          <w:szCs w:val="22"/>
        </w:rPr>
        <w:t>Me</w:t>
      </w:r>
      <w:r>
        <w:rPr>
          <w:sz w:val="22"/>
          <w:szCs w:val="22"/>
        </w:rPr>
        <w:t>hr</w:t>
      </w:r>
      <w:r>
        <w:rPr>
          <w:spacing w:val="-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m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 xml:space="preserve">ht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hu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and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br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g</w:t>
      </w:r>
      <w:r>
        <w:rPr>
          <w:spacing w:val="1"/>
          <w:w w:val="103"/>
          <w:sz w:val="22"/>
          <w:szCs w:val="22"/>
        </w:rPr>
        <w:t>if</w:t>
      </w:r>
      <w:r>
        <w:rPr>
          <w:spacing w:val="2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 xml:space="preserve"> f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m</w:t>
      </w:r>
      <w:r>
        <w:rPr>
          <w:spacing w:val="2"/>
          <w:sz w:val="22"/>
          <w:szCs w:val="22"/>
        </w:rPr>
        <w:t>ova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pacing w:val="3"/>
          <w:sz w:val="22"/>
          <w:szCs w:val="22"/>
        </w:rPr>
        <w:t>mm</w:t>
      </w:r>
      <w:r>
        <w:rPr>
          <w:spacing w:val="2"/>
          <w:sz w:val="22"/>
          <w:szCs w:val="22"/>
        </w:rPr>
        <w:t>ova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y.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4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eg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owanc</w:t>
      </w:r>
      <w:r>
        <w:rPr>
          <w:sz w:val="22"/>
          <w:szCs w:val="22"/>
        </w:rPr>
        <w:t>es</w:t>
      </w:r>
      <w:r>
        <w:rPr>
          <w:spacing w:val="2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a</w:t>
      </w:r>
      <w:r>
        <w:rPr>
          <w:spacing w:val="2"/>
          <w:w w:val="103"/>
          <w:sz w:val="22"/>
          <w:szCs w:val="22"/>
        </w:rPr>
        <w:t>l</w:t>
      </w:r>
      <w:r>
        <w:rPr>
          <w:spacing w:val="3"/>
          <w:w w:val="103"/>
          <w:sz w:val="22"/>
          <w:szCs w:val="22"/>
        </w:rPr>
        <w:t>s</w:t>
      </w:r>
      <w:r>
        <w:rPr>
          <w:w w:val="103"/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>i</w:t>
      </w:r>
      <w:r>
        <w:rPr>
          <w:spacing w:val="2"/>
          <w:sz w:val="22"/>
          <w:szCs w:val="22"/>
        </w:rPr>
        <w:t>ve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ds</w:t>
      </w:r>
      <w:r>
        <w:rPr>
          <w:spacing w:val="-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 xml:space="preserve">m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ada</w:t>
      </w:r>
      <w:r>
        <w:rPr>
          <w:spacing w:val="3"/>
          <w:sz w:val="22"/>
          <w:szCs w:val="22"/>
        </w:rPr>
        <w:t>d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i</w:t>
      </w:r>
      <w:proofErr w:type="spellEnd"/>
      <w:r>
        <w:rPr>
          <w:spacing w:val="10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Roy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 xml:space="preserve"> la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2"/>
          <w:sz w:val="22"/>
          <w:szCs w:val="22"/>
        </w:rPr>
        <w:t xml:space="preserve"> 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Z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ind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2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yat</w:t>
      </w:r>
      <w:proofErr w:type="spellEnd"/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w</w:t>
      </w:r>
      <w:r>
        <w:rPr>
          <w:w w:val="103"/>
          <w:sz w:val="22"/>
          <w:szCs w:val="22"/>
        </w:rPr>
        <w:t>e</w:t>
      </w:r>
      <w:r>
        <w:rPr>
          <w:spacing w:val="2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 xml:space="preserve">l </w:t>
      </w:r>
      <w:r>
        <w:rPr>
          <w:sz w:val="22"/>
          <w:szCs w:val="22"/>
        </w:rPr>
        <w:t>as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land</w:t>
      </w:r>
      <w:r>
        <w:rPr>
          <w:sz w:val="22"/>
          <w:szCs w:val="22"/>
        </w:rPr>
        <w:t>s.</w:t>
      </w:r>
      <w:r>
        <w:rPr>
          <w:spacing w:val="2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y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</w:t>
      </w:r>
      <w:r>
        <w:rPr>
          <w:sz w:val="22"/>
          <w:szCs w:val="22"/>
        </w:rPr>
        <w:t>d</w:t>
      </w:r>
      <w:r>
        <w:rPr>
          <w:spacing w:val="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lib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iting</w:t>
      </w:r>
      <w:r>
        <w:rPr>
          <w:sz w:val="22"/>
          <w:szCs w:val="22"/>
        </w:rPr>
        <w:t>,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2"/>
          <w:sz w:val="22"/>
          <w:szCs w:val="22"/>
        </w:rPr>
        <w:t>ll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po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ti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w w:val="103"/>
          <w:position w:val="8"/>
          <w:sz w:val="14"/>
          <w:szCs w:val="14"/>
        </w:rPr>
        <w:t>13</w:t>
      </w:r>
    </w:p>
    <w:p w14:paraId="4DA10DAB" w14:textId="77777777" w:rsidR="00EC72B3" w:rsidRDefault="00000000">
      <w:pPr>
        <w:spacing w:before="5" w:line="280" w:lineRule="auto"/>
        <w:ind w:left="107" w:right="88"/>
        <w:rPr>
          <w:sz w:val="14"/>
          <w:szCs w:val="14"/>
        </w:rPr>
      </w:pPr>
      <w:r>
        <w:rPr>
          <w:spacing w:val="1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os</w:t>
      </w:r>
      <w:r>
        <w:rPr>
          <w:spacing w:val="2"/>
          <w:sz w:val="22"/>
          <w:szCs w:val="22"/>
        </w:rPr>
        <w:t>tit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l </w:t>
      </w:r>
      <w:r>
        <w:rPr>
          <w:spacing w:val="2"/>
          <w:sz w:val="22"/>
          <w:szCs w:val="22"/>
        </w:rPr>
        <w:t>cu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to</w:t>
      </w:r>
      <w:r>
        <w:rPr>
          <w:sz w:val="22"/>
          <w:szCs w:val="22"/>
        </w:rPr>
        <w:t>m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y.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tit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pu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oye</w:t>
      </w:r>
      <w:r>
        <w:rPr>
          <w:sz w:val="22"/>
          <w:szCs w:val="22"/>
        </w:rPr>
        <w:t>d</w:t>
      </w:r>
      <w:r>
        <w:rPr>
          <w:spacing w:val="17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as </w:t>
      </w:r>
      <w:r>
        <w:rPr>
          <w:spacing w:val="2"/>
          <w:sz w:val="22"/>
          <w:szCs w:val="22"/>
        </w:rPr>
        <w:t>dan</w:t>
      </w:r>
      <w:r>
        <w:rPr>
          <w:sz w:val="22"/>
          <w:szCs w:val="22"/>
        </w:rPr>
        <w:t>ce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ng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pe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as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.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m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cco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s,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pt</w:t>
      </w:r>
      <w:r>
        <w:rPr>
          <w:spacing w:val="17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us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an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ll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uc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c,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po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ng</w:t>
      </w:r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pu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wo</w:t>
      </w:r>
      <w:r>
        <w:rPr>
          <w:spacing w:val="3"/>
          <w:w w:val="103"/>
          <w:sz w:val="22"/>
          <w:szCs w:val="22"/>
        </w:rPr>
        <w:t>m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>en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lle</w:t>
      </w:r>
      <w:r>
        <w:rPr>
          <w:sz w:val="22"/>
          <w:szCs w:val="22"/>
        </w:rPr>
        <w:t>d</w:t>
      </w:r>
      <w:r>
        <w:rPr>
          <w:spacing w:val="17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anp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de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18"/>
          <w:sz w:val="22"/>
          <w:szCs w:val="22"/>
        </w:rPr>
        <w:t xml:space="preserve"> </w:t>
      </w:r>
      <w:proofErr w:type="spellStart"/>
      <w:r>
        <w:rPr>
          <w:spacing w:val="2"/>
          <w:w w:val="103"/>
          <w:sz w:val="22"/>
          <w:szCs w:val="22"/>
        </w:rPr>
        <w:t>v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l</w:t>
      </w:r>
      <w:r>
        <w:rPr>
          <w:spacing w:val="2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>e</w:t>
      </w:r>
      <w:proofErr w:type="spellEnd"/>
      <w:r>
        <w:rPr>
          <w:spacing w:val="2"/>
          <w:w w:val="103"/>
          <w:sz w:val="22"/>
          <w:szCs w:val="22"/>
        </w:rPr>
        <w:t>.</w:t>
      </w:r>
      <w:r>
        <w:rPr>
          <w:spacing w:val="2"/>
          <w:w w:val="103"/>
          <w:position w:val="8"/>
          <w:sz w:val="14"/>
          <w:szCs w:val="14"/>
        </w:rPr>
        <w:t>14</w:t>
      </w:r>
    </w:p>
    <w:p w14:paraId="36963DC0" w14:textId="77777777" w:rsidR="00EC72B3" w:rsidRDefault="00000000">
      <w:pPr>
        <w:spacing w:before="9" w:line="281" w:lineRule="auto"/>
        <w:ind w:left="107" w:right="63"/>
        <w:jc w:val="both"/>
        <w:rPr>
          <w:sz w:val="14"/>
          <w:szCs w:val="14"/>
        </w:rPr>
      </w:pPr>
      <w:r>
        <w:rPr>
          <w:spacing w:val="1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l</w:t>
      </w:r>
      <w:r>
        <w:rPr>
          <w:spacing w:val="2"/>
          <w:sz w:val="22"/>
          <w:szCs w:val="22"/>
        </w:rPr>
        <w:t>av</w:t>
      </w:r>
      <w:r>
        <w:rPr>
          <w:sz w:val="22"/>
          <w:szCs w:val="22"/>
        </w:rPr>
        <w:t>es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ds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il</w:t>
      </w:r>
      <w:r>
        <w:rPr>
          <w:sz w:val="22"/>
          <w:szCs w:val="22"/>
        </w:rPr>
        <w:t>ar</w:t>
      </w:r>
      <w:r>
        <w:rPr>
          <w:spacing w:val="1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tan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e.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ir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as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as </w:t>
      </w:r>
      <w:r>
        <w:rPr>
          <w:spacing w:val="4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or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ir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>.</w:t>
      </w:r>
      <w:proofErr w:type="gramStart"/>
      <w:r>
        <w:rPr>
          <w:spacing w:val="-1"/>
          <w:position w:val="8"/>
          <w:sz w:val="14"/>
          <w:szCs w:val="14"/>
        </w:rPr>
        <w:t>1</w:t>
      </w:r>
      <w:r>
        <w:rPr>
          <w:position w:val="8"/>
          <w:sz w:val="14"/>
          <w:szCs w:val="14"/>
        </w:rPr>
        <w:t xml:space="preserve">5 </w:t>
      </w:r>
      <w:r>
        <w:rPr>
          <w:spacing w:val="17"/>
          <w:position w:val="8"/>
          <w:sz w:val="14"/>
          <w:szCs w:val="14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ns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av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nt</w:t>
      </w:r>
      <w:proofErr w:type="gramEnd"/>
      <w:r>
        <w:rPr>
          <w:spacing w:val="3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oug</w:t>
      </w:r>
      <w:r>
        <w:rPr>
          <w:sz w:val="22"/>
          <w:szCs w:val="22"/>
        </w:rPr>
        <w:t>h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b</w:t>
      </w:r>
      <w:r>
        <w:rPr>
          <w:w w:val="103"/>
          <w:sz w:val="22"/>
          <w:szCs w:val="22"/>
        </w:rPr>
        <w:t xml:space="preserve">y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uppo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eb</w:t>
      </w:r>
      <w:r>
        <w:rPr>
          <w:sz w:val="22"/>
          <w:szCs w:val="22"/>
        </w:rPr>
        <w:t>el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en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as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oug</w:t>
      </w:r>
      <w:r>
        <w:rPr>
          <w:sz w:val="22"/>
          <w:szCs w:val="22"/>
        </w:rPr>
        <w:t>h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av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a</w:t>
      </w:r>
      <w:r>
        <w:rPr>
          <w:w w:val="103"/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2"/>
          <w:sz w:val="22"/>
          <w:szCs w:val="22"/>
        </w:rPr>
        <w:t>ti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io</w:t>
      </w:r>
      <w:r>
        <w:rPr>
          <w:sz w:val="22"/>
          <w:szCs w:val="22"/>
        </w:rPr>
        <w:t>n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bound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>,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m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lav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</w:t>
      </w:r>
      <w:r>
        <w:rPr>
          <w:sz w:val="22"/>
          <w:szCs w:val="22"/>
        </w:rPr>
        <w:t>ve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ig</w:t>
      </w:r>
      <w:r>
        <w:rPr>
          <w:sz w:val="22"/>
          <w:szCs w:val="22"/>
        </w:rPr>
        <w:t>ht</w:t>
      </w:r>
      <w:r>
        <w:rPr>
          <w:spacing w:val="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 xml:space="preserve"> m</w:t>
      </w:r>
      <w:r>
        <w:rPr>
          <w:spacing w:val="2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ee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witho</w:t>
      </w:r>
      <w:r>
        <w:rPr>
          <w:sz w:val="22"/>
          <w:szCs w:val="22"/>
        </w:rPr>
        <w:t>ut</w:t>
      </w:r>
      <w:r>
        <w:rPr>
          <w:spacing w:val="17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</w:t>
      </w:r>
      <w:r>
        <w:rPr>
          <w:w w:val="103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se</w:t>
      </w:r>
      <w:r>
        <w:rPr>
          <w:sz w:val="22"/>
          <w:szCs w:val="22"/>
        </w:rPr>
        <w:t>nt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lav</w:t>
      </w:r>
      <w:r>
        <w:rPr>
          <w:sz w:val="22"/>
          <w:szCs w:val="22"/>
        </w:rPr>
        <w:t>es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wer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pt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n</w:t>
      </w:r>
      <w:r>
        <w:rPr>
          <w:spacing w:val="3"/>
          <w:w w:val="103"/>
          <w:sz w:val="22"/>
          <w:szCs w:val="22"/>
        </w:rPr>
        <w:t>j</w:t>
      </w:r>
      <w:r>
        <w:rPr>
          <w:spacing w:val="2"/>
          <w:w w:val="103"/>
          <w:sz w:val="22"/>
          <w:szCs w:val="22"/>
        </w:rPr>
        <w:t>oy</w:t>
      </w:r>
      <w:r>
        <w:rPr>
          <w:spacing w:val="1"/>
          <w:w w:val="103"/>
          <w:sz w:val="22"/>
          <w:szCs w:val="22"/>
        </w:rPr>
        <w:t>m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n</w:t>
      </w:r>
      <w:r>
        <w:rPr>
          <w:spacing w:val="1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her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ir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vin</w:t>
      </w:r>
      <w:r>
        <w:rPr>
          <w:sz w:val="22"/>
          <w:szCs w:val="22"/>
        </w:rPr>
        <w:t>g</w:t>
      </w:r>
      <w:r>
        <w:rPr>
          <w:spacing w:val="1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 a</w:t>
      </w:r>
      <w:r>
        <w:rPr>
          <w:spacing w:val="-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-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va</w:t>
      </w:r>
      <w:r>
        <w:rPr>
          <w:sz w:val="22"/>
          <w:szCs w:val="22"/>
        </w:rPr>
        <w:t>nt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oug</w:t>
      </w:r>
      <w:r>
        <w:rPr>
          <w:sz w:val="22"/>
          <w:szCs w:val="22"/>
        </w:rPr>
        <w:t>h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ti</w:t>
      </w:r>
      <w:r>
        <w:rPr>
          <w:sz w:val="22"/>
          <w:szCs w:val="22"/>
        </w:rPr>
        <w:t>c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ks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lik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dr</w:t>
      </w:r>
      <w:r>
        <w:rPr>
          <w:spacing w:val="2"/>
          <w:sz w:val="22"/>
          <w:szCs w:val="22"/>
        </w:rPr>
        <w:t>aw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w</w:t>
      </w:r>
      <w:r>
        <w:rPr>
          <w:w w:val="103"/>
          <w:sz w:val="22"/>
          <w:szCs w:val="22"/>
        </w:rPr>
        <w:t>a</w:t>
      </w:r>
      <w:r>
        <w:rPr>
          <w:spacing w:val="4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 xml:space="preserve">er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gr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c</w:t>
      </w:r>
      <w:r>
        <w:rPr>
          <w:w w:val="103"/>
          <w:sz w:val="22"/>
          <w:szCs w:val="22"/>
        </w:rPr>
        <w:t>o</w:t>
      </w:r>
      <w:r>
        <w:rPr>
          <w:spacing w:val="3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n.</w:t>
      </w:r>
      <w:r>
        <w:rPr>
          <w:spacing w:val="2"/>
          <w:w w:val="103"/>
          <w:position w:val="8"/>
          <w:sz w:val="14"/>
          <w:szCs w:val="14"/>
        </w:rPr>
        <w:t>16</w:t>
      </w:r>
    </w:p>
    <w:p w14:paraId="3CCBC66B" w14:textId="77777777" w:rsidR="00EC72B3" w:rsidRDefault="00EC72B3">
      <w:pPr>
        <w:spacing w:before="1" w:line="100" w:lineRule="exact"/>
        <w:rPr>
          <w:sz w:val="10"/>
          <w:szCs w:val="10"/>
        </w:rPr>
      </w:pPr>
    </w:p>
    <w:p w14:paraId="7087BE46" w14:textId="77777777" w:rsidR="00EC72B3" w:rsidRDefault="00EC72B3">
      <w:pPr>
        <w:spacing w:line="200" w:lineRule="exact"/>
      </w:pPr>
    </w:p>
    <w:p w14:paraId="229B879B" w14:textId="77777777" w:rsidR="00EC72B3" w:rsidRDefault="00000000">
      <w:pPr>
        <w:ind w:left="107" w:right="6324"/>
        <w:jc w:val="both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S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c</w:t>
      </w:r>
      <w:r>
        <w:rPr>
          <w:b/>
          <w:spacing w:val="4"/>
          <w:sz w:val="22"/>
          <w:szCs w:val="22"/>
        </w:rPr>
        <w:t>i</w:t>
      </w:r>
      <w:r>
        <w:rPr>
          <w:b/>
          <w:sz w:val="22"/>
          <w:szCs w:val="22"/>
        </w:rPr>
        <w:t>al</w:t>
      </w:r>
      <w:r>
        <w:rPr>
          <w:b/>
          <w:spacing w:val="18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4"/>
          <w:sz w:val="22"/>
          <w:szCs w:val="22"/>
        </w:rPr>
        <w:t>t</w:t>
      </w:r>
      <w:r>
        <w:rPr>
          <w:b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u</w:t>
      </w:r>
      <w:r>
        <w:rPr>
          <w:b/>
          <w:sz w:val="22"/>
          <w:szCs w:val="22"/>
        </w:rPr>
        <w:t>s</w:t>
      </w:r>
      <w:r>
        <w:rPr>
          <w:b/>
          <w:spacing w:val="16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H</w:t>
      </w:r>
      <w:r>
        <w:rPr>
          <w:b/>
          <w:spacing w:val="4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3"/>
          <w:sz w:val="22"/>
          <w:szCs w:val="22"/>
        </w:rPr>
        <w:t>d</w:t>
      </w:r>
      <w:r>
        <w:rPr>
          <w:b/>
          <w:sz w:val="22"/>
          <w:szCs w:val="22"/>
        </w:rPr>
        <w:t>u</w:t>
      </w:r>
      <w:r>
        <w:rPr>
          <w:b/>
          <w:spacing w:val="20"/>
          <w:sz w:val="22"/>
          <w:szCs w:val="22"/>
        </w:rPr>
        <w:t xml:space="preserve"> </w:t>
      </w:r>
      <w:r>
        <w:rPr>
          <w:b/>
          <w:spacing w:val="4"/>
          <w:w w:val="102"/>
          <w:sz w:val="22"/>
          <w:szCs w:val="22"/>
        </w:rPr>
        <w:t>W</w:t>
      </w:r>
      <w:r>
        <w:rPr>
          <w:b/>
          <w:spacing w:val="2"/>
          <w:w w:val="102"/>
          <w:sz w:val="22"/>
          <w:szCs w:val="22"/>
        </w:rPr>
        <w:t>o</w:t>
      </w:r>
      <w:r>
        <w:rPr>
          <w:b/>
          <w:spacing w:val="3"/>
          <w:w w:val="102"/>
          <w:sz w:val="22"/>
          <w:szCs w:val="22"/>
        </w:rPr>
        <w:t>m</w:t>
      </w:r>
      <w:r>
        <w:rPr>
          <w:b/>
          <w:spacing w:val="2"/>
          <w:w w:val="103"/>
          <w:sz w:val="22"/>
          <w:szCs w:val="22"/>
        </w:rPr>
        <w:t>e</w:t>
      </w:r>
      <w:r>
        <w:rPr>
          <w:b/>
          <w:spacing w:val="-1"/>
          <w:w w:val="102"/>
          <w:sz w:val="22"/>
          <w:szCs w:val="22"/>
        </w:rPr>
        <w:t>n</w:t>
      </w:r>
      <w:r>
        <w:rPr>
          <w:b/>
          <w:w w:val="102"/>
          <w:sz w:val="22"/>
          <w:szCs w:val="22"/>
        </w:rPr>
        <w:t>:</w:t>
      </w:r>
    </w:p>
    <w:p w14:paraId="43AE08AB" w14:textId="77777777" w:rsidR="00EC72B3" w:rsidRDefault="00000000">
      <w:pPr>
        <w:spacing w:before="44" w:line="283" w:lineRule="auto"/>
        <w:ind w:left="107" w:right="65"/>
        <w:jc w:val="both"/>
        <w:rPr>
          <w:sz w:val="22"/>
          <w:szCs w:val="22"/>
        </w:rPr>
      </w:pP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 xml:space="preserve"> s</w:t>
      </w:r>
      <w:r>
        <w:rPr>
          <w:spacing w:val="2"/>
          <w:sz w:val="22"/>
          <w:szCs w:val="22"/>
        </w:rPr>
        <w:t>ay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hat Ra</w:t>
      </w:r>
      <w:r>
        <w:rPr>
          <w:spacing w:val="4"/>
          <w:sz w:val="22"/>
          <w:szCs w:val="22"/>
        </w:rPr>
        <w:t>j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ut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ince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es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g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op</w:t>
      </w:r>
      <w:r>
        <w:rPr>
          <w:sz w:val="22"/>
          <w:szCs w:val="22"/>
        </w:rPr>
        <w:t>er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knowledg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ad</w:t>
      </w:r>
      <w:r>
        <w:rPr>
          <w:spacing w:val="1"/>
          <w:sz w:val="22"/>
          <w:szCs w:val="22"/>
        </w:rPr>
        <w:t>m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n,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po</w:t>
      </w:r>
      <w:r>
        <w:rPr>
          <w:w w:val="103"/>
          <w:sz w:val="22"/>
          <w:szCs w:val="22"/>
        </w:rPr>
        <w:t>e</w:t>
      </w:r>
      <w:r>
        <w:rPr>
          <w:spacing w:val="2"/>
          <w:w w:val="103"/>
          <w:sz w:val="22"/>
          <w:szCs w:val="22"/>
        </w:rPr>
        <w:t>t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itic</w:t>
      </w:r>
      <w:r>
        <w:rPr>
          <w:sz w:val="22"/>
          <w:szCs w:val="22"/>
        </w:rPr>
        <w:t>s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tc</w:t>
      </w:r>
      <w:r>
        <w:rPr>
          <w:sz w:val="22"/>
          <w:szCs w:val="22"/>
        </w:rPr>
        <w:t>.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pe</w:t>
      </w:r>
      <w:r>
        <w:rPr>
          <w:sz w:val="22"/>
          <w:szCs w:val="22"/>
        </w:rPr>
        <w:t>ct</w:t>
      </w:r>
      <w:r>
        <w:rPr>
          <w:spacing w:val="1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il</w:t>
      </w:r>
      <w:r>
        <w:rPr>
          <w:sz w:val="22"/>
          <w:szCs w:val="22"/>
        </w:rPr>
        <w:t>y,</w:t>
      </w:r>
      <w:r>
        <w:rPr>
          <w:spacing w:val="1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d</w:t>
      </w:r>
      <w:r>
        <w:rPr>
          <w:spacing w:val="2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e</w:t>
      </w:r>
      <w:r>
        <w:rPr>
          <w:spacing w:val="2"/>
          <w:w w:val="103"/>
          <w:sz w:val="22"/>
          <w:szCs w:val="22"/>
        </w:rPr>
        <w:t>li</w:t>
      </w:r>
      <w:r>
        <w:rPr>
          <w:w w:val="103"/>
          <w:sz w:val="22"/>
          <w:szCs w:val="22"/>
        </w:rPr>
        <w:t>g</w:t>
      </w:r>
      <w:r>
        <w:rPr>
          <w:spacing w:val="3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ou</w:t>
      </w:r>
      <w:r>
        <w:rPr>
          <w:w w:val="103"/>
          <w:sz w:val="22"/>
          <w:szCs w:val="22"/>
        </w:rPr>
        <w:t xml:space="preserve">s </w:t>
      </w:r>
      <w:r>
        <w:rPr>
          <w:sz w:val="22"/>
          <w:szCs w:val="22"/>
        </w:rPr>
        <w:t>ce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educ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d.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6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ch</w:t>
      </w:r>
      <w:r>
        <w:rPr>
          <w:sz w:val="22"/>
          <w:szCs w:val="22"/>
        </w:rPr>
        <w:t>al</w:t>
      </w:r>
      <w:r>
        <w:rPr>
          <w:spacing w:val="2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4"/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ff</w:t>
      </w:r>
      <w:r>
        <w:rPr>
          <w:spacing w:val="2"/>
          <w:sz w:val="22"/>
          <w:szCs w:val="22"/>
        </w:rPr>
        <w:t>li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m</w:t>
      </w:r>
      <w:r>
        <w:rPr>
          <w:spacing w:val="2"/>
          <w:w w:val="103"/>
          <w:sz w:val="22"/>
          <w:szCs w:val="22"/>
        </w:rPr>
        <w:t>an</w:t>
      </w:r>
      <w:r>
        <w:rPr>
          <w:w w:val="103"/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lik</w:t>
      </w:r>
      <w:r>
        <w:rPr>
          <w:sz w:val="22"/>
          <w:szCs w:val="22"/>
        </w:rPr>
        <w:t>e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</w:t>
      </w:r>
      <w:r>
        <w:rPr>
          <w:spacing w:val="1"/>
          <w:sz w:val="22"/>
          <w:szCs w:val="22"/>
        </w:rPr>
        <w:t>-</w:t>
      </w:r>
      <w:proofErr w:type="spellStart"/>
      <w:r>
        <w:rPr>
          <w:spacing w:val="1"/>
          <w:sz w:val="22"/>
          <w:szCs w:val="22"/>
        </w:rPr>
        <w:t>Pr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,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u</w:t>
      </w:r>
      <w:r>
        <w:rPr>
          <w:spacing w:val="4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>r</w:t>
      </w:r>
      <w:r>
        <w:rPr>
          <w:spacing w:val="1"/>
          <w:sz w:val="22"/>
          <w:szCs w:val="22"/>
        </w:rPr>
        <w:t>-</w:t>
      </w:r>
      <w:proofErr w:type="spellStart"/>
      <w:r>
        <w:rPr>
          <w:spacing w:val="-1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,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Dow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 xml:space="preserve">y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ys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ge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c.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No</w:t>
      </w:r>
      <w:r>
        <w:rPr>
          <w:sz w:val="22"/>
          <w:szCs w:val="22"/>
        </w:rPr>
        <w:t>w</w:t>
      </w:r>
      <w:r>
        <w:rPr>
          <w:spacing w:val="-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w</w:t>
      </w:r>
      <w:r>
        <w:rPr>
          <w:w w:val="103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de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tud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gh</w:t>
      </w:r>
      <w:r>
        <w:rPr>
          <w:sz w:val="22"/>
          <w:szCs w:val="22"/>
        </w:rPr>
        <w:t>er s</w:t>
      </w:r>
      <w:r>
        <w:rPr>
          <w:spacing w:val="2"/>
          <w:sz w:val="22"/>
          <w:szCs w:val="22"/>
        </w:rPr>
        <w:t>tu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s.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con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-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5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s</w:t>
      </w:r>
      <w:r>
        <w:rPr>
          <w:spacing w:val="5"/>
          <w:w w:val="103"/>
          <w:sz w:val="22"/>
          <w:szCs w:val="22"/>
        </w:rPr>
        <w:t>l</w:t>
      </w:r>
      <w:r>
        <w:rPr>
          <w:spacing w:val="2"/>
          <w:w w:val="103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m</w:t>
      </w:r>
      <w:r>
        <w:rPr>
          <w:spacing w:val="2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c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no</w:t>
      </w:r>
      <w:r>
        <w:rPr>
          <w:sz w:val="22"/>
          <w:szCs w:val="22"/>
        </w:rPr>
        <w:t>w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le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upo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too</w:t>
      </w:r>
      <w:r>
        <w:rPr>
          <w:sz w:val="22"/>
          <w:szCs w:val="22"/>
        </w:rPr>
        <w:t>.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ig</w:t>
      </w:r>
      <w:r>
        <w:rPr>
          <w:sz w:val="22"/>
          <w:szCs w:val="22"/>
        </w:rPr>
        <w:t>ht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of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proofErr w:type="gramStart"/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ok</w:t>
      </w:r>
      <w:r>
        <w:rPr>
          <w:sz w:val="22"/>
          <w:szCs w:val="22"/>
        </w:rPr>
        <w:t>a</w:t>
      </w:r>
      <w:proofErr w:type="gramEnd"/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it</w:t>
      </w:r>
      <w:r>
        <w:rPr>
          <w:sz w:val="22"/>
          <w:szCs w:val="22"/>
        </w:rPr>
        <w:t>es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</w:t>
      </w:r>
      <w:proofErr w:type="spellStart"/>
      <w:r>
        <w:rPr>
          <w:spacing w:val="2"/>
          <w:sz w:val="22"/>
          <w:szCs w:val="22"/>
        </w:rPr>
        <w:t>Dh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proofErr w:type="spellEnd"/>
      <w:r>
        <w:rPr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gawa</w:t>
      </w:r>
      <w:r>
        <w:rPr>
          <w:spacing w:val="1"/>
          <w:sz w:val="22"/>
          <w:szCs w:val="22"/>
        </w:rPr>
        <w:t>r</w:t>
      </w:r>
      <w:proofErr w:type="spellEnd"/>
      <w:r>
        <w:rPr>
          <w:sz w:val="22"/>
          <w:szCs w:val="22"/>
        </w:rPr>
        <w:t>,</w:t>
      </w:r>
      <w:r>
        <w:rPr>
          <w:spacing w:val="13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hu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,</w:t>
      </w:r>
      <w:r>
        <w:rPr>
          <w:spacing w:val="1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proofErr w:type="spellEnd"/>
      <w:r>
        <w:rPr>
          <w:sz w:val="22"/>
          <w:szCs w:val="22"/>
        </w:rPr>
        <w:t>,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ye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11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2"/>
          <w:w w:val="103"/>
          <w:sz w:val="22"/>
          <w:szCs w:val="22"/>
        </w:rPr>
        <w:t>ad</w:t>
      </w:r>
      <w:r>
        <w:rPr>
          <w:w w:val="103"/>
          <w:sz w:val="22"/>
          <w:szCs w:val="22"/>
        </w:rPr>
        <w:t>h</w:t>
      </w:r>
      <w:r>
        <w:rPr>
          <w:spacing w:val="3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k</w:t>
      </w:r>
      <w:r>
        <w:rPr>
          <w:w w:val="103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r</w:t>
      </w:r>
      <w:r>
        <w:rPr>
          <w:spacing w:val="4"/>
          <w:w w:val="103"/>
          <w:sz w:val="22"/>
          <w:szCs w:val="22"/>
        </w:rPr>
        <w:t>i</w:t>
      </w:r>
      <w:proofErr w:type="spellEnd"/>
      <w:r>
        <w:rPr>
          <w:w w:val="103"/>
          <w:sz w:val="22"/>
          <w:szCs w:val="22"/>
        </w:rPr>
        <w:t xml:space="preserve">”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s,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illit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at</w:t>
      </w:r>
      <w:r>
        <w:rPr>
          <w:sz w:val="22"/>
          <w:szCs w:val="22"/>
        </w:rPr>
        <w:t>es,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lowe</w:t>
      </w:r>
      <w:r>
        <w:rPr>
          <w:sz w:val="22"/>
          <w:szCs w:val="22"/>
        </w:rPr>
        <w:t>r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ho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d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be</w:t>
      </w:r>
      <w:r>
        <w:rPr>
          <w:w w:val="103"/>
          <w:sz w:val="22"/>
          <w:szCs w:val="22"/>
        </w:rPr>
        <w:t>a</w:t>
      </w:r>
      <w:r>
        <w:rPr>
          <w:spacing w:val="2"/>
          <w:w w:val="103"/>
          <w:sz w:val="22"/>
          <w:szCs w:val="22"/>
        </w:rPr>
        <w:t>tin</w:t>
      </w:r>
      <w:r>
        <w:rPr>
          <w:w w:val="103"/>
          <w:sz w:val="22"/>
          <w:szCs w:val="22"/>
        </w:rPr>
        <w:t>g.</w:t>
      </w:r>
    </w:p>
    <w:p w14:paraId="068F6D47" w14:textId="77777777" w:rsidR="00EC72B3" w:rsidRDefault="00000000">
      <w:pPr>
        <w:spacing w:before="5" w:line="282" w:lineRule="auto"/>
        <w:ind w:left="107" w:right="64"/>
        <w:rPr>
          <w:sz w:val="22"/>
          <w:szCs w:val="22"/>
        </w:rPr>
        <w:sectPr w:rsidR="00EC72B3">
          <w:pgSz w:w="12240" w:h="15840"/>
          <w:pgMar w:top="1020" w:right="1360" w:bottom="280" w:left="1360" w:header="665" w:footer="843" w:gutter="0"/>
          <w:cols w:space="720"/>
        </w:sectPr>
      </w:pPr>
      <w:r>
        <w:rPr>
          <w:spacing w:val="2"/>
          <w:sz w:val="22"/>
          <w:szCs w:val="22"/>
        </w:rPr>
        <w:t>No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y,</w:t>
      </w:r>
      <w:r>
        <w:rPr>
          <w:spacing w:val="2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onoga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ev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le</w:t>
      </w:r>
      <w:r>
        <w:rPr>
          <w:sz w:val="22"/>
          <w:szCs w:val="22"/>
        </w:rPr>
        <w:t>nt</w:t>
      </w:r>
      <w:r>
        <w:rPr>
          <w:spacing w:val="2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oc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g</w:t>
      </w:r>
      <w:r>
        <w:rPr>
          <w:spacing w:val="1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ic</w:t>
      </w:r>
      <w:r>
        <w:rPr>
          <w:sz w:val="22"/>
          <w:szCs w:val="22"/>
        </w:rPr>
        <w:t>h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ee</w:t>
      </w:r>
      <w:r>
        <w:rPr>
          <w:sz w:val="22"/>
          <w:szCs w:val="22"/>
        </w:rPr>
        <w:t>p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13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w</w:t>
      </w:r>
      <w:r>
        <w:rPr>
          <w:spacing w:val="3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ve</w:t>
      </w:r>
      <w:r>
        <w:rPr>
          <w:w w:val="103"/>
          <w:sz w:val="22"/>
          <w:szCs w:val="22"/>
        </w:rPr>
        <w:t xml:space="preserve">s.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dow</w:t>
      </w:r>
      <w:r>
        <w:rPr>
          <w:sz w:val="22"/>
          <w:szCs w:val="22"/>
        </w:rPr>
        <w:t>s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owe</w:t>
      </w:r>
      <w:r>
        <w:rPr>
          <w:sz w:val="22"/>
          <w:szCs w:val="22"/>
        </w:rPr>
        <w:t>d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n.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ith</w:t>
      </w:r>
      <w:r>
        <w:rPr>
          <w:sz w:val="22"/>
          <w:szCs w:val="22"/>
        </w:rPr>
        <w:t>er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ca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at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sband</w:t>
      </w:r>
      <w:r>
        <w:rPr>
          <w:sz w:val="22"/>
          <w:szCs w:val="22"/>
        </w:rPr>
        <w:t>s</w:t>
      </w:r>
      <w:r>
        <w:rPr>
          <w:spacing w:val="20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or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liv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n</w:t>
      </w:r>
      <w:r>
        <w:rPr>
          <w:spacing w:val="1"/>
          <w:sz w:val="22"/>
          <w:szCs w:val="22"/>
        </w:rPr>
        <w:t>-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it</w:t>
      </w:r>
      <w:r>
        <w:rPr>
          <w:sz w:val="22"/>
          <w:szCs w:val="22"/>
        </w:rPr>
        <w:t>s.</w:t>
      </w:r>
      <w:r>
        <w:rPr>
          <w:spacing w:val="3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Ab</w:t>
      </w:r>
      <w:r>
        <w:rPr>
          <w:sz w:val="22"/>
          <w:szCs w:val="22"/>
        </w:rPr>
        <w:t>ul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z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ndu</w:t>
      </w:r>
      <w:r>
        <w:rPr>
          <w:sz w:val="22"/>
          <w:szCs w:val="22"/>
        </w:rPr>
        <w:t>s,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it</w:t>
      </w:r>
      <w:r>
        <w:rPr>
          <w:sz w:val="22"/>
          <w:szCs w:val="22"/>
        </w:rPr>
        <w:t>es,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ha</w:t>
      </w:r>
      <w:r>
        <w:rPr>
          <w:w w:val="103"/>
          <w:sz w:val="22"/>
          <w:szCs w:val="22"/>
        </w:rPr>
        <w:t>v</w:t>
      </w:r>
      <w:r>
        <w:rPr>
          <w:spacing w:val="3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n</w:t>
      </w:r>
      <w:r>
        <w:rPr>
          <w:w w:val="103"/>
          <w:sz w:val="22"/>
          <w:szCs w:val="22"/>
        </w:rPr>
        <w:t xml:space="preserve">g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ha</w:t>
      </w:r>
      <w:r>
        <w:rPr>
          <w:sz w:val="22"/>
          <w:szCs w:val="22"/>
        </w:rPr>
        <w:t>ve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wi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st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wi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 s</w:t>
      </w:r>
      <w:r>
        <w:rPr>
          <w:spacing w:val="2"/>
          <w:sz w:val="22"/>
          <w:szCs w:val="22"/>
        </w:rPr>
        <w:t>ic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ove</w:t>
      </w:r>
      <w:r>
        <w:rPr>
          <w:sz w:val="22"/>
          <w:szCs w:val="22"/>
        </w:rPr>
        <w:t>s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n,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dr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d</w:t>
      </w:r>
      <w:r>
        <w:rPr>
          <w:spacing w:val="1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e.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se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es,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es,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ov</w:t>
      </w:r>
      <w:r>
        <w:rPr>
          <w:sz w:val="22"/>
          <w:szCs w:val="22"/>
        </w:rPr>
        <w:t>es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ve,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ag</w:t>
      </w:r>
      <w:r>
        <w:rPr>
          <w:w w:val="103"/>
          <w:sz w:val="22"/>
          <w:szCs w:val="22"/>
        </w:rPr>
        <w:t>a</w:t>
      </w:r>
      <w:r>
        <w:rPr>
          <w:spacing w:val="4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n. E</w:t>
      </w:r>
      <w:r>
        <w:rPr>
          <w:spacing w:val="3"/>
          <w:w w:val="103"/>
          <w:sz w:val="22"/>
          <w:szCs w:val="22"/>
        </w:rPr>
        <w:t>a</w:t>
      </w:r>
      <w:r>
        <w:rPr>
          <w:spacing w:val="2"/>
          <w:w w:val="103"/>
          <w:sz w:val="22"/>
          <w:szCs w:val="22"/>
        </w:rPr>
        <w:t>rl</w:t>
      </w:r>
      <w:r>
        <w:rPr>
          <w:w w:val="103"/>
          <w:sz w:val="22"/>
          <w:szCs w:val="22"/>
        </w:rPr>
        <w:t>y</w:t>
      </w:r>
      <w:r>
        <w:rPr>
          <w:spacing w:val="2"/>
          <w:sz w:val="22"/>
          <w:szCs w:val="22"/>
        </w:rPr>
        <w:t xml:space="preserve"> o</w:t>
      </w:r>
      <w:r>
        <w:rPr>
          <w:sz w:val="22"/>
          <w:szCs w:val="22"/>
        </w:rPr>
        <w:t>r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beco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al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3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1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ig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4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lit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aboun</w:t>
      </w:r>
      <w:r>
        <w:rPr>
          <w:sz w:val="22"/>
          <w:szCs w:val="22"/>
        </w:rPr>
        <w:t>d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nu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us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tanc</w:t>
      </w:r>
      <w:r>
        <w:rPr>
          <w:sz w:val="22"/>
          <w:szCs w:val="22"/>
        </w:rPr>
        <w:t>es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rr</w:t>
      </w:r>
      <w:r>
        <w:rPr>
          <w:spacing w:val="2"/>
          <w:w w:val="103"/>
          <w:sz w:val="22"/>
          <w:szCs w:val="22"/>
        </w:rPr>
        <w:t>iag</w:t>
      </w:r>
      <w:r>
        <w:rPr>
          <w:w w:val="103"/>
          <w:sz w:val="22"/>
          <w:szCs w:val="22"/>
        </w:rPr>
        <w:t>e</w:t>
      </w:r>
    </w:p>
    <w:p w14:paraId="475FF883" w14:textId="77777777" w:rsidR="00EC72B3" w:rsidRDefault="00EC72B3">
      <w:pPr>
        <w:spacing w:before="4" w:line="160" w:lineRule="exact"/>
        <w:rPr>
          <w:sz w:val="17"/>
          <w:szCs w:val="17"/>
        </w:rPr>
      </w:pPr>
    </w:p>
    <w:p w14:paraId="47CD8A83" w14:textId="77777777" w:rsidR="00EC72B3" w:rsidRDefault="00000000">
      <w:pPr>
        <w:spacing w:line="280" w:lineRule="auto"/>
        <w:ind w:left="107" w:right="8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ir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exc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ede</w:t>
      </w:r>
      <w:r>
        <w:rPr>
          <w:sz w:val="22"/>
          <w:szCs w:val="22"/>
        </w:rPr>
        <w:t>d</w:t>
      </w:r>
      <w:r>
        <w:rPr>
          <w:spacing w:val="1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9</w:t>
      </w:r>
      <w:r>
        <w:rPr>
          <w:spacing w:val="-1"/>
          <w:sz w:val="22"/>
          <w:szCs w:val="22"/>
        </w:rPr>
        <w:t xml:space="preserve"> o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0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ea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.</w:t>
      </w:r>
      <w:r>
        <w:rPr>
          <w:spacing w:val="2"/>
          <w:position w:val="8"/>
          <w:sz w:val="14"/>
          <w:szCs w:val="14"/>
        </w:rPr>
        <w:t>1</w:t>
      </w:r>
      <w:r>
        <w:rPr>
          <w:position w:val="8"/>
          <w:sz w:val="14"/>
          <w:szCs w:val="14"/>
        </w:rPr>
        <w:t xml:space="preserve">7  </w:t>
      </w:r>
      <w:r>
        <w:rPr>
          <w:spacing w:val="27"/>
          <w:position w:val="8"/>
          <w:sz w:val="14"/>
          <w:szCs w:val="14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tow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llage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g</w:t>
      </w:r>
      <w:r>
        <w:rPr>
          <w:spacing w:val="1"/>
          <w:w w:val="103"/>
          <w:sz w:val="22"/>
          <w:szCs w:val="22"/>
        </w:rPr>
        <w:t>ir</w:t>
      </w:r>
      <w:r>
        <w:rPr>
          <w:spacing w:val="2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iv</w:t>
      </w:r>
      <w:r>
        <w:rPr>
          <w:sz w:val="22"/>
          <w:szCs w:val="22"/>
        </w:rPr>
        <w:t>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bo</w:t>
      </w:r>
      <w:r>
        <w:rPr>
          <w:sz w:val="22"/>
          <w:szCs w:val="22"/>
        </w:rPr>
        <w:t>y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ea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1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tie</w:t>
      </w:r>
      <w:r>
        <w:rPr>
          <w:sz w:val="22"/>
          <w:szCs w:val="22"/>
        </w:rPr>
        <w:t>d</w:t>
      </w:r>
      <w:r>
        <w:rPr>
          <w:spacing w:val="16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og</w:t>
      </w:r>
      <w:r>
        <w:rPr>
          <w:w w:val="103"/>
          <w:sz w:val="22"/>
          <w:szCs w:val="22"/>
        </w:rPr>
        <w:t>e</w:t>
      </w:r>
      <w:r>
        <w:rPr>
          <w:spacing w:val="2"/>
          <w:w w:val="103"/>
          <w:sz w:val="22"/>
          <w:szCs w:val="22"/>
        </w:rPr>
        <w:t>the</w:t>
      </w:r>
      <w:r>
        <w:rPr>
          <w:w w:val="103"/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0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.</w:t>
      </w:r>
      <w:r>
        <w:rPr>
          <w:spacing w:val="2"/>
          <w:position w:val="8"/>
          <w:sz w:val="14"/>
          <w:szCs w:val="14"/>
        </w:rPr>
        <w:t>1</w:t>
      </w:r>
      <w:r>
        <w:rPr>
          <w:position w:val="8"/>
          <w:sz w:val="14"/>
          <w:szCs w:val="14"/>
        </w:rPr>
        <w:t xml:space="preserve">8   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4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m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4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44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unwa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 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 xml:space="preserve"> 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4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ke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r</w:t>
      </w:r>
      <w:r>
        <w:rPr>
          <w:spacing w:val="4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 xml:space="preserve">y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hoo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wea</w:t>
      </w:r>
      <w:r>
        <w:rPr>
          <w:sz w:val="22"/>
          <w:szCs w:val="22"/>
        </w:rPr>
        <w:t>k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lt</w:t>
      </w:r>
      <w:r>
        <w:rPr>
          <w:sz w:val="22"/>
          <w:szCs w:val="22"/>
        </w:rPr>
        <w:t>h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ep</w:t>
      </w:r>
      <w:r>
        <w:rPr>
          <w:sz w:val="22"/>
          <w:szCs w:val="22"/>
        </w:rPr>
        <w:t>ea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ir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or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lit</w:t>
      </w:r>
      <w:r>
        <w:rPr>
          <w:sz w:val="22"/>
          <w:szCs w:val="22"/>
        </w:rPr>
        <w:t>y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c.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Ma</w:t>
      </w:r>
      <w:r>
        <w:rPr>
          <w:spacing w:val="1"/>
          <w:sz w:val="22"/>
          <w:szCs w:val="22"/>
        </w:rPr>
        <w:t>rr</w:t>
      </w:r>
      <w:r>
        <w:rPr>
          <w:spacing w:val="2"/>
          <w:sz w:val="22"/>
          <w:szCs w:val="22"/>
        </w:rPr>
        <w:t>iag</w:t>
      </w:r>
      <w:r>
        <w:rPr>
          <w:sz w:val="22"/>
          <w:szCs w:val="22"/>
        </w:rPr>
        <w:t>e</w:t>
      </w:r>
      <w:r>
        <w:rPr>
          <w:spacing w:val="16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f</w:t>
      </w:r>
      <w:r>
        <w:rPr>
          <w:spacing w:val="2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er</w:t>
      </w:r>
    </w:p>
    <w:p w14:paraId="3347A406" w14:textId="77777777" w:rsidR="00EC72B3" w:rsidRDefault="00000000">
      <w:pPr>
        <w:spacing w:before="6" w:line="282" w:lineRule="auto"/>
        <w:ind w:left="107" w:right="90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5</w:t>
      </w:r>
      <w:r>
        <w:rPr>
          <w:sz w:val="22"/>
          <w:szCs w:val="22"/>
        </w:rPr>
        <w:t>0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ea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4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ap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ove</w:t>
      </w:r>
      <w:r>
        <w:rPr>
          <w:sz w:val="22"/>
          <w:szCs w:val="22"/>
        </w:rPr>
        <w:t>d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9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app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proofErr w:type="gramEnd"/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y.</w:t>
      </w:r>
      <w:r>
        <w:rPr>
          <w:spacing w:val="4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33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n</w:t>
      </w:r>
      <w:r>
        <w:rPr>
          <w:spacing w:val="1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er</w:t>
      </w:r>
      <w:r>
        <w:rPr>
          <w:spacing w:val="-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no</w:t>
      </w:r>
      <w:r>
        <w:rPr>
          <w:w w:val="103"/>
          <w:sz w:val="22"/>
          <w:szCs w:val="22"/>
        </w:rPr>
        <w:t xml:space="preserve">t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llowed</w:t>
      </w:r>
      <w:r>
        <w:rPr>
          <w:sz w:val="22"/>
          <w:szCs w:val="22"/>
        </w:rPr>
        <w:t>.</w:t>
      </w:r>
      <w:r>
        <w:rPr>
          <w:spacing w:val="28"/>
          <w:sz w:val="22"/>
          <w:szCs w:val="22"/>
        </w:rPr>
        <w:t xml:space="preserve"> </w:t>
      </w:r>
      <w:proofErr w:type="gramStart"/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us</w:t>
      </w:r>
      <w:proofErr w:type="gramEnd"/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de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p</w:t>
      </w:r>
      <w:r>
        <w:rPr>
          <w:w w:val="103"/>
          <w:sz w:val="22"/>
          <w:szCs w:val="22"/>
        </w:rPr>
        <w:t>a</w:t>
      </w:r>
      <w:r>
        <w:rPr>
          <w:spacing w:val="4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n</w:t>
      </w:r>
      <w:r>
        <w:rPr>
          <w:spacing w:val="1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s.</w:t>
      </w:r>
    </w:p>
    <w:p w14:paraId="5E6C4B40" w14:textId="77777777" w:rsidR="00EC72B3" w:rsidRDefault="00000000">
      <w:pPr>
        <w:spacing w:before="4" w:line="281" w:lineRule="auto"/>
        <w:ind w:left="107" w:right="104"/>
        <w:rPr>
          <w:sz w:val="14"/>
          <w:szCs w:val="14"/>
        </w:rPr>
      </w:pP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way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her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ca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oug</w:t>
      </w:r>
      <w:r>
        <w:rPr>
          <w:sz w:val="22"/>
          <w:szCs w:val="22"/>
        </w:rPr>
        <w:t>ht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P</w:t>
      </w:r>
      <w:r>
        <w:rPr>
          <w:spacing w:val="2"/>
          <w:w w:val="103"/>
          <w:sz w:val="22"/>
          <w:szCs w:val="22"/>
        </w:rPr>
        <w:t>u</w:t>
      </w:r>
      <w:r>
        <w:rPr>
          <w:spacing w:val="3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da</w:t>
      </w:r>
      <w:r>
        <w:rPr>
          <w:spacing w:val="3"/>
          <w:w w:val="103"/>
          <w:sz w:val="22"/>
          <w:szCs w:val="22"/>
        </w:rPr>
        <w:t>h</w:t>
      </w:r>
      <w:r>
        <w:rPr>
          <w:w w:val="103"/>
          <w:sz w:val="22"/>
          <w:szCs w:val="22"/>
        </w:rPr>
        <w:t xml:space="preserve">- </w:t>
      </w:r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n.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y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uppo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pacing w:val="1"/>
          <w:sz w:val="22"/>
          <w:szCs w:val="22"/>
        </w:rPr>
        <w:t>m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her</w:t>
      </w:r>
      <w:r>
        <w:rPr>
          <w:spacing w:val="-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y;</w:t>
      </w:r>
      <w:r>
        <w:rPr>
          <w:spacing w:val="-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-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ys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</w:t>
      </w:r>
      <w:r>
        <w:rPr>
          <w:sz w:val="22"/>
          <w:szCs w:val="22"/>
        </w:rPr>
        <w:t>d</w:t>
      </w:r>
      <w:r>
        <w:rPr>
          <w:spacing w:val="-12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f</w:t>
      </w:r>
      <w:r>
        <w:rPr>
          <w:spacing w:val="3"/>
          <w:w w:val="103"/>
          <w:sz w:val="22"/>
          <w:szCs w:val="22"/>
        </w:rPr>
        <w:t>f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c</w:t>
      </w:r>
      <w:r>
        <w:rPr>
          <w:spacing w:val="2"/>
          <w:w w:val="103"/>
          <w:sz w:val="22"/>
          <w:szCs w:val="22"/>
        </w:rPr>
        <w:t>te</w:t>
      </w:r>
      <w:r>
        <w:rPr>
          <w:w w:val="103"/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ba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whil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nin</w:t>
      </w:r>
      <w:r>
        <w:rPr>
          <w:sz w:val="22"/>
          <w:szCs w:val="22"/>
        </w:rPr>
        <w:t>g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edu</w:t>
      </w:r>
      <w:r>
        <w:rPr>
          <w:sz w:val="22"/>
          <w:szCs w:val="22"/>
        </w:rPr>
        <w:t>ca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eedo</w:t>
      </w:r>
      <w:r>
        <w:rPr>
          <w:sz w:val="22"/>
          <w:szCs w:val="22"/>
        </w:rPr>
        <w:t>m</w:t>
      </w:r>
      <w:r>
        <w:rPr>
          <w:spacing w:val="2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21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Gene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proofErr w:type="gramEnd"/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at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e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a</w:t>
      </w:r>
      <w:r>
        <w:rPr>
          <w:spacing w:val="4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ne</w:t>
      </w:r>
      <w:r>
        <w:rPr>
          <w:w w:val="103"/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be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da</w:t>
      </w:r>
      <w:r>
        <w:rPr>
          <w:sz w:val="22"/>
          <w:szCs w:val="22"/>
        </w:rPr>
        <w:t>h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pacing w:val="4"/>
          <w:sz w:val="22"/>
          <w:szCs w:val="22"/>
        </w:rPr>
        <w:t>w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la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g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es.</w:t>
      </w:r>
      <w:r>
        <w:rPr>
          <w:spacing w:val="-16"/>
          <w:sz w:val="22"/>
          <w:szCs w:val="22"/>
        </w:rPr>
        <w:t xml:space="preserve"> </w:t>
      </w:r>
      <w:r>
        <w:rPr>
          <w:spacing w:val="2"/>
          <w:w w:val="103"/>
          <w:position w:val="8"/>
          <w:sz w:val="14"/>
          <w:szCs w:val="14"/>
        </w:rPr>
        <w:t>19</w:t>
      </w:r>
    </w:p>
    <w:p w14:paraId="7B8FC49E" w14:textId="77777777" w:rsidR="00EC72B3" w:rsidRDefault="00000000">
      <w:pPr>
        <w:spacing w:before="1" w:line="280" w:lineRule="auto"/>
        <w:ind w:left="107" w:right="106"/>
        <w:rPr>
          <w:sz w:val="14"/>
          <w:szCs w:val="14"/>
        </w:rPr>
      </w:pPr>
      <w:r>
        <w:rPr>
          <w:spacing w:val="2"/>
          <w:sz w:val="22"/>
          <w:szCs w:val="22"/>
        </w:rPr>
        <w:t>Cu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ev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ile</w:t>
      </w:r>
      <w:r>
        <w:rPr>
          <w:sz w:val="22"/>
          <w:szCs w:val="22"/>
        </w:rPr>
        <w:t>d</w:t>
      </w:r>
      <w:r>
        <w:rPr>
          <w:spacing w:val="2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giv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if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ti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2"/>
          <w:sz w:val="22"/>
          <w:szCs w:val="22"/>
        </w:rPr>
        <w:t>iag</w:t>
      </w:r>
      <w:r>
        <w:rPr>
          <w:sz w:val="22"/>
          <w:szCs w:val="22"/>
        </w:rPr>
        <w:t>e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nv</w:t>
      </w:r>
      <w:r>
        <w:rPr>
          <w:sz w:val="22"/>
          <w:szCs w:val="22"/>
        </w:rPr>
        <w:t>as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s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la</w:t>
      </w:r>
      <w:r>
        <w:rPr>
          <w:sz w:val="22"/>
          <w:szCs w:val="22"/>
        </w:rPr>
        <w:t>m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be</w:t>
      </w:r>
      <w:r>
        <w:rPr>
          <w:w w:val="103"/>
          <w:sz w:val="22"/>
          <w:szCs w:val="22"/>
        </w:rPr>
        <w:t>c</w:t>
      </w:r>
      <w:r>
        <w:rPr>
          <w:spacing w:val="2"/>
          <w:w w:val="103"/>
          <w:sz w:val="22"/>
          <w:szCs w:val="22"/>
        </w:rPr>
        <w:t>a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co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do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No</w:t>
      </w:r>
      <w:r>
        <w:rPr>
          <w:sz w:val="22"/>
          <w:szCs w:val="22"/>
        </w:rPr>
        <w:t>w</w:t>
      </w:r>
      <w:r>
        <w:rPr>
          <w:spacing w:val="1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ir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con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nec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sa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4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de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</w:t>
      </w:r>
      <w:r>
        <w:rPr>
          <w:w w:val="103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co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le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cu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e.</w:t>
      </w:r>
      <w:r>
        <w:rPr>
          <w:spacing w:val="3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No</w:t>
      </w:r>
      <w:r>
        <w:rPr>
          <w:sz w:val="22"/>
          <w:szCs w:val="22"/>
        </w:rPr>
        <w:t>w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ir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s</w:t>
      </w:r>
      <w:r>
        <w:rPr>
          <w:w w:val="103"/>
          <w:sz w:val="22"/>
          <w:szCs w:val="22"/>
        </w:rPr>
        <w:t>u</w:t>
      </w:r>
      <w:r>
        <w:rPr>
          <w:spacing w:val="1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ta</w:t>
      </w:r>
      <w:r>
        <w:rPr>
          <w:w w:val="103"/>
          <w:sz w:val="22"/>
          <w:szCs w:val="22"/>
        </w:rPr>
        <w:t>b</w:t>
      </w:r>
      <w:r>
        <w:rPr>
          <w:spacing w:val="3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 xml:space="preserve">e </w:t>
      </w:r>
      <w:r>
        <w:rPr>
          <w:sz w:val="22"/>
          <w:szCs w:val="22"/>
        </w:rPr>
        <w:t>br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de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oo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ho</w:t>
      </w:r>
      <w:r>
        <w:rPr>
          <w:sz w:val="22"/>
          <w:szCs w:val="22"/>
        </w:rPr>
        <w:t>ut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hand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dow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10"/>
          <w:sz w:val="22"/>
          <w:szCs w:val="22"/>
        </w:rPr>
        <w:t>.</w:t>
      </w:r>
      <w:proofErr w:type="gramStart"/>
      <w:r>
        <w:rPr>
          <w:spacing w:val="2"/>
          <w:position w:val="8"/>
          <w:sz w:val="14"/>
          <w:szCs w:val="14"/>
        </w:rPr>
        <w:t>2</w:t>
      </w:r>
      <w:r>
        <w:rPr>
          <w:position w:val="8"/>
          <w:sz w:val="14"/>
          <w:szCs w:val="14"/>
        </w:rPr>
        <w:t xml:space="preserve">0 </w:t>
      </w:r>
      <w:r>
        <w:rPr>
          <w:spacing w:val="12"/>
          <w:position w:val="8"/>
          <w:sz w:val="14"/>
          <w:szCs w:val="14"/>
        </w:rPr>
        <w:t xml:space="preserve"> </w:t>
      </w:r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e</w:t>
      </w:r>
      <w:proofErr w:type="gramEnd"/>
      <w:r>
        <w:rPr>
          <w:spacing w:val="1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tic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po</w:t>
      </w:r>
      <w:r>
        <w:rPr>
          <w:sz w:val="22"/>
          <w:szCs w:val="22"/>
        </w:rPr>
        <w:t>or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ow</w:t>
      </w:r>
      <w:r>
        <w:rPr>
          <w:sz w:val="22"/>
          <w:szCs w:val="22"/>
        </w:rPr>
        <w:t>er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3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c</w:t>
      </w:r>
      <w:r>
        <w:rPr>
          <w:spacing w:val="2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>a</w:t>
      </w:r>
      <w:r>
        <w:rPr>
          <w:spacing w:val="3"/>
          <w:w w:val="103"/>
          <w:sz w:val="22"/>
          <w:szCs w:val="22"/>
        </w:rPr>
        <w:t>s</w:t>
      </w:r>
      <w:r>
        <w:rPr>
          <w:w w:val="103"/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ili</w:t>
      </w:r>
      <w:r>
        <w:rPr>
          <w:sz w:val="22"/>
          <w:szCs w:val="22"/>
        </w:rPr>
        <w:t>es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d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ai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d</w:t>
      </w:r>
      <w:r>
        <w:rPr>
          <w:spacing w:val="2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Mu</w:t>
      </w:r>
      <w:r>
        <w:rPr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l</w:t>
      </w:r>
      <w:r>
        <w:rPr>
          <w:spacing w:val="4"/>
          <w:w w:val="103"/>
          <w:sz w:val="22"/>
          <w:szCs w:val="22"/>
        </w:rPr>
        <w:t>i</w:t>
      </w:r>
      <w:r>
        <w:rPr>
          <w:spacing w:val="1"/>
          <w:w w:val="103"/>
          <w:sz w:val="22"/>
          <w:szCs w:val="22"/>
        </w:rPr>
        <w:t>m</w:t>
      </w:r>
      <w:r>
        <w:rPr>
          <w:spacing w:val="3"/>
          <w:w w:val="103"/>
          <w:sz w:val="22"/>
          <w:szCs w:val="22"/>
        </w:rPr>
        <w:t>s.</w:t>
      </w:r>
      <w:r>
        <w:rPr>
          <w:spacing w:val="2"/>
          <w:w w:val="103"/>
          <w:position w:val="8"/>
          <w:sz w:val="14"/>
          <w:szCs w:val="14"/>
        </w:rPr>
        <w:t>21</w:t>
      </w:r>
    </w:p>
    <w:p w14:paraId="5576D097" w14:textId="77777777" w:rsidR="00EC72B3" w:rsidRDefault="00EC72B3">
      <w:pPr>
        <w:spacing w:before="5" w:line="100" w:lineRule="exact"/>
        <w:rPr>
          <w:sz w:val="10"/>
          <w:szCs w:val="10"/>
        </w:rPr>
      </w:pPr>
    </w:p>
    <w:p w14:paraId="4A2D1FF9" w14:textId="77777777" w:rsidR="00EC72B3" w:rsidRDefault="00EC72B3">
      <w:pPr>
        <w:spacing w:line="200" w:lineRule="exact"/>
      </w:pPr>
    </w:p>
    <w:p w14:paraId="40307B9C" w14:textId="77777777" w:rsidR="00EC72B3" w:rsidRDefault="00000000">
      <w:pPr>
        <w:spacing w:line="280" w:lineRule="auto"/>
        <w:ind w:left="107" w:right="81" w:firstLine="677"/>
        <w:jc w:val="both"/>
        <w:rPr>
          <w:sz w:val="14"/>
          <w:szCs w:val="14"/>
        </w:rPr>
      </w:pP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-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de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sban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gr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est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>ed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Re</w:t>
      </w:r>
      <w:r>
        <w:rPr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t</w:t>
      </w:r>
      <w:r>
        <w:rPr>
          <w:spacing w:val="1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c</w:t>
      </w:r>
      <w:r>
        <w:rPr>
          <w:spacing w:val="2"/>
          <w:w w:val="103"/>
          <w:sz w:val="22"/>
          <w:szCs w:val="22"/>
        </w:rPr>
        <w:t>tio</w:t>
      </w:r>
      <w:r>
        <w:rPr>
          <w:w w:val="103"/>
          <w:sz w:val="22"/>
          <w:szCs w:val="22"/>
        </w:rPr>
        <w:t xml:space="preserve">n </w:t>
      </w:r>
      <w:proofErr w:type="gramStart"/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upp</w:t>
      </w:r>
      <w:r>
        <w:rPr>
          <w:sz w:val="22"/>
          <w:szCs w:val="22"/>
        </w:rPr>
        <w:t xml:space="preserve">er 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dow</w:t>
      </w:r>
      <w:r>
        <w:rPr>
          <w:sz w:val="22"/>
          <w:szCs w:val="22"/>
        </w:rPr>
        <w:t xml:space="preserve">s 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 xml:space="preserve">s 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 xml:space="preserve">er 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aged</w:t>
      </w:r>
      <w:r>
        <w:rPr>
          <w:sz w:val="22"/>
          <w:szCs w:val="22"/>
        </w:rPr>
        <w:t xml:space="preserve">y 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howeve</w:t>
      </w:r>
      <w:r>
        <w:rPr>
          <w:sz w:val="22"/>
          <w:szCs w:val="22"/>
        </w:rPr>
        <w:t xml:space="preserve">r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do</w:t>
      </w:r>
      <w:r>
        <w:rPr>
          <w:spacing w:val="4"/>
          <w:sz w:val="22"/>
          <w:szCs w:val="22"/>
        </w:rPr>
        <w:t>w</w:t>
      </w:r>
      <w:r>
        <w:rPr>
          <w:sz w:val="22"/>
          <w:szCs w:val="22"/>
        </w:rPr>
        <w:t xml:space="preserve">s </w:t>
      </w:r>
      <w:r>
        <w:rPr>
          <w:spacing w:val="2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 xml:space="preserve">e 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 xml:space="preserve">s </w:t>
      </w:r>
      <w:r>
        <w:rPr>
          <w:spacing w:val="13"/>
          <w:sz w:val="22"/>
          <w:szCs w:val="22"/>
        </w:rPr>
        <w:t xml:space="preserve"> </w:t>
      </w:r>
      <w:proofErr w:type="spellStart"/>
      <w:r>
        <w:rPr>
          <w:spacing w:val="2"/>
          <w:w w:val="103"/>
          <w:sz w:val="22"/>
          <w:szCs w:val="22"/>
        </w:rPr>
        <w:t>n</w:t>
      </w:r>
      <w:r>
        <w:rPr>
          <w:w w:val="103"/>
          <w:sz w:val="22"/>
          <w:szCs w:val="22"/>
        </w:rPr>
        <w:t>o</w:t>
      </w:r>
      <w:r>
        <w:rPr>
          <w:spacing w:val="-37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t</w:t>
      </w:r>
      <w:proofErr w:type="spellEnd"/>
      <w:r>
        <w:rPr>
          <w:w w:val="10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 xml:space="preserve">y  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g</w:t>
      </w:r>
      <w:r>
        <w:rPr>
          <w:spacing w:val="4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ow</w:t>
      </w:r>
      <w:r>
        <w:rPr>
          <w:sz w:val="22"/>
          <w:szCs w:val="22"/>
        </w:rPr>
        <w:t>er</w:t>
      </w:r>
      <w:r>
        <w:rPr>
          <w:spacing w:val="4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as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13"/>
          <w:sz w:val="22"/>
          <w:szCs w:val="22"/>
        </w:rPr>
        <w:t>.</w:t>
      </w:r>
      <w:r>
        <w:rPr>
          <w:spacing w:val="2"/>
          <w:position w:val="8"/>
          <w:sz w:val="14"/>
          <w:szCs w:val="14"/>
        </w:rPr>
        <w:t>2</w:t>
      </w:r>
      <w:r>
        <w:rPr>
          <w:position w:val="8"/>
          <w:sz w:val="14"/>
          <w:szCs w:val="14"/>
        </w:rPr>
        <w:t xml:space="preserve">2 </w:t>
      </w:r>
      <w:r>
        <w:rPr>
          <w:spacing w:val="31"/>
          <w:position w:val="8"/>
          <w:sz w:val="14"/>
          <w:szCs w:val="14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ho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dow</w:t>
      </w:r>
      <w:r>
        <w:rPr>
          <w:sz w:val="22"/>
          <w:szCs w:val="22"/>
        </w:rPr>
        <w:t>s</w:t>
      </w:r>
      <w:r>
        <w:rPr>
          <w:spacing w:val="4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4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3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th</w:t>
      </w:r>
      <w:r>
        <w:rPr>
          <w:w w:val="103"/>
          <w:sz w:val="22"/>
          <w:szCs w:val="22"/>
        </w:rPr>
        <w:t>e</w:t>
      </w:r>
      <w:r>
        <w:rPr>
          <w:spacing w:val="2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hu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ban</w:t>
      </w:r>
      <w:r>
        <w:rPr>
          <w:sz w:val="22"/>
          <w:szCs w:val="22"/>
        </w:rPr>
        <w:t>ds’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d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ba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oc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y,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hea</w:t>
      </w:r>
      <w:r>
        <w:rPr>
          <w:sz w:val="22"/>
          <w:szCs w:val="22"/>
        </w:rPr>
        <w:t>d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have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the</w:t>
      </w:r>
      <w:r>
        <w:rPr>
          <w:sz w:val="22"/>
          <w:szCs w:val="22"/>
        </w:rPr>
        <w:t>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owe</w:t>
      </w:r>
      <w:r>
        <w:rPr>
          <w:sz w:val="22"/>
          <w:szCs w:val="22"/>
        </w:rPr>
        <w:t>d</w:t>
      </w:r>
      <w:r>
        <w:rPr>
          <w:spacing w:val="1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kee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lon</w:t>
      </w:r>
      <w:r>
        <w:rPr>
          <w:w w:val="103"/>
          <w:sz w:val="22"/>
          <w:szCs w:val="22"/>
        </w:rPr>
        <w:t xml:space="preserve">g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5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4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ut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na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>.</w:t>
      </w:r>
      <w:r>
        <w:rPr>
          <w:spacing w:val="-1"/>
          <w:position w:val="8"/>
          <w:sz w:val="14"/>
          <w:szCs w:val="14"/>
        </w:rPr>
        <w:t>2</w:t>
      </w:r>
      <w:r>
        <w:rPr>
          <w:position w:val="8"/>
          <w:sz w:val="14"/>
          <w:szCs w:val="14"/>
        </w:rPr>
        <w:t xml:space="preserve">3  </w:t>
      </w:r>
      <w:r>
        <w:rPr>
          <w:spacing w:val="2"/>
          <w:position w:val="8"/>
          <w:sz w:val="14"/>
          <w:szCs w:val="14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dowhoo</w:t>
      </w:r>
      <w:r>
        <w:rPr>
          <w:sz w:val="22"/>
          <w:szCs w:val="22"/>
        </w:rPr>
        <w:t xml:space="preserve">d 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ns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pu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h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nt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s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ou</w:t>
      </w:r>
      <w:r>
        <w:rPr>
          <w:sz w:val="22"/>
          <w:szCs w:val="22"/>
        </w:rPr>
        <w:t xml:space="preserve">s 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li</w:t>
      </w:r>
      <w:r>
        <w:rPr>
          <w:spacing w:val="1"/>
          <w:w w:val="103"/>
          <w:sz w:val="22"/>
          <w:szCs w:val="22"/>
        </w:rPr>
        <w:t>f</w:t>
      </w:r>
      <w:r>
        <w:rPr>
          <w:w w:val="103"/>
          <w:sz w:val="22"/>
          <w:szCs w:val="22"/>
        </w:rPr>
        <w:t>e</w:t>
      </w:r>
      <w:r>
        <w:rPr>
          <w:spacing w:val="10"/>
          <w:w w:val="103"/>
          <w:sz w:val="22"/>
          <w:szCs w:val="22"/>
        </w:rPr>
        <w:t>.</w:t>
      </w:r>
      <w:r>
        <w:rPr>
          <w:spacing w:val="2"/>
          <w:w w:val="103"/>
          <w:position w:val="8"/>
          <w:sz w:val="14"/>
          <w:szCs w:val="14"/>
        </w:rPr>
        <w:t>24</w:t>
      </w:r>
    </w:p>
    <w:p w14:paraId="1F02D595" w14:textId="77777777" w:rsidR="00EC72B3" w:rsidRDefault="00000000">
      <w:pPr>
        <w:spacing w:before="2" w:line="281" w:lineRule="auto"/>
        <w:ind w:left="107" w:right="81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pe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Go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dow</w:t>
      </w:r>
      <w:r>
        <w:rPr>
          <w:sz w:val="22"/>
          <w:szCs w:val="22"/>
        </w:rPr>
        <w:t>s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eca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g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one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pu</w:t>
      </w:r>
      <w:r>
        <w:rPr>
          <w:w w:val="103"/>
          <w:sz w:val="22"/>
          <w:szCs w:val="22"/>
        </w:rPr>
        <w:t>b</w:t>
      </w:r>
      <w:r>
        <w:rPr>
          <w:spacing w:val="1"/>
          <w:w w:val="103"/>
          <w:sz w:val="22"/>
          <w:szCs w:val="22"/>
        </w:rPr>
        <w:t>l</w:t>
      </w:r>
      <w:r>
        <w:rPr>
          <w:spacing w:val="4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c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tit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kee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ns</w:t>
      </w:r>
      <w:r>
        <w:rPr>
          <w:spacing w:val="2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</w:t>
      </w:r>
      <w:r>
        <w:rPr>
          <w:spacing w:val="13"/>
          <w:sz w:val="22"/>
          <w:szCs w:val="22"/>
        </w:rPr>
        <w:t>.</w:t>
      </w:r>
      <w:proofErr w:type="gramStart"/>
      <w:r>
        <w:rPr>
          <w:spacing w:val="2"/>
          <w:position w:val="8"/>
          <w:sz w:val="14"/>
          <w:szCs w:val="14"/>
        </w:rPr>
        <w:t>2</w:t>
      </w:r>
      <w:r>
        <w:rPr>
          <w:position w:val="8"/>
          <w:sz w:val="14"/>
          <w:szCs w:val="14"/>
        </w:rPr>
        <w:t xml:space="preserve">5 </w:t>
      </w:r>
      <w:r>
        <w:rPr>
          <w:spacing w:val="21"/>
          <w:position w:val="8"/>
          <w:sz w:val="14"/>
          <w:szCs w:val="14"/>
        </w:rPr>
        <w:t xml:space="preserve"> </w:t>
      </w:r>
      <w:proofErr w:type="spellStart"/>
      <w:r>
        <w:rPr>
          <w:spacing w:val="2"/>
          <w:sz w:val="22"/>
          <w:szCs w:val="22"/>
        </w:rPr>
        <w:t>Mon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proofErr w:type="spellEnd"/>
      <w:proofErr w:type="gramEnd"/>
      <w:r>
        <w:rPr>
          <w:spacing w:val="3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ys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abo</w:t>
      </w:r>
      <w:r>
        <w:rPr>
          <w:sz w:val="22"/>
          <w:szCs w:val="22"/>
        </w:rPr>
        <w:t>ut</w:t>
      </w:r>
      <w:r>
        <w:rPr>
          <w:spacing w:val="2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th</w:t>
      </w:r>
      <w:r>
        <w:rPr>
          <w:w w:val="103"/>
          <w:sz w:val="22"/>
          <w:szCs w:val="22"/>
        </w:rPr>
        <w:t xml:space="preserve">at </w:t>
      </w:r>
      <w:r>
        <w:rPr>
          <w:spacing w:val="2"/>
          <w:sz w:val="22"/>
          <w:szCs w:val="22"/>
        </w:rPr>
        <w:t>the</w:t>
      </w:r>
      <w:r>
        <w:rPr>
          <w:sz w:val="22"/>
          <w:szCs w:val="22"/>
        </w:rPr>
        <w:t>y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ad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se</w:t>
      </w:r>
      <w:r>
        <w:rPr>
          <w:sz w:val="22"/>
          <w:szCs w:val="22"/>
        </w:rPr>
        <w:t>ns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ug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er</w:t>
      </w:r>
      <w:r>
        <w:rPr>
          <w:spacing w:val="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the</w:t>
      </w:r>
      <w:r>
        <w:rPr>
          <w:sz w:val="22"/>
          <w:szCs w:val="22"/>
        </w:rPr>
        <w:t>y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el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n.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the</w:t>
      </w:r>
      <w:r>
        <w:rPr>
          <w:sz w:val="22"/>
          <w:szCs w:val="22"/>
        </w:rPr>
        <w:t>y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w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f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ugge</w:t>
      </w:r>
      <w:r>
        <w:rPr>
          <w:sz w:val="22"/>
          <w:szCs w:val="22"/>
        </w:rPr>
        <w:t>d;</w:t>
      </w:r>
      <w:r>
        <w:rPr>
          <w:spacing w:val="3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ore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n,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ur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yre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wit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g,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ay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a</w:t>
      </w:r>
      <w:r>
        <w:rPr>
          <w:spacing w:val="4"/>
          <w:w w:val="103"/>
          <w:sz w:val="22"/>
          <w:szCs w:val="22"/>
        </w:rPr>
        <w:t>n</w:t>
      </w:r>
      <w:r>
        <w:rPr>
          <w:w w:val="103"/>
          <w:sz w:val="22"/>
          <w:szCs w:val="22"/>
        </w:rPr>
        <w:t xml:space="preserve">d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es.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es</w:t>
      </w:r>
      <w:r>
        <w:rPr>
          <w:spacing w:val="2"/>
          <w:sz w:val="22"/>
          <w:szCs w:val="22"/>
        </w:rPr>
        <w:t>it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the</w:t>
      </w:r>
      <w:r>
        <w:rPr>
          <w:sz w:val="22"/>
          <w:szCs w:val="22"/>
        </w:rPr>
        <w:t>y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ive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rc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o</w:t>
      </w:r>
      <w:r>
        <w:rPr>
          <w:spacing w:val="3"/>
          <w:w w:val="103"/>
          <w:sz w:val="22"/>
          <w:szCs w:val="22"/>
        </w:rPr>
        <w:t>f</w:t>
      </w:r>
      <w:r>
        <w:rPr>
          <w:w w:val="103"/>
          <w:sz w:val="22"/>
          <w:szCs w:val="22"/>
        </w:rPr>
        <w:t xml:space="preserve">f 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n,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dow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hook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.</w:t>
      </w:r>
      <w:proofErr w:type="gramStart"/>
      <w:r>
        <w:rPr>
          <w:spacing w:val="2"/>
          <w:position w:val="8"/>
          <w:sz w:val="14"/>
          <w:szCs w:val="14"/>
        </w:rPr>
        <w:t>2</w:t>
      </w:r>
      <w:r>
        <w:rPr>
          <w:position w:val="8"/>
          <w:sz w:val="14"/>
          <w:szCs w:val="14"/>
        </w:rPr>
        <w:t xml:space="preserve">6 </w:t>
      </w:r>
      <w:r>
        <w:rPr>
          <w:spacing w:val="35"/>
          <w:position w:val="8"/>
          <w:sz w:val="14"/>
          <w:szCs w:val="14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ot </w:t>
      </w:r>
      <w:r>
        <w:rPr>
          <w:spacing w:val="2"/>
          <w:sz w:val="22"/>
          <w:szCs w:val="22"/>
        </w:rPr>
        <w:t>ap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ie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widow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r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de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r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hu</w:t>
      </w:r>
      <w:r>
        <w:rPr>
          <w:spacing w:val="3"/>
          <w:w w:val="103"/>
          <w:sz w:val="22"/>
          <w:szCs w:val="22"/>
        </w:rPr>
        <w:t>s</w:t>
      </w:r>
      <w:r>
        <w:rPr>
          <w:w w:val="103"/>
          <w:sz w:val="22"/>
          <w:szCs w:val="22"/>
        </w:rPr>
        <w:t>b</w:t>
      </w:r>
      <w:r>
        <w:rPr>
          <w:spacing w:val="2"/>
          <w:w w:val="103"/>
          <w:sz w:val="22"/>
          <w:szCs w:val="22"/>
        </w:rPr>
        <w:t>and</w:t>
      </w:r>
      <w:r>
        <w:rPr>
          <w:w w:val="103"/>
          <w:sz w:val="22"/>
          <w:szCs w:val="22"/>
        </w:rPr>
        <w:t>.</w:t>
      </w:r>
    </w:p>
    <w:p w14:paraId="4AC87AA9" w14:textId="77777777" w:rsidR="00EC72B3" w:rsidRDefault="00EC72B3">
      <w:pPr>
        <w:spacing w:before="8" w:line="100" w:lineRule="exact"/>
        <w:rPr>
          <w:sz w:val="10"/>
          <w:szCs w:val="10"/>
        </w:rPr>
      </w:pPr>
    </w:p>
    <w:p w14:paraId="081694D1" w14:textId="77777777" w:rsidR="00EC72B3" w:rsidRDefault="00EC72B3">
      <w:pPr>
        <w:spacing w:line="200" w:lineRule="exact"/>
      </w:pPr>
    </w:p>
    <w:p w14:paraId="6557CD39" w14:textId="77777777" w:rsidR="00EC72B3" w:rsidRDefault="00000000">
      <w:pPr>
        <w:spacing w:line="279" w:lineRule="auto"/>
        <w:ind w:left="107" w:right="84"/>
        <w:jc w:val="both"/>
        <w:rPr>
          <w:sz w:val="14"/>
          <w:szCs w:val="14"/>
        </w:rPr>
      </w:pP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oke</w:t>
      </w:r>
      <w:r>
        <w:rPr>
          <w:sz w:val="22"/>
          <w:szCs w:val="22"/>
        </w:rPr>
        <w:t>n</w:t>
      </w:r>
      <w:r>
        <w:rPr>
          <w:spacing w:val="2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oci</w:t>
      </w:r>
      <w:r>
        <w:rPr>
          <w:sz w:val="22"/>
          <w:szCs w:val="22"/>
        </w:rPr>
        <w:t>al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proofErr w:type="spellStart"/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aha</w:t>
      </w:r>
      <w:r>
        <w:rPr>
          <w:sz w:val="22"/>
          <w:szCs w:val="22"/>
        </w:rPr>
        <w:t>ur</w:t>
      </w:r>
      <w:proofErr w:type="spellEnd"/>
      <w:r>
        <w:rPr>
          <w:sz w:val="22"/>
          <w:szCs w:val="22"/>
        </w:rPr>
        <w:t>’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pe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j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Whe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f</w:t>
      </w:r>
      <w:r>
        <w:rPr>
          <w:sz w:val="22"/>
          <w:szCs w:val="22"/>
        </w:rPr>
        <w:t>eat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 Ra</w:t>
      </w:r>
      <w:r>
        <w:rPr>
          <w:spacing w:val="4"/>
          <w:sz w:val="22"/>
          <w:szCs w:val="22"/>
        </w:rPr>
        <w:t>j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ut</w:t>
      </w:r>
      <w:r>
        <w:rPr>
          <w:spacing w:val="13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k</w:t>
      </w:r>
      <w:r>
        <w:rPr>
          <w:spacing w:val="3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ng</w:t>
      </w:r>
      <w:r>
        <w:rPr>
          <w:w w:val="103"/>
          <w:sz w:val="22"/>
          <w:szCs w:val="22"/>
        </w:rPr>
        <w:t xml:space="preserve">s </w:t>
      </w:r>
      <w:proofErr w:type="gramStart"/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proofErr w:type="gramEnd"/>
      <w:r>
        <w:rPr>
          <w:spacing w:val="-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e,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t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-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br</w:t>
      </w:r>
      <w:r>
        <w:rPr>
          <w:spacing w:val="2"/>
          <w:sz w:val="22"/>
          <w:szCs w:val="22"/>
        </w:rPr>
        <w:t>av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Ra</w:t>
      </w:r>
      <w:r>
        <w:rPr>
          <w:spacing w:val="4"/>
          <w:sz w:val="22"/>
          <w:szCs w:val="22"/>
        </w:rPr>
        <w:t>j</w:t>
      </w:r>
      <w:r>
        <w:rPr>
          <w:spacing w:val="2"/>
          <w:sz w:val="22"/>
          <w:szCs w:val="22"/>
        </w:rPr>
        <w:t>pu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ig</w:t>
      </w:r>
      <w:r>
        <w:rPr>
          <w:sz w:val="22"/>
          <w:szCs w:val="22"/>
        </w:rPr>
        <w:t>ht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g</w:t>
      </w:r>
      <w:r>
        <w:rPr>
          <w:w w:val="103"/>
          <w:sz w:val="22"/>
          <w:szCs w:val="22"/>
        </w:rPr>
        <w:t>a</w:t>
      </w:r>
      <w:r>
        <w:rPr>
          <w:spacing w:val="2"/>
          <w:w w:val="103"/>
          <w:sz w:val="22"/>
          <w:szCs w:val="22"/>
        </w:rPr>
        <w:t>lla</w:t>
      </w:r>
      <w:r>
        <w:rPr>
          <w:w w:val="103"/>
          <w:sz w:val="22"/>
          <w:szCs w:val="22"/>
        </w:rPr>
        <w:t>n</w:t>
      </w:r>
      <w:r>
        <w:rPr>
          <w:spacing w:val="1"/>
          <w:w w:val="103"/>
          <w:sz w:val="22"/>
          <w:szCs w:val="22"/>
        </w:rPr>
        <w:t>t</w:t>
      </w:r>
      <w:r>
        <w:rPr>
          <w:spacing w:val="4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til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.</w:t>
      </w:r>
      <w:r>
        <w:rPr>
          <w:spacing w:val="-1"/>
          <w:position w:val="8"/>
          <w:sz w:val="14"/>
          <w:szCs w:val="14"/>
        </w:rPr>
        <w:t>2</w:t>
      </w:r>
      <w:r>
        <w:rPr>
          <w:position w:val="8"/>
          <w:sz w:val="14"/>
          <w:szCs w:val="14"/>
        </w:rPr>
        <w:t>7</w:t>
      </w:r>
      <w:r>
        <w:rPr>
          <w:spacing w:val="32"/>
          <w:position w:val="8"/>
          <w:sz w:val="14"/>
          <w:szCs w:val="14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whil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2"/>
          <w:sz w:val="22"/>
          <w:szCs w:val="22"/>
        </w:rPr>
        <w:t>tt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se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es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 s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g</w:t>
      </w:r>
      <w:r>
        <w:rPr>
          <w:spacing w:val="1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>o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honou</w:t>
      </w:r>
      <w:r>
        <w:rPr>
          <w:sz w:val="22"/>
          <w:szCs w:val="22"/>
        </w:rPr>
        <w:t>r</w:t>
      </w:r>
      <w:proofErr w:type="spellEnd"/>
      <w:r>
        <w:rPr>
          <w:spacing w:val="2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6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1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n</w:t>
      </w:r>
      <w:r>
        <w:rPr>
          <w:spacing w:val="2"/>
          <w:w w:val="103"/>
          <w:sz w:val="22"/>
          <w:szCs w:val="22"/>
        </w:rPr>
        <w:t>e</w:t>
      </w:r>
      <w:r>
        <w:rPr>
          <w:spacing w:val="3"/>
          <w:w w:val="103"/>
          <w:sz w:val="22"/>
          <w:szCs w:val="22"/>
        </w:rPr>
        <w:t>m</w:t>
      </w:r>
      <w:r>
        <w:rPr>
          <w:spacing w:val="2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es</w:t>
      </w:r>
      <w:r>
        <w:rPr>
          <w:spacing w:val="5"/>
          <w:w w:val="103"/>
          <w:sz w:val="22"/>
          <w:szCs w:val="22"/>
        </w:rPr>
        <w:t>.</w:t>
      </w:r>
      <w:r>
        <w:rPr>
          <w:spacing w:val="-1"/>
          <w:w w:val="103"/>
          <w:position w:val="8"/>
          <w:sz w:val="14"/>
          <w:szCs w:val="14"/>
        </w:rPr>
        <w:t>28</w:t>
      </w:r>
    </w:p>
    <w:p w14:paraId="7468DF7E" w14:textId="77777777" w:rsidR="00EC72B3" w:rsidRDefault="00000000">
      <w:pPr>
        <w:spacing w:before="5" w:line="282" w:lineRule="auto"/>
        <w:ind w:left="107" w:right="82"/>
        <w:jc w:val="both"/>
        <w:rPr>
          <w:sz w:val="22"/>
          <w:szCs w:val="22"/>
        </w:rPr>
      </w:pP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us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1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Devda</w:t>
      </w:r>
      <w:r>
        <w:rPr>
          <w:sz w:val="22"/>
          <w:szCs w:val="22"/>
        </w:rPr>
        <w:t>si</w:t>
      </w:r>
      <w:proofErr w:type="spellEnd"/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too</w:t>
      </w:r>
      <w:r>
        <w:rPr>
          <w:sz w:val="22"/>
          <w:szCs w:val="22"/>
        </w:rPr>
        <w:t>k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ev</w:t>
      </w:r>
      <w:r>
        <w:rPr>
          <w:sz w:val="22"/>
          <w:szCs w:val="22"/>
        </w:rPr>
        <w:t>al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2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whic</w:t>
      </w:r>
      <w:r>
        <w:rPr>
          <w:sz w:val="22"/>
          <w:szCs w:val="22"/>
        </w:rPr>
        <w:t>h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co</w:t>
      </w:r>
      <w:r>
        <w:rPr>
          <w:w w:val="103"/>
          <w:sz w:val="22"/>
          <w:szCs w:val="22"/>
        </w:rPr>
        <w:t>ns</w:t>
      </w:r>
      <w:r>
        <w:rPr>
          <w:spacing w:val="4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d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es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God</w:t>
      </w:r>
      <w:r>
        <w:rPr>
          <w:sz w:val="22"/>
          <w:szCs w:val="22"/>
        </w:rPr>
        <w:t>.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Devad</w:t>
      </w:r>
      <w:r>
        <w:rPr>
          <w:sz w:val="22"/>
          <w:szCs w:val="22"/>
        </w:rPr>
        <w:t>as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pea</w:t>
      </w:r>
      <w:r>
        <w:rPr>
          <w:sz w:val="22"/>
          <w:szCs w:val="22"/>
        </w:rPr>
        <w:t>ks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2"/>
          <w:sz w:val="22"/>
          <w:szCs w:val="22"/>
        </w:rPr>
        <w:t>co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xu</w:t>
      </w:r>
      <w:r>
        <w:rPr>
          <w:sz w:val="22"/>
          <w:szCs w:val="22"/>
        </w:rPr>
        <w:t>al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iti</w:t>
      </w:r>
      <w:r>
        <w:rPr>
          <w:sz w:val="22"/>
          <w:szCs w:val="22"/>
        </w:rPr>
        <w:t>es,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4"/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ace</w:t>
      </w:r>
      <w:r>
        <w:rPr>
          <w:sz w:val="22"/>
          <w:szCs w:val="22"/>
        </w:rPr>
        <w:t>d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of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il</w:t>
      </w:r>
      <w:r>
        <w:rPr>
          <w:sz w:val="22"/>
          <w:szCs w:val="22"/>
        </w:rPr>
        <w:t>y,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ze</w:t>
      </w:r>
      <w:r>
        <w:rPr>
          <w:sz w:val="22"/>
          <w:szCs w:val="22"/>
        </w:rPr>
        <w:t>d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nst</w:t>
      </w:r>
      <w:r>
        <w:rPr>
          <w:spacing w:val="2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ow</w:t>
      </w:r>
      <w:r>
        <w:rPr>
          <w:sz w:val="22"/>
          <w:szCs w:val="22"/>
        </w:rPr>
        <w:t>er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tig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.</w:t>
      </w:r>
      <w:proofErr w:type="gramStart"/>
      <w:r>
        <w:rPr>
          <w:spacing w:val="-1"/>
          <w:position w:val="8"/>
          <w:sz w:val="14"/>
          <w:szCs w:val="14"/>
        </w:rPr>
        <w:t>2</w:t>
      </w:r>
      <w:r>
        <w:rPr>
          <w:position w:val="8"/>
          <w:sz w:val="14"/>
          <w:szCs w:val="14"/>
        </w:rPr>
        <w:t xml:space="preserve">9 </w:t>
      </w:r>
      <w:r>
        <w:rPr>
          <w:spacing w:val="8"/>
          <w:position w:val="8"/>
          <w:sz w:val="14"/>
          <w:szCs w:val="14"/>
        </w:rPr>
        <w:t xml:space="preserve"> </w:t>
      </w:r>
      <w:r>
        <w:rPr>
          <w:sz w:val="22"/>
          <w:szCs w:val="22"/>
        </w:rPr>
        <w:t>ac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y</w:t>
      </w:r>
      <w:proofErr w:type="gramEnd"/>
      <w:r>
        <w:rPr>
          <w:spacing w:val="1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exa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p</w:t>
      </w:r>
      <w:r>
        <w:rPr>
          <w:spacing w:val="1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 xml:space="preserve">e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exu</w:t>
      </w:r>
      <w:r>
        <w:rPr>
          <w:sz w:val="22"/>
          <w:szCs w:val="22"/>
        </w:rPr>
        <w:t>al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ex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n.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Deva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2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ys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va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g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 xml:space="preserve">he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ndu</w:t>
      </w:r>
      <w:r>
        <w:rPr>
          <w:sz w:val="22"/>
          <w:szCs w:val="22"/>
        </w:rPr>
        <w:t>s.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ea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ul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un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ir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>es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Go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</w:t>
      </w:r>
      <w:r>
        <w:rPr>
          <w:w w:val="103"/>
          <w:sz w:val="22"/>
          <w:szCs w:val="22"/>
        </w:rPr>
        <w:t>e</w:t>
      </w:r>
      <w:r>
        <w:rPr>
          <w:spacing w:val="2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li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id¬</w:t>
      </w:r>
      <w:proofErr w:type="gramStart"/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va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  of</w:t>
      </w:r>
      <w:proofErr w:type="gramEnd"/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god</w:t>
      </w:r>
      <w:r>
        <w:rPr>
          <w:sz w:val="22"/>
          <w:szCs w:val="22"/>
        </w:rPr>
        <w:t>s.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io</w:t>
      </w:r>
      <w:r>
        <w:rPr>
          <w:sz w:val="22"/>
          <w:szCs w:val="22"/>
        </w:rPr>
        <w:t>us</w:t>
      </w:r>
      <w:r>
        <w:rPr>
          <w:spacing w:val="3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tic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liv</w:t>
      </w:r>
      <w:r>
        <w:rPr>
          <w:sz w:val="22"/>
          <w:szCs w:val="22"/>
        </w:rPr>
        <w:t>es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2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4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or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te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p</w:t>
      </w:r>
      <w:r>
        <w:rPr>
          <w:spacing w:val="3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>es.</w:t>
      </w:r>
    </w:p>
    <w:p w14:paraId="7652D22A" w14:textId="77777777" w:rsidR="00EC72B3" w:rsidRDefault="00EC72B3">
      <w:pPr>
        <w:spacing w:before="2" w:line="100" w:lineRule="exact"/>
        <w:rPr>
          <w:sz w:val="10"/>
          <w:szCs w:val="10"/>
        </w:rPr>
      </w:pPr>
    </w:p>
    <w:p w14:paraId="62559CF4" w14:textId="77777777" w:rsidR="00EC72B3" w:rsidRDefault="00EC72B3">
      <w:pPr>
        <w:spacing w:line="200" w:lineRule="exact"/>
      </w:pPr>
    </w:p>
    <w:p w14:paraId="097314AF" w14:textId="77777777" w:rsidR="00EC72B3" w:rsidRDefault="00000000">
      <w:pPr>
        <w:ind w:left="107" w:right="8290"/>
        <w:jc w:val="both"/>
        <w:rPr>
          <w:sz w:val="22"/>
          <w:szCs w:val="22"/>
        </w:rPr>
      </w:pPr>
      <w:r>
        <w:rPr>
          <w:b/>
          <w:w w:val="103"/>
          <w:sz w:val="22"/>
          <w:szCs w:val="22"/>
        </w:rPr>
        <w:t>D</w:t>
      </w:r>
      <w:r>
        <w:rPr>
          <w:b/>
          <w:spacing w:val="4"/>
          <w:w w:val="103"/>
          <w:sz w:val="22"/>
          <w:szCs w:val="22"/>
        </w:rPr>
        <w:t>i</w:t>
      </w:r>
      <w:r>
        <w:rPr>
          <w:b/>
          <w:w w:val="102"/>
          <w:sz w:val="22"/>
          <w:szCs w:val="22"/>
        </w:rPr>
        <w:t>s</w:t>
      </w:r>
      <w:r>
        <w:rPr>
          <w:b/>
          <w:spacing w:val="2"/>
          <w:w w:val="103"/>
          <w:sz w:val="22"/>
          <w:szCs w:val="22"/>
        </w:rPr>
        <w:t>c</w:t>
      </w:r>
      <w:r>
        <w:rPr>
          <w:b/>
          <w:spacing w:val="1"/>
          <w:w w:val="102"/>
          <w:sz w:val="22"/>
          <w:szCs w:val="22"/>
        </w:rPr>
        <w:t>u</w:t>
      </w:r>
      <w:r>
        <w:rPr>
          <w:b/>
          <w:spacing w:val="3"/>
          <w:w w:val="102"/>
          <w:sz w:val="22"/>
          <w:szCs w:val="22"/>
        </w:rPr>
        <w:t>s</w:t>
      </w:r>
      <w:r>
        <w:rPr>
          <w:b/>
          <w:w w:val="102"/>
          <w:sz w:val="22"/>
          <w:szCs w:val="22"/>
        </w:rPr>
        <w:t>s</w:t>
      </w:r>
      <w:r>
        <w:rPr>
          <w:b/>
          <w:spacing w:val="2"/>
          <w:w w:val="103"/>
          <w:sz w:val="22"/>
          <w:szCs w:val="22"/>
        </w:rPr>
        <w:t>i</w:t>
      </w:r>
      <w:r>
        <w:rPr>
          <w:b/>
          <w:spacing w:val="2"/>
          <w:w w:val="102"/>
          <w:sz w:val="22"/>
          <w:szCs w:val="22"/>
        </w:rPr>
        <w:t>o</w:t>
      </w:r>
      <w:r>
        <w:rPr>
          <w:b/>
          <w:spacing w:val="1"/>
          <w:w w:val="102"/>
          <w:sz w:val="22"/>
          <w:szCs w:val="22"/>
        </w:rPr>
        <w:t>n</w:t>
      </w:r>
      <w:r>
        <w:rPr>
          <w:b/>
          <w:w w:val="102"/>
          <w:sz w:val="22"/>
          <w:szCs w:val="22"/>
        </w:rPr>
        <w:t>:</w:t>
      </w:r>
    </w:p>
    <w:p w14:paraId="1EED4176" w14:textId="77777777" w:rsidR="00EC72B3" w:rsidRDefault="00000000">
      <w:pPr>
        <w:spacing w:before="44" w:line="283" w:lineRule="auto"/>
        <w:ind w:left="107" w:right="86"/>
        <w:jc w:val="both"/>
        <w:rPr>
          <w:sz w:val="22"/>
          <w:szCs w:val="22"/>
        </w:rPr>
        <w:sectPr w:rsidR="00EC72B3">
          <w:pgSz w:w="12240" w:h="15840"/>
          <w:pgMar w:top="1000" w:right="1340" w:bottom="280" w:left="1360" w:header="665" w:footer="843" w:gutter="0"/>
          <w:cols w:space="720"/>
        </w:sectPr>
      </w:pP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lo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exa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in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abov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f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ndu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cce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chang</w:t>
      </w:r>
      <w:r>
        <w:rPr>
          <w:sz w:val="22"/>
          <w:szCs w:val="22"/>
        </w:rPr>
        <w:t>es</w:t>
      </w:r>
      <w:r>
        <w:rPr>
          <w:spacing w:val="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c</w:t>
      </w:r>
      <w:r>
        <w:rPr>
          <w:spacing w:val="4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>o</w:t>
      </w:r>
      <w:r>
        <w:rPr>
          <w:spacing w:val="1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h</w:t>
      </w:r>
      <w:r>
        <w:rPr>
          <w:spacing w:val="3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n</w:t>
      </w:r>
      <w:r>
        <w:rPr>
          <w:w w:val="103"/>
          <w:sz w:val="22"/>
          <w:szCs w:val="22"/>
        </w:rPr>
        <w:t xml:space="preserve">g,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oo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i</w:t>
      </w:r>
      <w:r>
        <w:rPr>
          <w:sz w:val="22"/>
          <w:szCs w:val="22"/>
        </w:rPr>
        <w:t>nf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enc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conve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d</w:t>
      </w:r>
      <w:r>
        <w:rPr>
          <w:spacing w:val="2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tic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up</w:t>
      </w:r>
      <w:r>
        <w:rPr>
          <w:w w:val="103"/>
          <w:sz w:val="22"/>
          <w:szCs w:val="22"/>
        </w:rPr>
        <w:t>p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 xml:space="preserve">r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ac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ath</w:t>
      </w:r>
      <w:r>
        <w:rPr>
          <w:sz w:val="22"/>
          <w:szCs w:val="22"/>
        </w:rPr>
        <w:t>a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auh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dow</w:t>
      </w:r>
      <w:r>
        <w:rPr>
          <w:sz w:val="22"/>
          <w:szCs w:val="22"/>
        </w:rPr>
        <w:t>s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tt</w:t>
      </w:r>
      <w:r>
        <w:rPr>
          <w:sz w:val="22"/>
          <w:szCs w:val="22"/>
        </w:rPr>
        <w:t>er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ch</w:t>
      </w:r>
      <w:r>
        <w:rPr>
          <w:w w:val="103"/>
          <w:sz w:val="22"/>
          <w:szCs w:val="22"/>
        </w:rPr>
        <w:t>o</w:t>
      </w:r>
      <w:r>
        <w:rPr>
          <w:spacing w:val="2"/>
          <w:w w:val="103"/>
          <w:sz w:val="22"/>
          <w:szCs w:val="22"/>
        </w:rPr>
        <w:t>se</w:t>
      </w:r>
      <w:r>
        <w:rPr>
          <w:w w:val="103"/>
          <w:sz w:val="22"/>
          <w:szCs w:val="22"/>
        </w:rPr>
        <w:t>n</w:t>
      </w:r>
    </w:p>
    <w:p w14:paraId="0EF51513" w14:textId="77777777" w:rsidR="00EC72B3" w:rsidRDefault="00EC72B3">
      <w:pPr>
        <w:spacing w:before="7" w:line="140" w:lineRule="exact"/>
        <w:rPr>
          <w:sz w:val="15"/>
          <w:szCs w:val="15"/>
        </w:rPr>
      </w:pPr>
    </w:p>
    <w:p w14:paraId="6B363F22" w14:textId="77777777" w:rsidR="00EC72B3" w:rsidRDefault="00000000">
      <w:pPr>
        <w:spacing w:before="22" w:line="282" w:lineRule="auto"/>
        <w:ind w:left="107" w:right="6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liv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oc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tig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pacing w:val="4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us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li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e.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H</w:t>
      </w:r>
      <w:r>
        <w:rPr>
          <w:spacing w:val="1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nd</w:t>
      </w:r>
      <w:r>
        <w:rPr>
          <w:w w:val="103"/>
          <w:sz w:val="22"/>
          <w:szCs w:val="22"/>
        </w:rPr>
        <w:t xml:space="preserve">u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owe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ada</w:t>
      </w:r>
      <w:r>
        <w:rPr>
          <w:sz w:val="22"/>
          <w:szCs w:val="22"/>
        </w:rPr>
        <w:t>h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ys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e</w:t>
      </w:r>
      <w:r>
        <w:rPr>
          <w:spacing w:val="-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ar</w:t>
      </w:r>
      <w:r>
        <w:rPr>
          <w:spacing w:val="-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pacing w:val="2"/>
          <w:sz w:val="22"/>
          <w:szCs w:val="22"/>
        </w:rPr>
        <w:t>eque</w:t>
      </w:r>
      <w:r>
        <w:rPr>
          <w:sz w:val="22"/>
          <w:szCs w:val="22"/>
        </w:rPr>
        <w:t>nt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-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s,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oug</w:t>
      </w:r>
      <w:r>
        <w:rPr>
          <w:sz w:val="22"/>
          <w:szCs w:val="22"/>
        </w:rPr>
        <w:t>ht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itu</w:t>
      </w:r>
      <w:r>
        <w:rPr>
          <w:w w:val="103"/>
          <w:sz w:val="22"/>
          <w:szCs w:val="22"/>
        </w:rPr>
        <w:t>a</w:t>
      </w:r>
      <w:r>
        <w:rPr>
          <w:spacing w:val="2"/>
          <w:w w:val="103"/>
          <w:sz w:val="22"/>
          <w:szCs w:val="22"/>
        </w:rPr>
        <w:t>t</w:t>
      </w:r>
      <w:r>
        <w:rPr>
          <w:spacing w:val="4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oc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ed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eedo</w:t>
      </w:r>
      <w:r>
        <w:rPr>
          <w:sz w:val="22"/>
          <w:szCs w:val="22"/>
        </w:rPr>
        <w:t>m</w:t>
      </w:r>
      <w:r>
        <w:rPr>
          <w:spacing w:val="1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Dow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ys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2"/>
          <w:sz w:val="22"/>
          <w:szCs w:val="22"/>
        </w:rPr>
        <w:t>tit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al</w:t>
      </w:r>
      <w:r>
        <w:rPr>
          <w:spacing w:val="28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at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>al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ge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4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t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ad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ir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de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il</w:t>
      </w:r>
      <w:r>
        <w:rPr>
          <w:sz w:val="22"/>
          <w:szCs w:val="22"/>
        </w:rPr>
        <w:t>y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er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ga</w:t>
      </w:r>
      <w:r>
        <w:rPr>
          <w:sz w:val="22"/>
          <w:szCs w:val="22"/>
        </w:rPr>
        <w:t>ve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ir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as </w:t>
      </w:r>
      <w:proofErr w:type="gramStart"/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de 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proofErr w:type="gramEnd"/>
      <w:r>
        <w:rPr>
          <w:spacing w:val="4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4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ia</w:t>
      </w:r>
      <w:r>
        <w:rPr>
          <w:sz w:val="22"/>
          <w:szCs w:val="22"/>
        </w:rPr>
        <w:t xml:space="preserve">ge. 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52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ag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oug</w:t>
      </w:r>
      <w:r>
        <w:rPr>
          <w:sz w:val="22"/>
          <w:szCs w:val="22"/>
        </w:rPr>
        <w:t>ht</w:t>
      </w:r>
      <w:proofErr w:type="gramEnd"/>
      <w:r>
        <w:rPr>
          <w:sz w:val="22"/>
          <w:szCs w:val="22"/>
        </w:rPr>
        <w:t xml:space="preserve"> 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er</w:t>
      </w:r>
      <w:r>
        <w:rPr>
          <w:spacing w:val="5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ic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tion</w:t>
      </w:r>
      <w:r>
        <w:rPr>
          <w:sz w:val="22"/>
          <w:szCs w:val="22"/>
        </w:rPr>
        <w:t xml:space="preserve">s 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4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5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ke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r</w:t>
      </w:r>
      <w:r>
        <w:rPr>
          <w:spacing w:val="4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 xml:space="preserve">y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hoo</w:t>
      </w:r>
      <w:r>
        <w:rPr>
          <w:sz w:val="22"/>
          <w:szCs w:val="22"/>
        </w:rPr>
        <w:t>d,</w:t>
      </w:r>
      <w:r>
        <w:rPr>
          <w:spacing w:val="4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wea</w:t>
      </w:r>
      <w:r>
        <w:rPr>
          <w:sz w:val="22"/>
          <w:szCs w:val="22"/>
        </w:rPr>
        <w:t>k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ea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ep</w:t>
      </w:r>
      <w:r>
        <w:rPr>
          <w:sz w:val="22"/>
          <w:szCs w:val="22"/>
        </w:rPr>
        <w:t>ea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h,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3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y.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P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os</w:t>
      </w:r>
      <w:r>
        <w:rPr>
          <w:spacing w:val="2"/>
          <w:w w:val="103"/>
          <w:sz w:val="22"/>
          <w:szCs w:val="22"/>
        </w:rPr>
        <w:t>ti</w:t>
      </w:r>
      <w:r>
        <w:rPr>
          <w:spacing w:val="4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u</w:t>
      </w:r>
      <w:r>
        <w:rPr>
          <w:spacing w:val="1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io</w:t>
      </w:r>
      <w:r>
        <w:rPr>
          <w:w w:val="103"/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Devd</w:t>
      </w:r>
      <w:r>
        <w:rPr>
          <w:sz w:val="22"/>
          <w:szCs w:val="22"/>
        </w:rPr>
        <w:t>asi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d</w:t>
      </w:r>
      <w:r>
        <w:rPr>
          <w:spacing w:val="1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houg</w:t>
      </w:r>
      <w:r>
        <w:rPr>
          <w:sz w:val="22"/>
          <w:szCs w:val="22"/>
        </w:rPr>
        <w:t xml:space="preserve">h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H</w:t>
      </w:r>
      <w:r>
        <w:rPr>
          <w:spacing w:val="2"/>
          <w:sz w:val="22"/>
          <w:szCs w:val="22"/>
        </w:rPr>
        <w:t>ind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6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y</w:t>
      </w:r>
      <w:r>
        <w:rPr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te</w:t>
      </w:r>
      <w:r>
        <w:rPr>
          <w:w w:val="103"/>
          <w:sz w:val="22"/>
          <w:szCs w:val="22"/>
        </w:rPr>
        <w:t xml:space="preserve">m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onoga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upp</w:t>
      </w:r>
      <w:r>
        <w:rPr>
          <w:sz w:val="22"/>
          <w:szCs w:val="22"/>
        </w:rPr>
        <w:t>er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as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2"/>
          <w:sz w:val="22"/>
          <w:szCs w:val="22"/>
        </w:rPr>
        <w:t>eye</w:t>
      </w:r>
      <w:r>
        <w:rPr>
          <w:sz w:val="22"/>
          <w:szCs w:val="22"/>
        </w:rPr>
        <w:t>d</w:t>
      </w:r>
      <w:r>
        <w:rPr>
          <w:spacing w:val="1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p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yga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2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c</w:t>
      </w:r>
      <w:r>
        <w:rPr>
          <w:w w:val="103"/>
          <w:sz w:val="22"/>
          <w:szCs w:val="22"/>
        </w:rPr>
        <w:t>h</w:t>
      </w:r>
      <w:r>
        <w:rPr>
          <w:spacing w:val="1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 xml:space="preserve">f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e.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Howeve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2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pacing w:val="8"/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ow</w:t>
      </w:r>
      <w:r>
        <w:rPr>
          <w:sz w:val="22"/>
          <w:szCs w:val="22"/>
        </w:rPr>
        <w:t>er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pop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d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13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of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s.</w:t>
      </w:r>
      <w:r>
        <w:rPr>
          <w:spacing w:val="1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da</w:t>
      </w:r>
      <w:r>
        <w:rPr>
          <w:sz w:val="22"/>
          <w:szCs w:val="22"/>
        </w:rPr>
        <w:t>h</w:t>
      </w:r>
      <w:r>
        <w:rPr>
          <w:spacing w:val="1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m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em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t</w:t>
      </w:r>
      <w:r>
        <w:rPr>
          <w:sz w:val="22"/>
          <w:szCs w:val="22"/>
        </w:rPr>
        <w:t>o 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an</w:t>
      </w:r>
      <w:r>
        <w:rPr>
          <w:w w:val="103"/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2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do</w:t>
      </w:r>
      <w:r>
        <w:rPr>
          <w:spacing w:val="5"/>
          <w:sz w:val="22"/>
          <w:szCs w:val="22"/>
        </w:rPr>
        <w:t>w</w:t>
      </w:r>
      <w:r>
        <w:rPr>
          <w:spacing w:val="1"/>
          <w:sz w:val="22"/>
          <w:szCs w:val="22"/>
        </w:rPr>
        <w:t>-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ia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itte</w:t>
      </w:r>
      <w:r>
        <w:rPr>
          <w:sz w:val="22"/>
          <w:szCs w:val="22"/>
        </w:rPr>
        <w:t>d</w:t>
      </w:r>
      <w:r>
        <w:rPr>
          <w:spacing w:val="2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am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g</w:t>
      </w:r>
      <w:r>
        <w:rPr>
          <w:spacing w:val="6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he</w:t>
      </w:r>
      <w:r>
        <w:rPr>
          <w:spacing w:val="1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.</w:t>
      </w:r>
    </w:p>
    <w:p w14:paraId="1B20F543" w14:textId="77777777" w:rsidR="00EC72B3" w:rsidRDefault="00000000">
      <w:pPr>
        <w:spacing w:before="8" w:line="282" w:lineRule="auto"/>
        <w:ind w:left="107" w:right="63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es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ec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th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ty</w:t>
      </w:r>
      <w:r>
        <w:rPr>
          <w:sz w:val="22"/>
          <w:szCs w:val="22"/>
        </w:rPr>
        <w:t>.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yga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8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p</w:t>
      </w:r>
      <w:r>
        <w:rPr>
          <w:spacing w:val="3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va</w:t>
      </w:r>
      <w:r>
        <w:rPr>
          <w:spacing w:val="3"/>
          <w:w w:val="103"/>
          <w:sz w:val="22"/>
          <w:szCs w:val="22"/>
        </w:rPr>
        <w:t>l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 xml:space="preserve">nt 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g</w:t>
      </w:r>
      <w:r>
        <w:rPr>
          <w:spacing w:val="2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s.</w:t>
      </w:r>
      <w:r>
        <w:rPr>
          <w:spacing w:val="3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li</w:t>
      </w:r>
      <w:r>
        <w:rPr>
          <w:sz w:val="22"/>
          <w:szCs w:val="22"/>
        </w:rPr>
        <w:t>m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ha</w:t>
      </w:r>
      <w:r>
        <w:rPr>
          <w:sz w:val="22"/>
          <w:szCs w:val="22"/>
        </w:rPr>
        <w:t>d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2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le</w:t>
      </w:r>
      <w:r>
        <w:rPr>
          <w:sz w:val="22"/>
          <w:szCs w:val="22"/>
        </w:rPr>
        <w:t>ast</w:t>
      </w:r>
      <w:r>
        <w:rPr>
          <w:spacing w:val="2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ou</w:t>
      </w:r>
      <w:r>
        <w:rPr>
          <w:sz w:val="22"/>
          <w:szCs w:val="22"/>
        </w:rPr>
        <w:t>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ve</w:t>
      </w:r>
      <w:r>
        <w:rPr>
          <w:sz w:val="22"/>
          <w:szCs w:val="22"/>
        </w:rPr>
        <w:t>s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2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s.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P</w:t>
      </w:r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dh</w:t>
      </w:r>
      <w:r>
        <w:rPr>
          <w:sz w:val="22"/>
          <w:szCs w:val="22"/>
        </w:rPr>
        <w:t>a</w:t>
      </w:r>
      <w:proofErr w:type="spellEnd"/>
      <w:r>
        <w:rPr>
          <w:spacing w:val="-14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- </w:t>
      </w:r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ob</w:t>
      </w:r>
      <w:r>
        <w:rPr>
          <w:sz w:val="22"/>
          <w:szCs w:val="22"/>
        </w:rPr>
        <w:t>se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ve</w:t>
      </w:r>
      <w:r>
        <w:rPr>
          <w:sz w:val="22"/>
          <w:szCs w:val="22"/>
        </w:rPr>
        <w:t>d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on</w:t>
      </w:r>
      <w:r>
        <w:rPr>
          <w:sz w:val="22"/>
          <w:szCs w:val="22"/>
        </w:rPr>
        <w:t>g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li</w:t>
      </w:r>
      <w:r>
        <w:rPr>
          <w:spacing w:val="11"/>
          <w:sz w:val="22"/>
          <w:szCs w:val="22"/>
        </w:rPr>
        <w:t>m</w:t>
      </w:r>
      <w:r>
        <w:rPr>
          <w:spacing w:val="1"/>
          <w:sz w:val="22"/>
          <w:szCs w:val="22"/>
        </w:rPr>
        <w:t>-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n.</w:t>
      </w:r>
      <w:r>
        <w:rPr>
          <w:spacing w:val="5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y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ev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educ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au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9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h</w:t>
      </w:r>
      <w:r>
        <w:rPr>
          <w:spacing w:val="3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 xml:space="preserve">s </w:t>
      </w:r>
      <w:r>
        <w:rPr>
          <w:spacing w:val="3"/>
          <w:sz w:val="22"/>
          <w:szCs w:val="22"/>
        </w:rPr>
        <w:t>s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-</w:t>
      </w:r>
      <w:r>
        <w:rPr>
          <w:spacing w:val="2"/>
          <w:sz w:val="22"/>
          <w:szCs w:val="22"/>
        </w:rPr>
        <w:t>cu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Howev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the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tt</w:t>
      </w:r>
      <w:r>
        <w:rPr>
          <w:sz w:val="22"/>
          <w:szCs w:val="22"/>
        </w:rPr>
        <w:t>er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ec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n.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T</w:t>
      </w:r>
      <w:r>
        <w:rPr>
          <w:spacing w:val="2"/>
          <w:w w:val="103"/>
          <w:sz w:val="22"/>
          <w:szCs w:val="22"/>
        </w:rPr>
        <w:t>he</w:t>
      </w:r>
      <w:r>
        <w:rPr>
          <w:w w:val="103"/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ce</w:t>
      </w:r>
      <w:r>
        <w:rPr>
          <w:spacing w:val="1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hu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band</w:t>
      </w:r>
      <w:r>
        <w:rPr>
          <w:sz w:val="22"/>
          <w:szCs w:val="22"/>
        </w:rPr>
        <w:t>s,</w:t>
      </w:r>
      <w:r>
        <w:rPr>
          <w:spacing w:val="2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op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ap</w:t>
      </w:r>
      <w:r>
        <w:rPr>
          <w:w w:val="103"/>
          <w:sz w:val="22"/>
          <w:szCs w:val="22"/>
        </w:rPr>
        <w:t>a</w:t>
      </w:r>
      <w:r>
        <w:rPr>
          <w:spacing w:val="1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li</w:t>
      </w:r>
      <w:r>
        <w:rPr>
          <w:sz w:val="22"/>
          <w:szCs w:val="22"/>
        </w:rPr>
        <w:t>m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ff</w:t>
      </w:r>
      <w:r>
        <w:rPr>
          <w:spacing w:val="2"/>
          <w:sz w:val="22"/>
          <w:szCs w:val="22"/>
        </w:rPr>
        <w:t>li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34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ouh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>r</w:t>
      </w:r>
      <w:proofErr w:type="spellEnd"/>
      <w:r>
        <w:rPr>
          <w:spacing w:val="1"/>
          <w:sz w:val="22"/>
          <w:szCs w:val="22"/>
        </w:rPr>
        <w:t>-</w:t>
      </w:r>
      <w:proofErr w:type="gramStart"/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 xml:space="preserve">m 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gramEnd"/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at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upp</w:t>
      </w:r>
      <w:r>
        <w:rPr>
          <w:sz w:val="22"/>
          <w:szCs w:val="22"/>
        </w:rPr>
        <w:t>er</w:t>
      </w:r>
      <w:r>
        <w:rPr>
          <w:spacing w:val="3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c</w:t>
      </w:r>
      <w:r>
        <w:rPr>
          <w:spacing w:val="2"/>
          <w:w w:val="103"/>
          <w:sz w:val="22"/>
          <w:szCs w:val="22"/>
        </w:rPr>
        <w:t>a</w:t>
      </w:r>
      <w:r>
        <w:rPr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 xml:space="preserve">e </w:t>
      </w:r>
      <w:r>
        <w:rPr>
          <w:spacing w:val="2"/>
          <w:w w:val="103"/>
          <w:sz w:val="22"/>
          <w:szCs w:val="22"/>
        </w:rPr>
        <w:t>wo</w:t>
      </w:r>
      <w:r>
        <w:rPr>
          <w:spacing w:val="3"/>
          <w:w w:val="103"/>
          <w:sz w:val="22"/>
          <w:szCs w:val="22"/>
        </w:rPr>
        <w:t>m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n.</w:t>
      </w:r>
    </w:p>
    <w:p w14:paraId="5A6DD332" w14:textId="77777777" w:rsidR="00EC72B3" w:rsidRDefault="00EC72B3">
      <w:pPr>
        <w:spacing w:before="19" w:line="280" w:lineRule="exact"/>
        <w:rPr>
          <w:sz w:val="28"/>
          <w:szCs w:val="28"/>
        </w:rPr>
      </w:pPr>
    </w:p>
    <w:p w14:paraId="424C066C" w14:textId="77777777" w:rsidR="00EC72B3" w:rsidRDefault="00000000">
      <w:pPr>
        <w:ind w:left="107" w:right="8205"/>
        <w:jc w:val="both"/>
        <w:rPr>
          <w:sz w:val="22"/>
          <w:szCs w:val="22"/>
        </w:rPr>
      </w:pPr>
      <w:r>
        <w:rPr>
          <w:b/>
          <w:spacing w:val="2"/>
          <w:w w:val="102"/>
          <w:sz w:val="22"/>
          <w:szCs w:val="22"/>
        </w:rPr>
        <w:t>Co</w:t>
      </w:r>
      <w:r>
        <w:rPr>
          <w:b/>
          <w:spacing w:val="1"/>
          <w:w w:val="102"/>
          <w:sz w:val="22"/>
          <w:szCs w:val="22"/>
        </w:rPr>
        <w:t>n</w:t>
      </w:r>
      <w:r>
        <w:rPr>
          <w:b/>
          <w:w w:val="103"/>
          <w:sz w:val="22"/>
          <w:szCs w:val="22"/>
        </w:rPr>
        <w:t>c</w:t>
      </w:r>
      <w:r>
        <w:rPr>
          <w:b/>
          <w:spacing w:val="4"/>
          <w:w w:val="103"/>
          <w:sz w:val="22"/>
          <w:szCs w:val="22"/>
        </w:rPr>
        <w:t>l</w:t>
      </w:r>
      <w:r>
        <w:rPr>
          <w:b/>
          <w:spacing w:val="1"/>
          <w:w w:val="102"/>
          <w:sz w:val="22"/>
          <w:szCs w:val="22"/>
        </w:rPr>
        <w:t>u</w:t>
      </w:r>
      <w:r>
        <w:rPr>
          <w:b/>
          <w:w w:val="102"/>
          <w:sz w:val="22"/>
          <w:szCs w:val="22"/>
        </w:rPr>
        <w:t>s</w:t>
      </w:r>
      <w:r>
        <w:rPr>
          <w:b/>
          <w:spacing w:val="4"/>
          <w:w w:val="103"/>
          <w:sz w:val="22"/>
          <w:szCs w:val="22"/>
        </w:rPr>
        <w:t>i</w:t>
      </w:r>
      <w:r>
        <w:rPr>
          <w:b/>
          <w:spacing w:val="2"/>
          <w:w w:val="102"/>
          <w:sz w:val="22"/>
          <w:szCs w:val="22"/>
        </w:rPr>
        <w:t>o</w:t>
      </w:r>
      <w:r>
        <w:rPr>
          <w:b/>
          <w:spacing w:val="1"/>
          <w:w w:val="102"/>
          <w:sz w:val="22"/>
          <w:szCs w:val="22"/>
        </w:rPr>
        <w:t>n</w:t>
      </w:r>
      <w:r>
        <w:rPr>
          <w:b/>
          <w:w w:val="102"/>
          <w:sz w:val="22"/>
          <w:szCs w:val="22"/>
        </w:rPr>
        <w:t>:</w:t>
      </w:r>
    </w:p>
    <w:p w14:paraId="799F2E3B" w14:textId="77777777" w:rsidR="00EC72B3" w:rsidRDefault="00000000">
      <w:pPr>
        <w:spacing w:before="52" w:line="283" w:lineRule="auto"/>
        <w:ind w:left="107" w:right="64"/>
        <w:jc w:val="both"/>
        <w:rPr>
          <w:sz w:val="22"/>
          <w:szCs w:val="22"/>
        </w:rPr>
      </w:pP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t </w:t>
      </w:r>
      <w:r>
        <w:rPr>
          <w:spacing w:val="3"/>
          <w:sz w:val="22"/>
          <w:szCs w:val="22"/>
        </w:rPr>
        <w:t>ca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con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ude</w:t>
      </w:r>
      <w:r>
        <w:rPr>
          <w:sz w:val="22"/>
          <w:szCs w:val="22"/>
        </w:rPr>
        <w:t>d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und</w:t>
      </w:r>
      <w:r>
        <w:rPr>
          <w:sz w:val="22"/>
          <w:szCs w:val="22"/>
        </w:rPr>
        <w:t>er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>al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wa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uc</w:t>
      </w:r>
      <w:r>
        <w:rPr>
          <w:sz w:val="22"/>
          <w:szCs w:val="22"/>
        </w:rPr>
        <w:t>h</w:t>
      </w:r>
      <w:r>
        <w:rPr>
          <w:spacing w:val="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or</w:t>
      </w:r>
      <w:r>
        <w:rPr>
          <w:spacing w:val="1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8"/>
          <w:sz w:val="22"/>
          <w:szCs w:val="22"/>
        </w:rPr>
        <w:t xml:space="preserve"> </w:t>
      </w:r>
      <w:r>
        <w:rPr>
          <w:spacing w:val="4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 xml:space="preserve">o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us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iod</w:t>
      </w:r>
      <w:r>
        <w:rPr>
          <w:sz w:val="22"/>
          <w:szCs w:val="22"/>
        </w:rPr>
        <w:t>.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li</w:t>
      </w:r>
      <w:r>
        <w:rPr>
          <w:sz w:val="22"/>
          <w:szCs w:val="22"/>
        </w:rPr>
        <w:t>m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un</w:t>
      </w:r>
      <w:r>
        <w:rPr>
          <w:spacing w:val="4"/>
          <w:sz w:val="22"/>
          <w:szCs w:val="22"/>
        </w:rPr>
        <w:t>d</w:t>
      </w:r>
      <w:r>
        <w:rPr>
          <w:sz w:val="22"/>
          <w:szCs w:val="22"/>
        </w:rPr>
        <w:t>er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tr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ch</w:t>
      </w:r>
      <w:r>
        <w:rPr>
          <w:sz w:val="22"/>
          <w:szCs w:val="22"/>
        </w:rPr>
        <w:t>al</w:t>
      </w:r>
      <w:r>
        <w:rPr>
          <w:spacing w:val="2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 xml:space="preserve">f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20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Howeve</w:t>
      </w:r>
      <w:r>
        <w:rPr>
          <w:sz w:val="22"/>
          <w:szCs w:val="22"/>
        </w:rPr>
        <w:t>r</w:t>
      </w:r>
      <w:proofErr w:type="gramEnd"/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abov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ct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ca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pacing w:val="4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up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as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</w:t>
      </w:r>
      <w:r>
        <w:rPr>
          <w:sz w:val="22"/>
          <w:szCs w:val="22"/>
        </w:rPr>
        <w:t>u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o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e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ff</w:t>
      </w:r>
      <w:r>
        <w:rPr>
          <w:spacing w:val="2"/>
          <w:sz w:val="22"/>
          <w:szCs w:val="22"/>
        </w:rPr>
        <w:t>li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te</w:t>
      </w:r>
      <w:r>
        <w:rPr>
          <w:sz w:val="22"/>
          <w:szCs w:val="22"/>
        </w:rPr>
        <w:t>d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ur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p</w:t>
      </w:r>
      <w:r>
        <w:rPr>
          <w:w w:val="103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r</w:t>
      </w:r>
      <w:r>
        <w:rPr>
          <w:spacing w:val="4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>d.</w:t>
      </w:r>
    </w:p>
    <w:p w14:paraId="6ABD74D5" w14:textId="77777777" w:rsidR="00EC72B3" w:rsidRDefault="00EC72B3">
      <w:pPr>
        <w:spacing w:before="16" w:line="280" w:lineRule="exact"/>
        <w:rPr>
          <w:sz w:val="28"/>
          <w:szCs w:val="28"/>
        </w:rPr>
      </w:pPr>
    </w:p>
    <w:p w14:paraId="50FF5C2F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2BD4AE57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0A8A8906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372A768D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340A18E7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3AB7A530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36564935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5CD49558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5578C3FA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3562EC93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2B907F61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230ED6F0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5C96D231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2C669B08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4746DD58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7A3CB275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1230F625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1FCB8142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43F2B316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67411B73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37792DD3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2BBF5D16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54D0E855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2C703A39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2089CEBF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17073390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016556D1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1317F86D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7CAEEE11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5940BFFC" w14:textId="273FC2D6" w:rsidR="00D005E5" w:rsidRDefault="00870EC9" w:rsidP="00870EC9">
      <w:pPr>
        <w:ind w:left="107" w:right="8231"/>
        <w:rPr>
          <w:b/>
          <w:spacing w:val="2"/>
          <w:w w:val="102"/>
          <w:sz w:val="22"/>
          <w:szCs w:val="22"/>
        </w:rPr>
      </w:pPr>
      <w:r>
        <w:rPr>
          <w:noProof/>
        </w:rPr>
        <w:drawing>
          <wp:inline distT="0" distB="0" distL="0" distR="0" wp14:anchorId="5422619C" wp14:editId="0B9387DE">
            <wp:extent cx="6273209" cy="5560695"/>
            <wp:effectExtent l="0" t="0" r="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735" cy="557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5C0D" w14:textId="389B9327" w:rsidR="00D005E5" w:rsidRDefault="00D005E5" w:rsidP="00870EC9">
      <w:pPr>
        <w:ind w:left="107" w:right="8231"/>
        <w:rPr>
          <w:b/>
          <w:spacing w:val="2"/>
          <w:w w:val="102"/>
          <w:sz w:val="22"/>
          <w:szCs w:val="22"/>
        </w:rPr>
      </w:pPr>
    </w:p>
    <w:p w14:paraId="67E329DD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2F371821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7E44B5ED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168A7C3E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30998A06" w14:textId="77777777" w:rsidR="00870EC9" w:rsidRDefault="00870EC9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71C25995" w14:textId="77777777" w:rsidR="00870EC9" w:rsidRDefault="00870EC9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6B3C23E2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1B57F86F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40E60B4B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0490CBD5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0CC9B0B0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0709E412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295757D3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6B8155FD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59D851DF" w14:textId="77777777" w:rsidR="00D005E5" w:rsidRDefault="00D005E5">
      <w:pPr>
        <w:ind w:left="107" w:right="8231"/>
        <w:jc w:val="both"/>
        <w:rPr>
          <w:b/>
          <w:spacing w:val="2"/>
          <w:w w:val="102"/>
          <w:sz w:val="22"/>
          <w:szCs w:val="22"/>
        </w:rPr>
      </w:pPr>
    </w:p>
    <w:p w14:paraId="013802B3" w14:textId="315FAE7E" w:rsidR="00EC72B3" w:rsidRDefault="00000000">
      <w:pPr>
        <w:ind w:left="107" w:right="8231"/>
        <w:jc w:val="both"/>
        <w:rPr>
          <w:sz w:val="22"/>
          <w:szCs w:val="22"/>
        </w:rPr>
      </w:pPr>
      <w:r>
        <w:rPr>
          <w:b/>
          <w:spacing w:val="2"/>
          <w:w w:val="102"/>
          <w:sz w:val="22"/>
          <w:szCs w:val="22"/>
        </w:rPr>
        <w:t>R</w:t>
      </w:r>
      <w:r>
        <w:rPr>
          <w:b/>
          <w:w w:val="103"/>
          <w:sz w:val="22"/>
          <w:szCs w:val="22"/>
        </w:rPr>
        <w:t>e</w:t>
      </w:r>
      <w:r>
        <w:rPr>
          <w:b/>
          <w:spacing w:val="4"/>
          <w:w w:val="103"/>
          <w:sz w:val="22"/>
          <w:szCs w:val="22"/>
        </w:rPr>
        <w:t>f</w:t>
      </w:r>
      <w:r>
        <w:rPr>
          <w:b/>
          <w:spacing w:val="2"/>
          <w:w w:val="103"/>
          <w:sz w:val="22"/>
          <w:szCs w:val="22"/>
        </w:rPr>
        <w:t>e</w:t>
      </w:r>
      <w:r>
        <w:rPr>
          <w:b/>
          <w:w w:val="103"/>
          <w:sz w:val="22"/>
          <w:szCs w:val="22"/>
        </w:rPr>
        <w:t>r</w:t>
      </w:r>
      <w:r>
        <w:rPr>
          <w:b/>
          <w:spacing w:val="3"/>
          <w:w w:val="103"/>
          <w:sz w:val="22"/>
          <w:szCs w:val="22"/>
        </w:rPr>
        <w:t>e</w:t>
      </w:r>
      <w:r>
        <w:rPr>
          <w:b/>
          <w:spacing w:val="1"/>
          <w:w w:val="102"/>
          <w:sz w:val="22"/>
          <w:szCs w:val="22"/>
        </w:rPr>
        <w:t>n</w:t>
      </w:r>
      <w:r>
        <w:rPr>
          <w:b/>
          <w:spacing w:val="2"/>
          <w:w w:val="103"/>
          <w:sz w:val="22"/>
          <w:szCs w:val="22"/>
        </w:rPr>
        <w:t>ce</w:t>
      </w:r>
      <w:r>
        <w:rPr>
          <w:b/>
          <w:w w:val="102"/>
          <w:sz w:val="22"/>
          <w:szCs w:val="22"/>
        </w:rPr>
        <w:t>s:</w:t>
      </w:r>
    </w:p>
    <w:p w14:paraId="5CCC2F0B" w14:textId="77777777" w:rsidR="00EC72B3" w:rsidRDefault="00000000">
      <w:pPr>
        <w:spacing w:before="47"/>
        <w:ind w:left="107" w:right="7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       </w:t>
      </w:r>
      <w:r>
        <w:rPr>
          <w:spacing w:val="16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Bab</w:t>
      </w:r>
      <w:r>
        <w:rPr>
          <w:sz w:val="22"/>
          <w:szCs w:val="22"/>
        </w:rPr>
        <w:t xml:space="preserve">ur,   </w:t>
      </w:r>
      <w:proofErr w:type="gramEnd"/>
      <w:r>
        <w:rPr>
          <w:spacing w:val="16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Bab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na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,   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>l</w:t>
      </w:r>
      <w:r>
        <w:rPr>
          <w:spacing w:val="1"/>
          <w:sz w:val="22"/>
          <w:szCs w:val="22"/>
        </w:rPr>
        <w:t>-I</w:t>
      </w:r>
      <w:r>
        <w:rPr>
          <w:sz w:val="22"/>
          <w:szCs w:val="22"/>
        </w:rPr>
        <w:t xml:space="preserve">, 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ns.   </w:t>
      </w:r>
      <w:r>
        <w:rPr>
          <w:spacing w:val="17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Bev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ge</w:t>
      </w:r>
      <w:r>
        <w:rPr>
          <w:spacing w:val="3"/>
          <w:sz w:val="22"/>
          <w:szCs w:val="22"/>
        </w:rPr>
        <w:t>(</w:t>
      </w:r>
      <w:proofErr w:type="gramEnd"/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 xml:space="preserve">w   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:   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 xml:space="preserve">al   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Book</w:t>
      </w:r>
      <w:r>
        <w:rPr>
          <w:sz w:val="22"/>
          <w:szCs w:val="22"/>
        </w:rPr>
        <w:t xml:space="preserve">s   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e</w:t>
      </w:r>
      <w:r>
        <w:rPr>
          <w:spacing w:val="-3"/>
          <w:w w:val="103"/>
          <w:sz w:val="22"/>
          <w:szCs w:val="22"/>
        </w:rPr>
        <w:t>p</w:t>
      </w:r>
      <w:r>
        <w:rPr>
          <w:spacing w:val="-1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i</w:t>
      </w:r>
      <w:r>
        <w:rPr>
          <w:spacing w:val="-4"/>
          <w:w w:val="103"/>
          <w:sz w:val="22"/>
          <w:szCs w:val="22"/>
        </w:rPr>
        <w:t>n</w:t>
      </w:r>
      <w:r>
        <w:rPr>
          <w:w w:val="103"/>
          <w:sz w:val="22"/>
          <w:szCs w:val="22"/>
        </w:rPr>
        <w:t>t</w:t>
      </w:r>
    </w:p>
    <w:p w14:paraId="2035A4AC" w14:textId="77777777" w:rsidR="00EC72B3" w:rsidRDefault="00000000">
      <w:pPr>
        <w:spacing w:before="47"/>
        <w:ind w:left="784"/>
        <w:rPr>
          <w:sz w:val="22"/>
          <w:szCs w:val="22"/>
        </w:rPr>
      </w:pP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po</w:t>
      </w:r>
      <w:r>
        <w:rPr>
          <w:spacing w:val="1"/>
          <w:sz w:val="22"/>
          <w:szCs w:val="22"/>
        </w:rPr>
        <w:t>ra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,</w:t>
      </w:r>
      <w:proofErr w:type="gramStart"/>
      <w:r>
        <w:rPr>
          <w:spacing w:val="2"/>
          <w:sz w:val="22"/>
          <w:szCs w:val="22"/>
        </w:rPr>
        <w:t>197</w:t>
      </w:r>
      <w:r>
        <w:rPr>
          <w:sz w:val="22"/>
          <w:szCs w:val="22"/>
        </w:rPr>
        <w:t>0</w:t>
      </w:r>
      <w:r>
        <w:rPr>
          <w:spacing w:val="49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)</w:t>
      </w:r>
      <w:proofErr w:type="gramEnd"/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34</w:t>
      </w:r>
      <w:r>
        <w:rPr>
          <w:w w:val="103"/>
          <w:sz w:val="22"/>
          <w:szCs w:val="22"/>
        </w:rPr>
        <w:t>1</w:t>
      </w:r>
    </w:p>
    <w:p w14:paraId="44FB1A19" w14:textId="77777777" w:rsidR="00EC72B3" w:rsidRDefault="00000000">
      <w:pPr>
        <w:spacing w:before="42"/>
        <w:ind w:left="107" w:right="798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       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b</w:t>
      </w:r>
      <w:r>
        <w:rPr>
          <w:spacing w:val="3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d.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4</w:t>
      </w:r>
      <w:r>
        <w:rPr>
          <w:w w:val="103"/>
          <w:sz w:val="22"/>
          <w:szCs w:val="22"/>
        </w:rPr>
        <w:t>3</w:t>
      </w:r>
    </w:p>
    <w:p w14:paraId="70251316" w14:textId="77777777" w:rsidR="00EC72B3" w:rsidRDefault="00000000">
      <w:pPr>
        <w:spacing w:before="47"/>
        <w:ind w:left="107" w:right="103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       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Ban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je</w:t>
      </w:r>
      <w:r>
        <w:rPr>
          <w:sz w:val="22"/>
          <w:szCs w:val="22"/>
        </w:rPr>
        <w:t>e,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Hu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ayu</w:t>
      </w:r>
      <w:r>
        <w:rPr>
          <w:sz w:val="22"/>
          <w:szCs w:val="22"/>
        </w:rPr>
        <w:t>n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Ba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shah</w:t>
      </w:r>
      <w:r>
        <w:rPr>
          <w:sz w:val="22"/>
          <w:szCs w:val="22"/>
        </w:rPr>
        <w:t>,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>l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2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proofErr w:type="spellStart"/>
      <w:proofErr w:type="gramStart"/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uckno</w:t>
      </w:r>
      <w:r>
        <w:rPr>
          <w:spacing w:val="4"/>
          <w:sz w:val="22"/>
          <w:szCs w:val="22"/>
        </w:rPr>
        <w:t>w</w:t>
      </w:r>
      <w:r>
        <w:rPr>
          <w:spacing w:val="2"/>
          <w:sz w:val="22"/>
          <w:szCs w:val="22"/>
        </w:rPr>
        <w:t>:Maxw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l</w:t>
      </w:r>
      <w:proofErr w:type="spellEnd"/>
      <w:proofErr w:type="gramEnd"/>
      <w:r>
        <w:rPr>
          <w:sz w:val="22"/>
          <w:szCs w:val="22"/>
        </w:rPr>
        <w:t xml:space="preserve">  </w:t>
      </w:r>
      <w:r>
        <w:rPr>
          <w:spacing w:val="2"/>
          <w:w w:val="103"/>
          <w:sz w:val="22"/>
          <w:szCs w:val="22"/>
        </w:rPr>
        <w:t>Co</w:t>
      </w:r>
      <w:r>
        <w:rPr>
          <w:spacing w:val="3"/>
          <w:w w:val="103"/>
          <w:sz w:val="22"/>
          <w:szCs w:val="22"/>
        </w:rPr>
        <w:t>m</w:t>
      </w:r>
      <w:r>
        <w:rPr>
          <w:spacing w:val="2"/>
          <w:w w:val="103"/>
          <w:sz w:val="22"/>
          <w:szCs w:val="22"/>
        </w:rPr>
        <w:t>pan</w:t>
      </w:r>
      <w:r>
        <w:rPr>
          <w:w w:val="103"/>
          <w:sz w:val="22"/>
          <w:szCs w:val="22"/>
        </w:rPr>
        <w:t>y</w:t>
      </w:r>
      <w:r>
        <w:rPr>
          <w:spacing w:val="2"/>
          <w:w w:val="103"/>
          <w:sz w:val="22"/>
          <w:szCs w:val="22"/>
        </w:rPr>
        <w:t>,194</w:t>
      </w:r>
      <w:r>
        <w:rPr>
          <w:w w:val="103"/>
          <w:sz w:val="22"/>
          <w:szCs w:val="22"/>
        </w:rPr>
        <w:t>1</w:t>
      </w:r>
      <w:r>
        <w:rPr>
          <w:spacing w:val="3"/>
          <w:w w:val="103"/>
          <w:sz w:val="22"/>
          <w:szCs w:val="22"/>
        </w:rPr>
        <w:t>)</w:t>
      </w:r>
      <w:r>
        <w:rPr>
          <w:spacing w:val="1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32</w:t>
      </w:r>
      <w:r>
        <w:rPr>
          <w:w w:val="103"/>
          <w:sz w:val="22"/>
          <w:szCs w:val="22"/>
        </w:rPr>
        <w:t>4</w:t>
      </w:r>
    </w:p>
    <w:p w14:paraId="595A234F" w14:textId="77777777" w:rsidR="00EC72B3" w:rsidRDefault="00000000">
      <w:pPr>
        <w:spacing w:before="47"/>
        <w:ind w:left="107" w:right="54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    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han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,</w:t>
      </w:r>
      <w:r>
        <w:rPr>
          <w:spacing w:val="30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uzu</w:t>
      </w:r>
      <w:r>
        <w:rPr>
          <w:spacing w:val="5"/>
          <w:sz w:val="22"/>
          <w:szCs w:val="22"/>
        </w:rPr>
        <w:t>k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i</w:t>
      </w:r>
      <w:proofErr w:type="spellEnd"/>
      <w:r>
        <w:rPr>
          <w:spacing w:val="2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ahan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7"/>
          <w:sz w:val="22"/>
          <w:szCs w:val="22"/>
        </w:rPr>
        <w:t>l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2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s.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exande</w:t>
      </w:r>
      <w:r>
        <w:rPr>
          <w:sz w:val="22"/>
          <w:szCs w:val="22"/>
        </w:rPr>
        <w:t>r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Rog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d.,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22"/>
          <w:sz w:val="22"/>
          <w:szCs w:val="22"/>
        </w:rPr>
        <w:t xml:space="preserve"> </w:t>
      </w:r>
      <w:proofErr w:type="gramStart"/>
      <w:r>
        <w:rPr>
          <w:spacing w:val="2"/>
          <w:w w:val="103"/>
          <w:sz w:val="22"/>
          <w:szCs w:val="22"/>
        </w:rPr>
        <w:t>Be</w:t>
      </w:r>
      <w:r>
        <w:rPr>
          <w:w w:val="103"/>
          <w:sz w:val="22"/>
          <w:szCs w:val="22"/>
        </w:rPr>
        <w:t>v</w:t>
      </w:r>
      <w:r>
        <w:rPr>
          <w:spacing w:val="2"/>
          <w:w w:val="103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idg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(</w:t>
      </w:r>
      <w:proofErr w:type="gramEnd"/>
      <w:r>
        <w:rPr>
          <w:spacing w:val="2"/>
          <w:w w:val="103"/>
          <w:sz w:val="22"/>
          <w:szCs w:val="22"/>
        </w:rPr>
        <w:t>Ne</w:t>
      </w:r>
      <w:r>
        <w:rPr>
          <w:w w:val="103"/>
          <w:sz w:val="22"/>
          <w:szCs w:val="22"/>
        </w:rPr>
        <w:t>w</w:t>
      </w:r>
    </w:p>
    <w:p w14:paraId="72097253" w14:textId="77777777" w:rsidR="00EC72B3" w:rsidRDefault="00000000">
      <w:pPr>
        <w:spacing w:before="47"/>
        <w:ind w:left="784"/>
        <w:rPr>
          <w:sz w:val="22"/>
          <w:szCs w:val="22"/>
        </w:rPr>
      </w:pPr>
      <w:r>
        <w:rPr>
          <w:spacing w:val="2"/>
          <w:w w:val="103"/>
          <w:sz w:val="22"/>
          <w:szCs w:val="22"/>
        </w:rPr>
        <w:t>D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>h</w:t>
      </w:r>
      <w:r>
        <w:rPr>
          <w:spacing w:val="1"/>
          <w:w w:val="103"/>
          <w:sz w:val="22"/>
          <w:szCs w:val="22"/>
        </w:rPr>
        <w:t>i</w:t>
      </w:r>
      <w:r>
        <w:rPr>
          <w:spacing w:val="4"/>
          <w:w w:val="103"/>
          <w:sz w:val="22"/>
          <w:szCs w:val="22"/>
        </w:rPr>
        <w:t>:</w:t>
      </w:r>
      <w:r>
        <w:rPr>
          <w:spacing w:val="2"/>
          <w:w w:val="103"/>
          <w:sz w:val="22"/>
          <w:szCs w:val="22"/>
        </w:rPr>
        <w:t>197</w:t>
      </w:r>
      <w:r>
        <w:rPr>
          <w:w w:val="103"/>
          <w:sz w:val="22"/>
          <w:szCs w:val="22"/>
        </w:rPr>
        <w:t>8)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1</w:t>
      </w:r>
      <w:r>
        <w:rPr>
          <w:w w:val="103"/>
          <w:sz w:val="22"/>
          <w:szCs w:val="22"/>
        </w:rPr>
        <w:t>8</w:t>
      </w:r>
    </w:p>
    <w:p w14:paraId="6F73D82E" w14:textId="77777777" w:rsidR="00EC72B3" w:rsidRDefault="00000000">
      <w:pPr>
        <w:spacing w:before="42"/>
        <w:ind w:left="107" w:right="220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       </w:t>
      </w:r>
      <w:r>
        <w:rPr>
          <w:spacing w:val="16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Nou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z</w:t>
      </w:r>
      <w:r>
        <w:rPr>
          <w:sz w:val="22"/>
          <w:szCs w:val="22"/>
        </w:rPr>
        <w:t>e</w:t>
      </w:r>
      <w:proofErr w:type="spellEnd"/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C.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Me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a,</w:t>
      </w:r>
      <w:r>
        <w:rPr>
          <w:spacing w:val="2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li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2"/>
          <w:sz w:val="22"/>
          <w:szCs w:val="22"/>
        </w:rPr>
        <w:t>olic</w:t>
      </w:r>
      <w:r>
        <w:rPr>
          <w:sz w:val="22"/>
          <w:szCs w:val="22"/>
        </w:rPr>
        <w:t>y</w:t>
      </w:r>
      <w:r>
        <w:rPr>
          <w:spacing w:val="2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of</w:t>
      </w:r>
      <w:r>
        <w:rPr>
          <w:spacing w:val="-2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Akba</w:t>
      </w:r>
      <w:r>
        <w:rPr>
          <w:spacing w:val="1"/>
          <w:sz w:val="22"/>
          <w:szCs w:val="22"/>
        </w:rPr>
        <w:t>r,</w:t>
      </w:r>
      <w:r>
        <w:rPr>
          <w:sz w:val="22"/>
          <w:szCs w:val="22"/>
        </w:rPr>
        <w:t>(</w:t>
      </w:r>
      <w:proofErr w:type="gramEnd"/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ba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:</w:t>
      </w:r>
      <w:r>
        <w:rPr>
          <w:sz w:val="22"/>
          <w:szCs w:val="22"/>
        </w:rPr>
        <w:t>,</w:t>
      </w:r>
      <w:r>
        <w:rPr>
          <w:spacing w:val="35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1957</w:t>
      </w:r>
      <w:r>
        <w:rPr>
          <w:spacing w:val="1"/>
          <w:w w:val="103"/>
          <w:sz w:val="22"/>
          <w:szCs w:val="22"/>
        </w:rPr>
        <w:t>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7</w:t>
      </w:r>
      <w:r>
        <w:rPr>
          <w:w w:val="103"/>
          <w:sz w:val="22"/>
          <w:szCs w:val="22"/>
        </w:rPr>
        <w:t>8</w:t>
      </w:r>
    </w:p>
    <w:p w14:paraId="4A394AA1" w14:textId="77777777" w:rsidR="00EC72B3" w:rsidRDefault="00000000">
      <w:pPr>
        <w:spacing w:before="47"/>
        <w:ind w:left="107" w:right="9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       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bada</w:t>
      </w:r>
      <w:r>
        <w:rPr>
          <w:sz w:val="22"/>
          <w:szCs w:val="22"/>
        </w:rPr>
        <w:t>n</w:t>
      </w:r>
      <w:r>
        <w:rPr>
          <w:spacing w:val="30"/>
          <w:sz w:val="22"/>
          <w:szCs w:val="22"/>
        </w:rPr>
        <w:t xml:space="preserve"> </w:t>
      </w:r>
      <w:proofErr w:type="spellStart"/>
      <w:proofErr w:type="gramStart"/>
      <w:r>
        <w:rPr>
          <w:spacing w:val="2"/>
          <w:sz w:val="22"/>
          <w:szCs w:val="22"/>
        </w:rPr>
        <w:t>Begu</w:t>
      </w:r>
      <w:r>
        <w:rPr>
          <w:spacing w:val="1"/>
          <w:sz w:val="22"/>
          <w:szCs w:val="22"/>
        </w:rPr>
        <w:t>m</w:t>
      </w:r>
      <w:r>
        <w:rPr>
          <w:spacing w:val="3"/>
          <w:sz w:val="22"/>
          <w:szCs w:val="22"/>
        </w:rPr>
        <w:t>,</w:t>
      </w:r>
      <w:r>
        <w:rPr>
          <w:spacing w:val="2"/>
          <w:sz w:val="22"/>
          <w:szCs w:val="22"/>
        </w:rPr>
        <w:t>Hu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4"/>
          <w:sz w:val="22"/>
          <w:szCs w:val="22"/>
        </w:rPr>
        <w:t>y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</w:t>
      </w:r>
      <w:proofErr w:type="spellEnd"/>
      <w:proofErr w:type="gramEnd"/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a,</w:t>
      </w:r>
      <w:r>
        <w:rPr>
          <w:spacing w:val="2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en</w:t>
      </w:r>
      <w:r>
        <w:rPr>
          <w:sz w:val="22"/>
          <w:szCs w:val="22"/>
        </w:rPr>
        <w:t>g.</w:t>
      </w:r>
      <w:proofErr w:type="spellEnd"/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r.</w:t>
      </w:r>
      <w:r>
        <w:rPr>
          <w:sz w:val="22"/>
          <w:szCs w:val="22"/>
        </w:rPr>
        <w:t>,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Bev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idg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(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w</w:t>
      </w:r>
      <w:r>
        <w:rPr>
          <w:spacing w:val="4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hi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: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P</w:t>
      </w:r>
      <w:r>
        <w:rPr>
          <w:spacing w:val="1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ic</w:t>
      </w:r>
      <w:r>
        <w:rPr>
          <w:w w:val="103"/>
          <w:sz w:val="22"/>
          <w:szCs w:val="22"/>
        </w:rPr>
        <w:t>e</w:t>
      </w:r>
    </w:p>
    <w:p w14:paraId="12F0EE50" w14:textId="77777777" w:rsidR="00EC72B3" w:rsidRDefault="00000000">
      <w:pPr>
        <w:spacing w:before="47"/>
        <w:ind w:left="784"/>
        <w:rPr>
          <w:sz w:val="22"/>
          <w:szCs w:val="22"/>
        </w:rPr>
      </w:pPr>
      <w:r>
        <w:rPr>
          <w:spacing w:val="1"/>
          <w:sz w:val="22"/>
          <w:szCs w:val="22"/>
        </w:rPr>
        <w:t>P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,198</w:t>
      </w:r>
      <w:r>
        <w:rPr>
          <w:sz w:val="22"/>
          <w:szCs w:val="22"/>
        </w:rPr>
        <w:t>9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ep</w:t>
      </w:r>
      <w:r>
        <w:rPr>
          <w:spacing w:val="1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n</w:t>
      </w:r>
      <w:r>
        <w:rPr>
          <w:spacing w:val="1"/>
          <w:w w:val="103"/>
          <w:sz w:val="22"/>
          <w:szCs w:val="22"/>
        </w:rPr>
        <w:t>t)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13</w:t>
      </w:r>
      <w:r>
        <w:rPr>
          <w:w w:val="103"/>
          <w:sz w:val="22"/>
          <w:szCs w:val="22"/>
        </w:rPr>
        <w:t>0</w:t>
      </w:r>
    </w:p>
    <w:p w14:paraId="3FF33526" w14:textId="77777777" w:rsidR="00EC72B3" w:rsidRDefault="00000000">
      <w:pPr>
        <w:spacing w:before="43"/>
        <w:ind w:left="107" w:right="673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       </w:t>
      </w:r>
      <w:r>
        <w:rPr>
          <w:spacing w:val="16"/>
          <w:sz w:val="22"/>
          <w:szCs w:val="22"/>
        </w:rPr>
        <w:t xml:space="preserve"> </w:t>
      </w:r>
      <w:proofErr w:type="gramStart"/>
      <w:r>
        <w:rPr>
          <w:spacing w:val="2"/>
          <w:w w:val="103"/>
          <w:sz w:val="22"/>
          <w:szCs w:val="22"/>
        </w:rPr>
        <w:t>Bab</w:t>
      </w:r>
      <w:r>
        <w:rPr>
          <w:w w:val="103"/>
          <w:sz w:val="22"/>
          <w:szCs w:val="22"/>
        </w:rPr>
        <w:t>ur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Bab</w:t>
      </w:r>
      <w:r>
        <w:rPr>
          <w:w w:val="103"/>
          <w:sz w:val="22"/>
          <w:szCs w:val="22"/>
        </w:rPr>
        <w:t>u</w:t>
      </w:r>
      <w:r>
        <w:rPr>
          <w:spacing w:val="3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na</w:t>
      </w:r>
      <w:r>
        <w:rPr>
          <w:spacing w:val="3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a</w:t>
      </w:r>
      <w:proofErr w:type="gramEnd"/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4</w:t>
      </w:r>
      <w:r>
        <w:rPr>
          <w:w w:val="103"/>
          <w:sz w:val="22"/>
          <w:szCs w:val="22"/>
        </w:rPr>
        <w:t>8</w:t>
      </w:r>
    </w:p>
    <w:p w14:paraId="704AD495" w14:textId="77777777" w:rsidR="00EC72B3" w:rsidRDefault="00000000">
      <w:pPr>
        <w:spacing w:before="47"/>
        <w:ind w:left="107" w:right="21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       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Ab</w:t>
      </w:r>
      <w:r>
        <w:rPr>
          <w:sz w:val="22"/>
          <w:szCs w:val="22"/>
        </w:rPr>
        <w:t>ul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az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Akb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na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pacing w:val="2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(</w:t>
      </w:r>
      <w:r>
        <w:rPr>
          <w:spacing w:val="2"/>
          <w:sz w:val="22"/>
          <w:szCs w:val="22"/>
        </w:rPr>
        <w:t>160</w:t>
      </w:r>
      <w:r>
        <w:rPr>
          <w:sz w:val="22"/>
          <w:szCs w:val="22"/>
        </w:rPr>
        <w:t>1</w:t>
      </w:r>
      <w:proofErr w:type="gramStart"/>
      <w:r>
        <w:rPr>
          <w:sz w:val="22"/>
          <w:szCs w:val="22"/>
        </w:rPr>
        <w:t>)</w:t>
      </w:r>
      <w:r>
        <w:rPr>
          <w:spacing w:val="3"/>
          <w:sz w:val="22"/>
          <w:szCs w:val="22"/>
        </w:rPr>
        <w:t>,</w:t>
      </w:r>
      <w:r>
        <w:rPr>
          <w:spacing w:val="2"/>
          <w:sz w:val="22"/>
          <w:szCs w:val="22"/>
        </w:rPr>
        <w:t>Vo</w:t>
      </w:r>
      <w:r>
        <w:rPr>
          <w:spacing w:val="6"/>
          <w:sz w:val="22"/>
          <w:szCs w:val="22"/>
        </w:rPr>
        <w:t>l</w:t>
      </w:r>
      <w:proofErr w:type="gramEnd"/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3,</w:t>
      </w:r>
      <w:r>
        <w:rPr>
          <w:spacing w:val="2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ns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,</w:t>
      </w:r>
      <w:r>
        <w:rPr>
          <w:spacing w:val="4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Beve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idg</w:t>
      </w:r>
      <w:r>
        <w:rPr>
          <w:sz w:val="22"/>
          <w:szCs w:val="22"/>
        </w:rPr>
        <w:t>e,</w:t>
      </w:r>
      <w:r>
        <w:rPr>
          <w:spacing w:val="1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(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w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1989</w:t>
      </w:r>
      <w:r>
        <w:rPr>
          <w:spacing w:val="1"/>
          <w:sz w:val="22"/>
          <w:szCs w:val="22"/>
        </w:rPr>
        <w:t>-</w:t>
      </w:r>
      <w:r>
        <w:rPr>
          <w:spacing w:val="4"/>
          <w:sz w:val="22"/>
          <w:szCs w:val="22"/>
        </w:rPr>
        <w:t>9</w:t>
      </w:r>
      <w:r>
        <w:rPr>
          <w:sz w:val="22"/>
          <w:szCs w:val="22"/>
        </w:rPr>
        <w:t>3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pr</w:t>
      </w:r>
      <w:r>
        <w:rPr>
          <w:spacing w:val="4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n</w:t>
      </w:r>
      <w:r>
        <w:rPr>
          <w:spacing w:val="1"/>
          <w:w w:val="103"/>
          <w:sz w:val="22"/>
          <w:szCs w:val="22"/>
        </w:rPr>
        <w:t>t)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84</w:t>
      </w:r>
      <w:r>
        <w:rPr>
          <w:w w:val="103"/>
          <w:sz w:val="22"/>
          <w:szCs w:val="22"/>
        </w:rPr>
        <w:t>1</w:t>
      </w:r>
    </w:p>
    <w:p w14:paraId="01CA59E9" w14:textId="77777777" w:rsidR="00EC72B3" w:rsidRDefault="00000000">
      <w:pPr>
        <w:spacing w:before="44"/>
        <w:ind w:left="107" w:right="441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       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K.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Ban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ee,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Hu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ayu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proofErr w:type="spellStart"/>
      <w:proofErr w:type="gramStart"/>
      <w:r>
        <w:rPr>
          <w:spacing w:val="2"/>
          <w:sz w:val="22"/>
          <w:szCs w:val="22"/>
        </w:rPr>
        <w:t>Ba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sha</w:t>
      </w:r>
      <w:r>
        <w:rPr>
          <w:spacing w:val="8"/>
          <w:sz w:val="22"/>
          <w:szCs w:val="22"/>
        </w:rPr>
        <w:t>h</w:t>
      </w:r>
      <w:r>
        <w:rPr>
          <w:spacing w:val="3"/>
          <w:sz w:val="22"/>
          <w:szCs w:val="22"/>
        </w:rPr>
        <w:t>,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proofErr w:type="spellEnd"/>
      <w:r>
        <w:rPr>
          <w:sz w:val="22"/>
          <w:szCs w:val="22"/>
        </w:rPr>
        <w:t>.</w:t>
      </w:r>
      <w:proofErr w:type="gramEnd"/>
      <w:r>
        <w:rPr>
          <w:spacing w:val="31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I</w:t>
      </w:r>
      <w:r>
        <w:rPr>
          <w:spacing w:val="-1"/>
          <w:w w:val="103"/>
          <w:sz w:val="22"/>
          <w:szCs w:val="22"/>
        </w:rPr>
        <w:t>I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30</w:t>
      </w:r>
      <w:r>
        <w:rPr>
          <w:w w:val="103"/>
          <w:sz w:val="22"/>
          <w:szCs w:val="22"/>
        </w:rPr>
        <w:t>9</w:t>
      </w:r>
    </w:p>
    <w:p w14:paraId="4AE7E3D6" w14:textId="77777777" w:rsidR="00EC72B3" w:rsidRDefault="00000000">
      <w:pPr>
        <w:spacing w:before="47"/>
        <w:ind w:left="107" w:right="5964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 xml:space="preserve">.      </w:t>
      </w:r>
      <w:r>
        <w:rPr>
          <w:spacing w:val="14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az</w:t>
      </w:r>
      <w:r>
        <w:rPr>
          <w:sz w:val="22"/>
          <w:szCs w:val="22"/>
        </w:rPr>
        <w:t>al</w:t>
      </w:r>
      <w:r>
        <w:rPr>
          <w:spacing w:val="1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,</w:t>
      </w:r>
      <w:proofErr w:type="spellStart"/>
      <w:r>
        <w:rPr>
          <w:spacing w:val="2"/>
          <w:sz w:val="22"/>
          <w:szCs w:val="22"/>
        </w:rPr>
        <w:t>Akb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na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proofErr w:type="spellEnd"/>
      <w:proofErr w:type="gramEnd"/>
      <w:r>
        <w:rPr>
          <w:sz w:val="22"/>
          <w:szCs w:val="22"/>
        </w:rPr>
        <w:t>,</w:t>
      </w:r>
      <w:r>
        <w:rPr>
          <w:spacing w:val="34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V</w:t>
      </w:r>
      <w:r>
        <w:rPr>
          <w:w w:val="103"/>
          <w:sz w:val="22"/>
          <w:szCs w:val="22"/>
        </w:rPr>
        <w:t>o</w:t>
      </w:r>
      <w:r>
        <w:rPr>
          <w:spacing w:val="4"/>
          <w:w w:val="103"/>
          <w:sz w:val="22"/>
          <w:szCs w:val="22"/>
        </w:rPr>
        <w:t>l</w:t>
      </w:r>
      <w:r>
        <w:rPr>
          <w:spacing w:val="1"/>
          <w:w w:val="103"/>
          <w:sz w:val="22"/>
          <w:szCs w:val="22"/>
        </w:rPr>
        <w:t>-</w:t>
      </w:r>
      <w:r>
        <w:rPr>
          <w:w w:val="103"/>
          <w:sz w:val="22"/>
          <w:szCs w:val="22"/>
        </w:rPr>
        <w:t>3</w:t>
      </w:r>
      <w:r>
        <w:rPr>
          <w:spacing w:val="2"/>
          <w:w w:val="103"/>
          <w:sz w:val="22"/>
          <w:szCs w:val="22"/>
        </w:rPr>
        <w:t>,79</w:t>
      </w:r>
      <w:r>
        <w:rPr>
          <w:w w:val="103"/>
          <w:sz w:val="22"/>
          <w:szCs w:val="22"/>
        </w:rPr>
        <w:t>1</w:t>
      </w:r>
    </w:p>
    <w:p w14:paraId="3D1C5852" w14:textId="77777777" w:rsidR="00EC72B3" w:rsidRDefault="00000000">
      <w:pPr>
        <w:spacing w:before="44"/>
        <w:ind w:left="107" w:right="2439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 xml:space="preserve">.      </w:t>
      </w:r>
      <w:r>
        <w:rPr>
          <w:spacing w:val="14"/>
          <w:sz w:val="22"/>
          <w:szCs w:val="22"/>
        </w:rPr>
        <w:t xml:space="preserve"> </w:t>
      </w:r>
      <w:proofErr w:type="spellStart"/>
      <w:proofErr w:type="gramStart"/>
      <w:r>
        <w:rPr>
          <w:spacing w:val="2"/>
          <w:sz w:val="22"/>
          <w:szCs w:val="22"/>
        </w:rPr>
        <w:t>M</w:t>
      </w:r>
      <w:r>
        <w:rPr>
          <w:spacing w:val="3"/>
          <w:sz w:val="22"/>
          <w:szCs w:val="22"/>
        </w:rPr>
        <w:t>.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ar</w:t>
      </w:r>
      <w:proofErr w:type="spellEnd"/>
      <w:proofErr w:type="gramEnd"/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>al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a:</w:t>
      </w:r>
      <w:r>
        <w:rPr>
          <w:spacing w:val="2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(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w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2006</w:t>
      </w:r>
      <w:r>
        <w:rPr>
          <w:spacing w:val="1"/>
          <w:w w:val="103"/>
          <w:sz w:val="22"/>
          <w:szCs w:val="22"/>
        </w:rPr>
        <w:t>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13</w:t>
      </w:r>
      <w:r>
        <w:rPr>
          <w:w w:val="103"/>
          <w:sz w:val="22"/>
          <w:szCs w:val="22"/>
        </w:rPr>
        <w:t>6</w:t>
      </w:r>
    </w:p>
    <w:p w14:paraId="03750887" w14:textId="77777777" w:rsidR="00EC72B3" w:rsidRDefault="00000000">
      <w:pPr>
        <w:spacing w:before="44"/>
        <w:ind w:left="107" w:right="91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.      </w:t>
      </w:r>
      <w:r>
        <w:rPr>
          <w:spacing w:val="1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's</w:t>
      </w:r>
      <w:proofErr w:type="spellEnd"/>
      <w:r>
        <w:rPr>
          <w:spacing w:val="32"/>
          <w:sz w:val="22"/>
          <w:szCs w:val="22"/>
        </w:rPr>
        <w:t xml:space="preserve"> </w:t>
      </w:r>
      <w:proofErr w:type="spellStart"/>
      <w:proofErr w:type="gramStart"/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,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proofErr w:type="spellEnd"/>
      <w:r>
        <w:rPr>
          <w:sz w:val="22"/>
          <w:szCs w:val="22"/>
        </w:rPr>
        <w:t>.</w:t>
      </w:r>
      <w:proofErr w:type="gramEnd"/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dw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acha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(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w</w:t>
      </w:r>
      <w:r>
        <w:rPr>
          <w:spacing w:val="4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:</w:t>
      </w:r>
      <w:r>
        <w:rPr>
          <w:spacing w:val="2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Mun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m</w:t>
      </w:r>
      <w:proofErr w:type="spellEnd"/>
      <w:r>
        <w:rPr>
          <w:spacing w:val="36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Mano</w:t>
      </w:r>
      <w:r>
        <w:rPr>
          <w:spacing w:val="4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al</w:t>
      </w:r>
      <w:proofErr w:type="spellEnd"/>
      <w:r>
        <w:rPr>
          <w:spacing w:val="8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P</w:t>
      </w:r>
      <w:r>
        <w:rPr>
          <w:spacing w:val="2"/>
          <w:w w:val="103"/>
          <w:sz w:val="22"/>
          <w:szCs w:val="22"/>
        </w:rPr>
        <w:t>ubli</w:t>
      </w:r>
      <w:r>
        <w:rPr>
          <w:spacing w:val="3"/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h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s,</w:t>
      </w:r>
    </w:p>
    <w:p w14:paraId="3BD4C224" w14:textId="77777777" w:rsidR="00EC72B3" w:rsidRDefault="00000000">
      <w:pPr>
        <w:spacing w:before="52"/>
        <w:ind w:left="784"/>
        <w:rPr>
          <w:sz w:val="22"/>
          <w:szCs w:val="22"/>
        </w:rPr>
      </w:pPr>
      <w:r>
        <w:rPr>
          <w:spacing w:val="2"/>
          <w:w w:val="103"/>
          <w:sz w:val="22"/>
          <w:szCs w:val="22"/>
        </w:rPr>
        <w:t>1983</w:t>
      </w:r>
      <w:r>
        <w:rPr>
          <w:spacing w:val="1"/>
          <w:w w:val="103"/>
          <w:sz w:val="22"/>
          <w:szCs w:val="22"/>
        </w:rPr>
        <w:t>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16</w:t>
      </w:r>
      <w:r>
        <w:rPr>
          <w:w w:val="103"/>
          <w:sz w:val="22"/>
          <w:szCs w:val="22"/>
        </w:rPr>
        <w:t>4</w:t>
      </w:r>
    </w:p>
    <w:p w14:paraId="6C28A12A" w14:textId="77777777" w:rsidR="00EC72B3" w:rsidRDefault="00000000">
      <w:pPr>
        <w:spacing w:before="42"/>
        <w:ind w:left="107" w:right="1915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 xml:space="preserve">.       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Ab</w:t>
      </w:r>
      <w:r>
        <w:rPr>
          <w:sz w:val="22"/>
          <w:szCs w:val="22"/>
        </w:rPr>
        <w:t>ul</w:t>
      </w:r>
      <w:r>
        <w:rPr>
          <w:spacing w:val="21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zl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,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pacing w:val="4"/>
          <w:sz w:val="22"/>
          <w:szCs w:val="22"/>
        </w:rPr>
        <w:t>n</w:t>
      </w:r>
      <w:proofErr w:type="gramEnd"/>
      <w:r>
        <w:rPr>
          <w:spacing w:val="-1"/>
          <w:sz w:val="22"/>
          <w:szCs w:val="22"/>
        </w:rPr>
        <w:t>-</w:t>
      </w:r>
      <w:proofErr w:type="spellStart"/>
      <w:r>
        <w:rPr>
          <w:spacing w:val="4"/>
          <w:sz w:val="22"/>
          <w:szCs w:val="22"/>
        </w:rPr>
        <w:t>i</w:t>
      </w:r>
      <w:proofErr w:type="spellEnd"/>
      <w:r>
        <w:rPr>
          <w:spacing w:val="1"/>
          <w:sz w:val="22"/>
          <w:szCs w:val="22"/>
        </w:rPr>
        <w:t>-</w:t>
      </w:r>
      <w:r>
        <w:rPr>
          <w:spacing w:val="2"/>
          <w:sz w:val="22"/>
          <w:szCs w:val="22"/>
        </w:rPr>
        <w:t>Akb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4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1"/>
          <w:sz w:val="22"/>
          <w:szCs w:val="22"/>
        </w:rPr>
        <w:t>r.</w:t>
      </w:r>
      <w:r>
        <w:rPr>
          <w:sz w:val="22"/>
          <w:szCs w:val="22"/>
        </w:rPr>
        <w:t>,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H.</w:t>
      </w:r>
      <w:r>
        <w:rPr>
          <w:spacing w:val="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och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an</w:t>
      </w:r>
      <w:proofErr w:type="spellEnd"/>
      <w:r>
        <w:rPr>
          <w:sz w:val="22"/>
          <w:szCs w:val="22"/>
        </w:rPr>
        <w:t>,</w:t>
      </w:r>
      <w:r>
        <w:rPr>
          <w:spacing w:val="3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0"/>
          <w:sz w:val="22"/>
          <w:szCs w:val="22"/>
        </w:rPr>
        <w:t>l</w:t>
      </w:r>
      <w:r>
        <w:rPr>
          <w:spacing w:val="1"/>
          <w:sz w:val="22"/>
          <w:szCs w:val="22"/>
        </w:rPr>
        <w:t>-</w:t>
      </w:r>
      <w:r>
        <w:rPr>
          <w:spacing w:val="-1"/>
          <w:sz w:val="22"/>
          <w:szCs w:val="22"/>
        </w:rPr>
        <w:t>1</w:t>
      </w:r>
      <w:r>
        <w:rPr>
          <w:spacing w:val="4"/>
          <w:sz w:val="22"/>
          <w:szCs w:val="22"/>
        </w:rPr>
        <w:t>(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a,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1927</w:t>
      </w:r>
      <w:r>
        <w:rPr>
          <w:spacing w:val="1"/>
          <w:w w:val="103"/>
          <w:sz w:val="22"/>
          <w:szCs w:val="22"/>
        </w:rPr>
        <w:t>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27</w:t>
      </w:r>
      <w:r>
        <w:rPr>
          <w:spacing w:val="3"/>
          <w:w w:val="103"/>
          <w:sz w:val="22"/>
          <w:szCs w:val="22"/>
        </w:rPr>
        <w:t>9</w:t>
      </w:r>
      <w:r>
        <w:rPr>
          <w:spacing w:val="1"/>
          <w:w w:val="103"/>
          <w:sz w:val="22"/>
          <w:szCs w:val="22"/>
        </w:rPr>
        <w:t>-</w:t>
      </w:r>
      <w:r>
        <w:rPr>
          <w:spacing w:val="2"/>
          <w:w w:val="103"/>
          <w:sz w:val="22"/>
          <w:szCs w:val="22"/>
        </w:rPr>
        <w:t>80</w:t>
      </w:r>
    </w:p>
    <w:p w14:paraId="6DBBAA09" w14:textId="77777777" w:rsidR="00EC72B3" w:rsidRDefault="00000000">
      <w:pPr>
        <w:spacing w:before="47"/>
        <w:ind w:left="107" w:right="86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pacing w:val="2"/>
          <w:sz w:val="22"/>
          <w:szCs w:val="22"/>
        </w:rPr>
        <w:t>4</w:t>
      </w:r>
      <w:r>
        <w:rPr>
          <w:sz w:val="22"/>
          <w:szCs w:val="22"/>
        </w:rPr>
        <w:t xml:space="preserve">.      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Rub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Do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ti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2"/>
          <w:sz w:val="22"/>
          <w:szCs w:val="22"/>
        </w:rPr>
        <w:t>ow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Mugh</w:t>
      </w:r>
      <w:r>
        <w:rPr>
          <w:sz w:val="22"/>
          <w:szCs w:val="22"/>
        </w:rPr>
        <w:t>al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or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(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w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k: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idg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proofErr w:type="spellStart"/>
      <w:r>
        <w:rPr>
          <w:spacing w:val="2"/>
          <w:w w:val="103"/>
          <w:sz w:val="22"/>
          <w:szCs w:val="22"/>
        </w:rPr>
        <w:t>U</w:t>
      </w:r>
      <w:r>
        <w:rPr>
          <w:w w:val="103"/>
          <w:sz w:val="22"/>
          <w:szCs w:val="22"/>
        </w:rPr>
        <w:t>n</w:t>
      </w:r>
      <w:r>
        <w:rPr>
          <w:spacing w:val="3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v</w:t>
      </w:r>
      <w:r>
        <w:rPr>
          <w:w w:val="103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s</w:t>
      </w:r>
      <w:r>
        <w:rPr>
          <w:spacing w:val="5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y</w:t>
      </w:r>
      <w:proofErr w:type="spellEnd"/>
    </w:p>
    <w:p w14:paraId="1D3F968F" w14:textId="77777777" w:rsidR="00EC72B3" w:rsidRDefault="00000000">
      <w:pPr>
        <w:spacing w:before="44"/>
        <w:ind w:left="784"/>
        <w:rPr>
          <w:spacing w:val="2"/>
          <w:w w:val="103"/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>,</w:t>
      </w:r>
      <w:r>
        <w:rPr>
          <w:spacing w:val="2"/>
          <w:sz w:val="22"/>
          <w:szCs w:val="22"/>
        </w:rPr>
        <w:t>200</w:t>
      </w:r>
      <w:r>
        <w:rPr>
          <w:sz w:val="22"/>
          <w:szCs w:val="22"/>
        </w:rPr>
        <w:t>5)</w:t>
      </w:r>
      <w:r>
        <w:rPr>
          <w:spacing w:val="3"/>
          <w:sz w:val="22"/>
          <w:szCs w:val="22"/>
        </w:rPr>
        <w:t>,</w:t>
      </w:r>
      <w:r>
        <w:rPr>
          <w:spacing w:val="2"/>
          <w:sz w:val="22"/>
          <w:szCs w:val="22"/>
        </w:rPr>
        <w:t>154</w:t>
      </w:r>
      <w:r>
        <w:rPr>
          <w:sz w:val="22"/>
          <w:szCs w:val="22"/>
        </w:rPr>
        <w:t>;</w:t>
      </w:r>
      <w:r>
        <w:rPr>
          <w:spacing w:val="5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Ā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>,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.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20</w:t>
      </w:r>
      <w:r>
        <w:rPr>
          <w:sz w:val="22"/>
          <w:szCs w:val="22"/>
        </w:rPr>
        <w:t>1;</w:t>
      </w:r>
      <w:r>
        <w:rPr>
          <w:spacing w:val="18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Muntakha</w:t>
      </w:r>
      <w:r>
        <w:rPr>
          <w:spacing w:val="9"/>
          <w:sz w:val="22"/>
          <w:szCs w:val="22"/>
        </w:rPr>
        <w:t>b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ut</w:t>
      </w:r>
      <w:proofErr w:type="spellEnd"/>
      <w:r>
        <w:rPr>
          <w:spacing w:val="43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awa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ik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>,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p</w:t>
      </w:r>
      <w:r>
        <w:rPr>
          <w:w w:val="103"/>
          <w:sz w:val="22"/>
          <w:szCs w:val="22"/>
        </w:rPr>
        <w:t>.</w:t>
      </w:r>
      <w:r>
        <w:rPr>
          <w:spacing w:val="-27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311</w:t>
      </w:r>
    </w:p>
    <w:p w14:paraId="5EBFB478" w14:textId="77777777" w:rsidR="00870EC9" w:rsidRDefault="00870EC9">
      <w:pPr>
        <w:spacing w:before="44"/>
        <w:ind w:left="784"/>
        <w:rPr>
          <w:spacing w:val="2"/>
          <w:w w:val="103"/>
          <w:sz w:val="22"/>
          <w:szCs w:val="22"/>
        </w:rPr>
      </w:pPr>
    </w:p>
    <w:p w14:paraId="7B7B44F8" w14:textId="77777777" w:rsidR="00870EC9" w:rsidRDefault="00870EC9" w:rsidP="00870EC9">
      <w:pPr>
        <w:spacing w:before="22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pacing w:val="2"/>
          <w:sz w:val="22"/>
          <w:szCs w:val="22"/>
        </w:rPr>
        <w:t>5</w:t>
      </w:r>
      <w:r>
        <w:rPr>
          <w:sz w:val="22"/>
          <w:szCs w:val="22"/>
        </w:rPr>
        <w:t xml:space="preserve">.      </w:t>
      </w:r>
      <w:r>
        <w:rPr>
          <w:spacing w:val="16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S</w:t>
      </w:r>
      <w:r>
        <w:rPr>
          <w:spacing w:val="3"/>
          <w:sz w:val="22"/>
          <w:szCs w:val="22"/>
        </w:rPr>
        <w:t>.</w:t>
      </w:r>
      <w:proofErr w:type="gramStart"/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.A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proofErr w:type="gramEnd"/>
      <w:r>
        <w:rPr>
          <w:spacing w:val="3"/>
          <w:sz w:val="22"/>
          <w:szCs w:val="22"/>
        </w:rPr>
        <w:t>,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  </w:t>
      </w:r>
      <w:r>
        <w:rPr>
          <w:spacing w:val="1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Khu</w:t>
      </w:r>
      <w:r>
        <w:rPr>
          <w:spacing w:val="3"/>
          <w:sz w:val="22"/>
          <w:szCs w:val="22"/>
        </w:rPr>
        <w:t>s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 xml:space="preserve"> </w:t>
      </w:r>
      <w:r>
        <w:rPr>
          <w:spacing w:val="4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2"/>
          <w:sz w:val="22"/>
          <w:szCs w:val="22"/>
        </w:rPr>
        <w:t>ian</w:t>
      </w:r>
      <w:r>
        <w:rPr>
          <w:spacing w:val="3"/>
          <w:sz w:val="22"/>
          <w:szCs w:val="22"/>
        </w:rPr>
        <w:t>(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na</w:t>
      </w:r>
      <w:r>
        <w:rPr>
          <w:spacing w:val="3"/>
          <w:sz w:val="22"/>
          <w:szCs w:val="22"/>
        </w:rPr>
        <w:t>:</w:t>
      </w:r>
      <w:r>
        <w:rPr>
          <w:spacing w:val="2"/>
          <w:sz w:val="22"/>
          <w:szCs w:val="22"/>
        </w:rPr>
        <w:t>Khud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 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Bakh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 xml:space="preserve">h 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 xml:space="preserve">al 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44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L</w:t>
      </w:r>
      <w:r>
        <w:rPr>
          <w:spacing w:val="-39"/>
          <w:sz w:val="22"/>
          <w:szCs w:val="22"/>
        </w:rPr>
        <w:t xml:space="preserve"> </w:t>
      </w:r>
      <w:proofErr w:type="spellStart"/>
      <w:r>
        <w:rPr>
          <w:spacing w:val="2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b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a</w:t>
      </w:r>
      <w:r>
        <w:rPr>
          <w:spacing w:val="4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y</w:t>
      </w:r>
      <w:proofErr w:type="spellEnd"/>
      <w:r>
        <w:rPr>
          <w:w w:val="103"/>
          <w:sz w:val="22"/>
          <w:szCs w:val="22"/>
        </w:rPr>
        <w:t>,</w:t>
      </w:r>
    </w:p>
    <w:p w14:paraId="4311D514" w14:textId="77777777" w:rsidR="00870EC9" w:rsidRDefault="00870EC9" w:rsidP="00870EC9">
      <w:pPr>
        <w:spacing w:before="44"/>
        <w:ind w:left="784"/>
        <w:rPr>
          <w:sz w:val="22"/>
          <w:szCs w:val="22"/>
        </w:rPr>
      </w:pPr>
      <w:r>
        <w:rPr>
          <w:spacing w:val="2"/>
          <w:w w:val="103"/>
          <w:sz w:val="22"/>
          <w:szCs w:val="22"/>
        </w:rPr>
        <w:t>1988</w:t>
      </w:r>
      <w:r>
        <w:rPr>
          <w:spacing w:val="1"/>
          <w:w w:val="103"/>
          <w:sz w:val="22"/>
          <w:szCs w:val="22"/>
        </w:rPr>
        <w:t>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13</w:t>
      </w:r>
      <w:r>
        <w:rPr>
          <w:spacing w:val="3"/>
          <w:w w:val="103"/>
          <w:sz w:val="22"/>
          <w:szCs w:val="22"/>
        </w:rPr>
        <w:t>8</w:t>
      </w:r>
      <w:r>
        <w:rPr>
          <w:spacing w:val="1"/>
          <w:w w:val="103"/>
          <w:sz w:val="22"/>
          <w:szCs w:val="22"/>
        </w:rPr>
        <w:t>-</w:t>
      </w:r>
      <w:r>
        <w:rPr>
          <w:spacing w:val="2"/>
          <w:w w:val="103"/>
          <w:sz w:val="22"/>
          <w:szCs w:val="22"/>
        </w:rPr>
        <w:t>39</w:t>
      </w:r>
    </w:p>
    <w:p w14:paraId="1E284B31" w14:textId="77777777" w:rsidR="00870EC9" w:rsidRDefault="00870EC9" w:rsidP="00870EC9">
      <w:pPr>
        <w:spacing w:before="49"/>
        <w:ind w:left="107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pacing w:val="2"/>
          <w:sz w:val="22"/>
          <w:szCs w:val="22"/>
        </w:rPr>
        <w:t>6</w:t>
      </w:r>
      <w:r>
        <w:rPr>
          <w:sz w:val="22"/>
          <w:szCs w:val="22"/>
        </w:rPr>
        <w:t xml:space="preserve">.      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 xml:space="preserve">. </w:t>
      </w:r>
      <w:r>
        <w:rPr>
          <w:spacing w:val="1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.</w:t>
      </w:r>
      <w:proofErr w:type="gramStart"/>
      <w:r>
        <w:rPr>
          <w:spacing w:val="2"/>
          <w:sz w:val="22"/>
          <w:szCs w:val="22"/>
        </w:rPr>
        <w:t>A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proofErr w:type="spellEnd"/>
      <w:r>
        <w:rPr>
          <w:sz w:val="22"/>
          <w:szCs w:val="22"/>
        </w:rPr>
        <w:t xml:space="preserve">,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 xml:space="preserve">ns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2"/>
          <w:sz w:val="22"/>
          <w:szCs w:val="22"/>
        </w:rPr>
        <w:t>eop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ndu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n,</w:t>
      </w:r>
      <w:r>
        <w:rPr>
          <w:spacing w:val="4"/>
          <w:sz w:val="22"/>
          <w:szCs w:val="22"/>
        </w:rPr>
        <w:t>(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 xml:space="preserve">w </w:t>
      </w:r>
      <w:r>
        <w:rPr>
          <w:spacing w:val="5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Del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: 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spacing w:val="2"/>
          <w:w w:val="103"/>
          <w:sz w:val="22"/>
          <w:szCs w:val="22"/>
        </w:rPr>
        <w:t>Mun</w:t>
      </w:r>
      <w:r>
        <w:rPr>
          <w:spacing w:val="3"/>
          <w:w w:val="103"/>
          <w:sz w:val="22"/>
          <w:szCs w:val="22"/>
        </w:rPr>
        <w:t>s</w:t>
      </w:r>
      <w:r>
        <w:rPr>
          <w:w w:val="103"/>
          <w:sz w:val="22"/>
          <w:szCs w:val="22"/>
        </w:rPr>
        <w:t>h</w:t>
      </w:r>
      <w:r>
        <w:rPr>
          <w:spacing w:val="1"/>
          <w:w w:val="103"/>
          <w:sz w:val="22"/>
          <w:szCs w:val="22"/>
        </w:rPr>
        <w:t>ir</w:t>
      </w:r>
      <w:r>
        <w:rPr>
          <w:spacing w:val="2"/>
          <w:w w:val="103"/>
          <w:sz w:val="22"/>
          <w:szCs w:val="22"/>
        </w:rPr>
        <w:t>a</w:t>
      </w:r>
      <w:r>
        <w:rPr>
          <w:w w:val="103"/>
          <w:sz w:val="22"/>
          <w:szCs w:val="22"/>
        </w:rPr>
        <w:t>m</w:t>
      </w:r>
      <w:proofErr w:type="spellEnd"/>
    </w:p>
    <w:p w14:paraId="0AD951FF" w14:textId="77777777" w:rsidR="00870EC9" w:rsidRDefault="00870EC9" w:rsidP="00870EC9">
      <w:pPr>
        <w:spacing w:before="44"/>
        <w:ind w:left="784"/>
        <w:rPr>
          <w:sz w:val="22"/>
          <w:szCs w:val="22"/>
        </w:rPr>
      </w:pPr>
      <w:proofErr w:type="spellStart"/>
      <w:r>
        <w:rPr>
          <w:spacing w:val="2"/>
          <w:sz w:val="22"/>
          <w:szCs w:val="22"/>
        </w:rPr>
        <w:t>Manoh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al</w:t>
      </w:r>
      <w:proofErr w:type="spellEnd"/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2n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d</w:t>
      </w:r>
      <w:r>
        <w:rPr>
          <w:spacing w:val="1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t</w:t>
      </w:r>
      <w:r>
        <w:rPr>
          <w:spacing w:val="4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o</w:t>
      </w:r>
      <w:r>
        <w:rPr>
          <w:w w:val="103"/>
          <w:sz w:val="22"/>
          <w:szCs w:val="22"/>
        </w:rPr>
        <w:t>n</w:t>
      </w:r>
      <w:r>
        <w:rPr>
          <w:spacing w:val="2"/>
          <w:w w:val="103"/>
          <w:sz w:val="22"/>
          <w:szCs w:val="22"/>
        </w:rPr>
        <w:t>,197</w:t>
      </w:r>
      <w:r>
        <w:rPr>
          <w:w w:val="103"/>
          <w:sz w:val="22"/>
          <w:szCs w:val="22"/>
        </w:rPr>
        <w:t>0)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10</w:t>
      </w:r>
      <w:r>
        <w:rPr>
          <w:spacing w:val="6"/>
          <w:w w:val="103"/>
          <w:sz w:val="22"/>
          <w:szCs w:val="22"/>
        </w:rPr>
        <w:t>3</w:t>
      </w:r>
      <w:r>
        <w:rPr>
          <w:spacing w:val="1"/>
          <w:w w:val="103"/>
          <w:sz w:val="22"/>
          <w:szCs w:val="22"/>
        </w:rPr>
        <w:t>-</w:t>
      </w:r>
      <w:r>
        <w:rPr>
          <w:spacing w:val="2"/>
          <w:w w:val="103"/>
          <w:sz w:val="22"/>
          <w:szCs w:val="22"/>
        </w:rPr>
        <w:t>104</w:t>
      </w:r>
    </w:p>
    <w:p w14:paraId="4E2B6A25" w14:textId="77777777" w:rsidR="00870EC9" w:rsidRDefault="00870EC9" w:rsidP="00870EC9">
      <w:pPr>
        <w:spacing w:before="44"/>
        <w:ind w:left="107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pacing w:val="2"/>
          <w:sz w:val="22"/>
          <w:szCs w:val="22"/>
        </w:rPr>
        <w:t>7</w:t>
      </w:r>
      <w:r>
        <w:rPr>
          <w:sz w:val="22"/>
          <w:szCs w:val="22"/>
        </w:rPr>
        <w:t xml:space="preserve">.      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Willi</w:t>
      </w:r>
      <w:r>
        <w:rPr>
          <w:sz w:val="22"/>
          <w:szCs w:val="22"/>
        </w:rPr>
        <w:t xml:space="preserve">am  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er </w:t>
      </w:r>
      <w:proofErr w:type="gramStart"/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,E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proofErr w:type="gramEnd"/>
      <w:r>
        <w:rPr>
          <w:sz w:val="22"/>
          <w:szCs w:val="22"/>
        </w:rPr>
        <w:t xml:space="preserve">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ve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 xml:space="preserve">s  </w:t>
      </w:r>
      <w:r>
        <w:rPr>
          <w:spacing w:val="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 xml:space="preserve">a  </w:t>
      </w:r>
      <w:r>
        <w:rPr>
          <w:spacing w:val="3"/>
          <w:sz w:val="22"/>
          <w:szCs w:val="22"/>
        </w:rPr>
        <w:t xml:space="preserve"> (</w:t>
      </w:r>
      <w:r>
        <w:rPr>
          <w:spacing w:val="2"/>
          <w:sz w:val="22"/>
          <w:szCs w:val="22"/>
        </w:rPr>
        <w:t>158</w:t>
      </w:r>
      <w:r>
        <w:rPr>
          <w:spacing w:val="10"/>
          <w:sz w:val="22"/>
          <w:szCs w:val="22"/>
        </w:rPr>
        <w:t>3</w:t>
      </w:r>
      <w:r>
        <w:rPr>
          <w:spacing w:val="1"/>
          <w:sz w:val="22"/>
          <w:szCs w:val="22"/>
        </w:rPr>
        <w:t>-</w:t>
      </w:r>
      <w:r>
        <w:rPr>
          <w:spacing w:val="2"/>
          <w:sz w:val="22"/>
          <w:szCs w:val="22"/>
        </w:rPr>
        <w:t>1619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 xml:space="preserve">,  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le</w:t>
      </w:r>
      <w:r>
        <w:rPr>
          <w:sz w:val="22"/>
          <w:szCs w:val="22"/>
        </w:rPr>
        <w:t>c</w:t>
      </w:r>
      <w:r>
        <w:rPr>
          <w:spacing w:val="2"/>
          <w:sz w:val="22"/>
          <w:szCs w:val="22"/>
        </w:rPr>
        <w:t>tio</w:t>
      </w:r>
      <w:r>
        <w:rPr>
          <w:sz w:val="22"/>
          <w:szCs w:val="22"/>
        </w:rPr>
        <w:t xml:space="preserve">n  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r>
        <w:rPr>
          <w:spacing w:val="4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tive</w:t>
      </w:r>
      <w:r>
        <w:rPr>
          <w:sz w:val="22"/>
          <w:szCs w:val="22"/>
        </w:rPr>
        <w:t xml:space="preserve">s  </w:t>
      </w:r>
      <w:r>
        <w:rPr>
          <w:spacing w:val="17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of</w:t>
      </w:r>
    </w:p>
    <w:p w14:paraId="7293E45B" w14:textId="77777777" w:rsidR="00870EC9" w:rsidRDefault="00870EC9" w:rsidP="00870EC9">
      <w:pPr>
        <w:spacing w:before="49"/>
        <w:ind w:left="784"/>
        <w:rPr>
          <w:sz w:val="22"/>
          <w:szCs w:val="22"/>
        </w:rPr>
      </w:pPr>
      <w:proofErr w:type="spellStart"/>
      <w:proofErr w:type="gramStart"/>
      <w:r>
        <w:rPr>
          <w:spacing w:val="-1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,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denh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ll</w:t>
      </w:r>
      <w:proofErr w:type="spellEnd"/>
      <w:proofErr w:type="gramEnd"/>
      <w:r>
        <w:rPr>
          <w:sz w:val="22"/>
          <w:szCs w:val="22"/>
        </w:rPr>
        <w:t xml:space="preserve">,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awk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s,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c</w:t>
      </w:r>
      <w:r>
        <w:rPr>
          <w:spacing w:val="8"/>
          <w:sz w:val="22"/>
          <w:szCs w:val="22"/>
        </w:rPr>
        <w:t>h</w:t>
      </w:r>
      <w:r>
        <w:rPr>
          <w:sz w:val="22"/>
          <w:szCs w:val="22"/>
        </w:rPr>
        <w:t>,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n,</w:t>
      </w:r>
      <w:r>
        <w:rPr>
          <w:spacing w:val="4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at</w:t>
      </w:r>
      <w:proofErr w:type="spellEnd"/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2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y,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d.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pacing w:val="2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st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r,</w:t>
      </w:r>
      <w:r>
        <w:rPr>
          <w:spacing w:val="3"/>
          <w:sz w:val="22"/>
          <w:szCs w:val="22"/>
        </w:rPr>
        <w:t>(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w</w:t>
      </w:r>
      <w:r>
        <w:rPr>
          <w:spacing w:val="47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D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l</w:t>
      </w:r>
      <w:r>
        <w:rPr>
          <w:w w:val="103"/>
          <w:sz w:val="22"/>
          <w:szCs w:val="22"/>
        </w:rPr>
        <w:t>h</w:t>
      </w:r>
      <w:r>
        <w:rPr>
          <w:spacing w:val="1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,</w:t>
      </w:r>
    </w:p>
    <w:p w14:paraId="2EAC6BE0" w14:textId="77777777" w:rsidR="00870EC9" w:rsidRDefault="00870EC9" w:rsidP="00870EC9">
      <w:pPr>
        <w:spacing w:before="47"/>
        <w:ind w:left="784"/>
        <w:rPr>
          <w:sz w:val="22"/>
          <w:szCs w:val="22"/>
        </w:rPr>
      </w:pPr>
      <w:r>
        <w:rPr>
          <w:spacing w:val="2"/>
          <w:sz w:val="22"/>
          <w:szCs w:val="22"/>
        </w:rPr>
        <w:t>196</w:t>
      </w:r>
      <w:r>
        <w:rPr>
          <w:sz w:val="22"/>
          <w:szCs w:val="22"/>
        </w:rPr>
        <w:t>8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e</w:t>
      </w:r>
      <w:r>
        <w:rPr>
          <w:w w:val="103"/>
          <w:sz w:val="22"/>
          <w:szCs w:val="22"/>
        </w:rPr>
        <w:t>pr</w:t>
      </w:r>
      <w:r>
        <w:rPr>
          <w:spacing w:val="4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n</w:t>
      </w:r>
      <w:r>
        <w:rPr>
          <w:spacing w:val="1"/>
          <w:w w:val="103"/>
          <w:sz w:val="22"/>
          <w:szCs w:val="22"/>
        </w:rPr>
        <w:t>t)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1</w:t>
      </w:r>
      <w:r>
        <w:rPr>
          <w:spacing w:val="4"/>
          <w:w w:val="103"/>
          <w:sz w:val="22"/>
          <w:szCs w:val="22"/>
        </w:rPr>
        <w:t>6</w:t>
      </w:r>
      <w:r>
        <w:rPr>
          <w:spacing w:val="1"/>
          <w:w w:val="103"/>
          <w:sz w:val="22"/>
          <w:szCs w:val="22"/>
        </w:rPr>
        <w:t>-</w:t>
      </w:r>
      <w:r>
        <w:rPr>
          <w:spacing w:val="2"/>
          <w:w w:val="103"/>
          <w:sz w:val="22"/>
          <w:szCs w:val="22"/>
        </w:rPr>
        <w:t>17.</w:t>
      </w:r>
    </w:p>
    <w:p w14:paraId="27B32ABF" w14:textId="77777777" w:rsidR="00870EC9" w:rsidRDefault="00870EC9" w:rsidP="00870EC9">
      <w:pPr>
        <w:spacing w:before="37"/>
        <w:ind w:left="107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 xml:space="preserve">.       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av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2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n</w:t>
      </w:r>
      <w:r>
        <w:rPr>
          <w:w w:val="103"/>
          <w:sz w:val="22"/>
          <w:szCs w:val="22"/>
        </w:rPr>
        <w:t>d</w:t>
      </w:r>
      <w:r>
        <w:rPr>
          <w:spacing w:val="3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a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1</w:t>
      </w:r>
      <w:r>
        <w:rPr>
          <w:w w:val="103"/>
          <w:sz w:val="22"/>
          <w:szCs w:val="22"/>
        </w:rPr>
        <w:t>9</w:t>
      </w:r>
      <w:r>
        <w:rPr>
          <w:spacing w:val="2"/>
          <w:w w:val="103"/>
          <w:sz w:val="22"/>
          <w:szCs w:val="22"/>
        </w:rPr>
        <w:t>,1</w:t>
      </w:r>
      <w:r>
        <w:rPr>
          <w:spacing w:val="3"/>
          <w:w w:val="103"/>
          <w:sz w:val="22"/>
          <w:szCs w:val="22"/>
        </w:rPr>
        <w:t>6</w:t>
      </w:r>
      <w:r>
        <w:rPr>
          <w:spacing w:val="1"/>
          <w:w w:val="103"/>
          <w:sz w:val="22"/>
          <w:szCs w:val="22"/>
        </w:rPr>
        <w:t>-</w:t>
      </w:r>
      <w:r>
        <w:rPr>
          <w:spacing w:val="2"/>
          <w:w w:val="103"/>
          <w:sz w:val="22"/>
          <w:szCs w:val="22"/>
        </w:rPr>
        <w:t>17</w:t>
      </w:r>
    </w:p>
    <w:p w14:paraId="1F7BA7F9" w14:textId="77777777" w:rsidR="00870EC9" w:rsidRDefault="00870EC9" w:rsidP="00870EC9">
      <w:pPr>
        <w:spacing w:before="47"/>
        <w:ind w:left="107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pacing w:val="2"/>
          <w:sz w:val="22"/>
          <w:szCs w:val="22"/>
        </w:rPr>
        <w:t>9</w:t>
      </w:r>
      <w:r>
        <w:rPr>
          <w:sz w:val="22"/>
          <w:szCs w:val="22"/>
        </w:rPr>
        <w:t xml:space="preserve">.      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 xml:space="preserve">.  </w:t>
      </w:r>
      <w:r>
        <w:rPr>
          <w:spacing w:val="53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bo</w:t>
      </w:r>
      <w:r>
        <w:rPr>
          <w:sz w:val="22"/>
          <w:szCs w:val="22"/>
        </w:rPr>
        <w:t xml:space="preserve">sa,   </w:t>
      </w:r>
      <w:proofErr w:type="gramEnd"/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 xml:space="preserve">e   </w:t>
      </w:r>
      <w:r>
        <w:rPr>
          <w:spacing w:val="2"/>
          <w:sz w:val="22"/>
          <w:szCs w:val="22"/>
        </w:rPr>
        <w:t xml:space="preserve"> Boo</w:t>
      </w:r>
      <w:r>
        <w:rPr>
          <w:sz w:val="22"/>
          <w:szCs w:val="22"/>
        </w:rPr>
        <w:t xml:space="preserve">k  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f    </w:t>
      </w:r>
      <w:r>
        <w:rPr>
          <w:spacing w:val="2"/>
          <w:sz w:val="22"/>
          <w:szCs w:val="22"/>
        </w:rPr>
        <w:t>Du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e   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bo</w:t>
      </w:r>
      <w:r>
        <w:rPr>
          <w:sz w:val="22"/>
          <w:szCs w:val="22"/>
        </w:rPr>
        <w:t xml:space="preserve">sa,   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.   </w:t>
      </w:r>
      <w:r>
        <w:rPr>
          <w:spacing w:val="5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,   </w:t>
      </w:r>
      <w:proofErr w:type="gramEnd"/>
      <w:r>
        <w:rPr>
          <w:sz w:val="22"/>
          <w:szCs w:val="22"/>
        </w:rPr>
        <w:t xml:space="preserve">   </w:t>
      </w:r>
      <w:r>
        <w:rPr>
          <w:spacing w:val="4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d.,   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Mau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L</w:t>
      </w:r>
      <w:r>
        <w:rPr>
          <w:spacing w:val="-2"/>
          <w:sz w:val="22"/>
          <w:szCs w:val="22"/>
        </w:rPr>
        <w:t>on</w:t>
      </w:r>
      <w:r>
        <w:rPr>
          <w:spacing w:val="-5"/>
          <w:sz w:val="22"/>
          <w:szCs w:val="22"/>
        </w:rPr>
        <w:t>g</w:t>
      </w:r>
      <w:r>
        <w:rPr>
          <w:spacing w:val="-3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-4"/>
          <w:sz w:val="22"/>
          <w:szCs w:val="22"/>
        </w:rPr>
        <w:t>t</w:t>
      </w:r>
      <w:r>
        <w:rPr>
          <w:sz w:val="22"/>
          <w:szCs w:val="22"/>
        </w:rPr>
        <w:t>h</w:t>
      </w:r>
    </w:p>
    <w:p w14:paraId="65E7B2FA" w14:textId="77777777" w:rsidR="00870EC9" w:rsidRDefault="00870EC9" w:rsidP="00870EC9">
      <w:pPr>
        <w:spacing w:before="47"/>
        <w:ind w:left="784"/>
        <w:rPr>
          <w:sz w:val="22"/>
          <w:szCs w:val="22"/>
        </w:rPr>
      </w:pPr>
      <w:proofErr w:type="gramStart"/>
      <w:r>
        <w:rPr>
          <w:spacing w:val="2"/>
          <w:sz w:val="22"/>
          <w:szCs w:val="22"/>
        </w:rPr>
        <w:t>Da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3"/>
          <w:sz w:val="22"/>
          <w:szCs w:val="22"/>
        </w:rPr>
        <w:t>(</w:t>
      </w:r>
      <w:proofErr w:type="gramEnd"/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ondo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:</w:t>
      </w:r>
      <w:r>
        <w:rPr>
          <w:spacing w:val="2"/>
          <w:sz w:val="22"/>
          <w:szCs w:val="22"/>
        </w:rPr>
        <w:t>1989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3</w:t>
      </w:r>
      <w:r>
        <w:rPr>
          <w:w w:val="103"/>
          <w:sz w:val="22"/>
          <w:szCs w:val="22"/>
        </w:rPr>
        <w:t>5.</w:t>
      </w:r>
    </w:p>
    <w:p w14:paraId="04CA1184" w14:textId="77777777" w:rsidR="00870EC9" w:rsidRDefault="00870EC9" w:rsidP="00870EC9">
      <w:pPr>
        <w:spacing w:before="47"/>
        <w:ind w:left="107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 xml:space="preserve">.      </w:t>
      </w:r>
      <w:r>
        <w:rPr>
          <w:spacing w:val="14"/>
          <w:sz w:val="22"/>
          <w:szCs w:val="22"/>
        </w:rPr>
        <w:t xml:space="preserve"> </w:t>
      </w:r>
      <w:proofErr w:type="spellStart"/>
      <w:r>
        <w:rPr>
          <w:spacing w:val="2"/>
          <w:w w:val="102"/>
          <w:sz w:val="22"/>
          <w:szCs w:val="22"/>
        </w:rPr>
        <w:t>K</w:t>
      </w:r>
      <w:r>
        <w:rPr>
          <w:spacing w:val="3"/>
          <w:w w:val="102"/>
          <w:sz w:val="22"/>
          <w:szCs w:val="22"/>
        </w:rPr>
        <w:t>.</w:t>
      </w:r>
      <w:proofErr w:type="gramStart"/>
      <w:r>
        <w:rPr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.C</w:t>
      </w:r>
      <w:r>
        <w:rPr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i</w:t>
      </w:r>
      <w:r>
        <w:rPr>
          <w:spacing w:val="4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s</w:t>
      </w:r>
      <w:proofErr w:type="gramEnd"/>
      <w:r>
        <w:rPr>
          <w:spacing w:val="4"/>
          <w:w w:val="102"/>
          <w:sz w:val="22"/>
          <w:szCs w:val="22"/>
        </w:rPr>
        <w:t>,</w:t>
      </w:r>
      <w:r>
        <w:rPr>
          <w:spacing w:val="1"/>
          <w:w w:val="102"/>
          <w:sz w:val="22"/>
          <w:szCs w:val="22"/>
        </w:rPr>
        <w:t>S</w:t>
      </w:r>
      <w:r>
        <w:rPr>
          <w:spacing w:val="2"/>
          <w:w w:val="102"/>
          <w:sz w:val="22"/>
          <w:szCs w:val="22"/>
        </w:rPr>
        <w:t>o</w:t>
      </w:r>
      <w:r>
        <w:rPr>
          <w:w w:val="102"/>
          <w:sz w:val="22"/>
          <w:szCs w:val="22"/>
        </w:rPr>
        <w:t>c</w:t>
      </w:r>
      <w:r>
        <w:rPr>
          <w:spacing w:val="4"/>
          <w:w w:val="102"/>
          <w:sz w:val="22"/>
          <w:szCs w:val="22"/>
        </w:rPr>
        <w:t>i</w:t>
      </w:r>
      <w:r>
        <w:rPr>
          <w:spacing w:val="5"/>
          <w:w w:val="102"/>
          <w:sz w:val="22"/>
          <w:szCs w:val="22"/>
        </w:rPr>
        <w:t>o</w:t>
      </w:r>
      <w:proofErr w:type="spellEnd"/>
      <w:r>
        <w:rPr>
          <w:spacing w:val="1"/>
          <w:w w:val="102"/>
          <w:sz w:val="22"/>
          <w:szCs w:val="22"/>
        </w:rPr>
        <w:t>-</w:t>
      </w:r>
      <w:r>
        <w:rPr>
          <w:spacing w:val="3"/>
          <w:w w:val="102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cono</w:t>
      </w:r>
      <w:r>
        <w:rPr>
          <w:spacing w:val="1"/>
          <w:w w:val="102"/>
          <w:sz w:val="22"/>
          <w:szCs w:val="22"/>
        </w:rPr>
        <w:t>m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c</w:t>
      </w:r>
      <w:r>
        <w:rPr>
          <w:spacing w:val="29"/>
          <w:w w:val="10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Med</w:t>
      </w:r>
      <w:r>
        <w:rPr>
          <w:spacing w:val="6"/>
          <w:sz w:val="22"/>
          <w:szCs w:val="22"/>
        </w:rPr>
        <w:t>i</w:t>
      </w:r>
      <w:r>
        <w:rPr>
          <w:spacing w:val="2"/>
          <w:sz w:val="22"/>
          <w:szCs w:val="22"/>
        </w:rPr>
        <w:t>ev</w:t>
      </w:r>
      <w:r>
        <w:rPr>
          <w:sz w:val="22"/>
          <w:szCs w:val="22"/>
        </w:rPr>
        <w:t>al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(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w</w:t>
      </w:r>
      <w:r>
        <w:rPr>
          <w:spacing w:val="3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: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la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proofErr w:type="spellEnd"/>
      <w:r>
        <w:rPr>
          <w:spacing w:val="4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4"/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an</w:t>
      </w:r>
      <w:r>
        <w:rPr>
          <w:w w:val="103"/>
          <w:sz w:val="22"/>
          <w:szCs w:val="22"/>
        </w:rPr>
        <w:t>d</w:t>
      </w:r>
    </w:p>
    <w:p w14:paraId="570EAF9F" w14:textId="77777777" w:rsidR="00870EC9" w:rsidRDefault="00870EC9" w:rsidP="00870EC9">
      <w:pPr>
        <w:spacing w:before="45"/>
        <w:ind w:left="784"/>
        <w:rPr>
          <w:sz w:val="22"/>
          <w:szCs w:val="22"/>
        </w:rPr>
      </w:pPr>
      <w:r>
        <w:rPr>
          <w:w w:val="103"/>
          <w:sz w:val="22"/>
          <w:szCs w:val="22"/>
        </w:rPr>
        <w:t>D</w:t>
      </w:r>
      <w:r>
        <w:rPr>
          <w:spacing w:val="3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t</w:t>
      </w:r>
      <w:r>
        <w:rPr>
          <w:spacing w:val="1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ib</w:t>
      </w:r>
      <w:r>
        <w:rPr>
          <w:w w:val="103"/>
          <w:sz w:val="22"/>
          <w:szCs w:val="22"/>
        </w:rPr>
        <w:t>u</w:t>
      </w:r>
      <w:r>
        <w:rPr>
          <w:spacing w:val="3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o</w:t>
      </w:r>
      <w:r>
        <w:rPr>
          <w:spacing w:val="3"/>
          <w:w w:val="103"/>
          <w:sz w:val="22"/>
          <w:szCs w:val="22"/>
        </w:rPr>
        <w:t>r</w:t>
      </w:r>
      <w:r>
        <w:rPr>
          <w:w w:val="103"/>
          <w:sz w:val="22"/>
          <w:szCs w:val="22"/>
        </w:rPr>
        <w:t>s</w:t>
      </w:r>
      <w:r>
        <w:rPr>
          <w:spacing w:val="4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200</w:t>
      </w:r>
      <w:r>
        <w:rPr>
          <w:w w:val="103"/>
          <w:sz w:val="22"/>
          <w:szCs w:val="22"/>
        </w:rPr>
        <w:t>2)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9</w:t>
      </w:r>
      <w:r>
        <w:rPr>
          <w:w w:val="103"/>
          <w:sz w:val="22"/>
          <w:szCs w:val="22"/>
        </w:rPr>
        <w:t>3</w:t>
      </w:r>
    </w:p>
    <w:p w14:paraId="69744937" w14:textId="77777777" w:rsidR="00870EC9" w:rsidRDefault="00870EC9" w:rsidP="00870EC9">
      <w:pPr>
        <w:spacing w:before="47"/>
        <w:ind w:left="107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 xml:space="preserve">.      </w:t>
      </w:r>
      <w:r>
        <w:rPr>
          <w:spacing w:val="1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2"/>
          <w:sz w:val="22"/>
          <w:szCs w:val="22"/>
        </w:rPr>
        <w:t>za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ud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n</w:t>
      </w:r>
      <w:proofErr w:type="spellEnd"/>
      <w:r>
        <w:rPr>
          <w:spacing w:val="25"/>
          <w:sz w:val="22"/>
          <w:szCs w:val="22"/>
        </w:rPr>
        <w:t xml:space="preserve"> </w:t>
      </w:r>
      <w:proofErr w:type="spellStart"/>
      <w:proofErr w:type="gramStart"/>
      <w:r>
        <w:rPr>
          <w:spacing w:val="2"/>
          <w:sz w:val="22"/>
          <w:szCs w:val="22"/>
        </w:rPr>
        <w:t>Ah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,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abaq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>t</w:t>
      </w:r>
      <w:proofErr w:type="gramEnd"/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i</w:t>
      </w:r>
      <w:proofErr w:type="spellEnd"/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Akb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en</w:t>
      </w:r>
      <w:r>
        <w:rPr>
          <w:sz w:val="22"/>
          <w:szCs w:val="22"/>
        </w:rPr>
        <w:t>g.</w:t>
      </w:r>
      <w:proofErr w:type="spellEnd"/>
      <w:r>
        <w:rPr>
          <w:spacing w:val="2"/>
          <w:sz w:val="22"/>
          <w:szCs w:val="22"/>
        </w:rPr>
        <w:t xml:space="preserve"> 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j</w:t>
      </w:r>
      <w:r>
        <w:rPr>
          <w:spacing w:val="2"/>
          <w:sz w:val="22"/>
          <w:szCs w:val="22"/>
        </w:rPr>
        <w:t>en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proofErr w:type="spellEnd"/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,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>l</w:t>
      </w:r>
      <w:r>
        <w:rPr>
          <w:spacing w:val="1"/>
          <w:sz w:val="22"/>
          <w:szCs w:val="22"/>
        </w:rPr>
        <w:t>-</w:t>
      </w:r>
      <w:r>
        <w:rPr>
          <w:spacing w:val="-1"/>
          <w:sz w:val="22"/>
          <w:szCs w:val="22"/>
        </w:rPr>
        <w:t>2</w:t>
      </w:r>
      <w:r>
        <w:rPr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d.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Be</w:t>
      </w:r>
      <w:r>
        <w:rPr>
          <w:w w:val="103"/>
          <w:sz w:val="22"/>
          <w:szCs w:val="22"/>
        </w:rPr>
        <w:t>ni</w:t>
      </w:r>
    </w:p>
    <w:p w14:paraId="2D29B6BF" w14:textId="77777777" w:rsidR="00870EC9" w:rsidRDefault="00870EC9" w:rsidP="00870EC9">
      <w:pPr>
        <w:spacing w:before="44"/>
        <w:ind w:left="784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Pr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pacing w:val="3"/>
          <w:sz w:val="22"/>
          <w:szCs w:val="22"/>
        </w:rPr>
        <w:t>(</w:t>
      </w:r>
      <w:proofErr w:type="gramEnd"/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w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1992</w:t>
      </w:r>
      <w:r>
        <w:rPr>
          <w:spacing w:val="1"/>
          <w:w w:val="103"/>
          <w:sz w:val="22"/>
          <w:szCs w:val="22"/>
        </w:rPr>
        <w:t>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59</w:t>
      </w:r>
      <w:r>
        <w:rPr>
          <w:w w:val="103"/>
          <w:sz w:val="22"/>
          <w:szCs w:val="22"/>
        </w:rPr>
        <w:t>9</w:t>
      </w:r>
    </w:p>
    <w:p w14:paraId="34548937" w14:textId="77777777" w:rsidR="00870EC9" w:rsidRDefault="00870EC9" w:rsidP="00870EC9">
      <w:pPr>
        <w:spacing w:before="40"/>
        <w:ind w:left="107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.      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bada</w:t>
      </w:r>
      <w:r>
        <w:rPr>
          <w:sz w:val="22"/>
          <w:szCs w:val="22"/>
        </w:rPr>
        <w:t>n,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Hu</w:t>
      </w:r>
      <w:r>
        <w:rPr>
          <w:spacing w:val="3"/>
          <w:sz w:val="22"/>
          <w:szCs w:val="22"/>
        </w:rPr>
        <w:t>m</w:t>
      </w:r>
      <w:r>
        <w:rPr>
          <w:spacing w:val="2"/>
          <w:sz w:val="22"/>
          <w:szCs w:val="22"/>
        </w:rPr>
        <w:t>ayu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proofErr w:type="spellStart"/>
      <w:proofErr w:type="gramStart"/>
      <w:r>
        <w:rPr>
          <w:spacing w:val="2"/>
          <w:sz w:val="22"/>
          <w:szCs w:val="22"/>
        </w:rPr>
        <w:t>Na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,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proofErr w:type="spellEnd"/>
      <w:r>
        <w:rPr>
          <w:spacing w:val="1"/>
          <w:sz w:val="22"/>
          <w:szCs w:val="22"/>
        </w:rPr>
        <w:t>.</w:t>
      </w:r>
      <w:proofErr w:type="gramEnd"/>
      <w:r>
        <w:rPr>
          <w:sz w:val="22"/>
          <w:szCs w:val="22"/>
        </w:rPr>
        <w:t>,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Bev</w:t>
      </w:r>
      <w:r>
        <w:rPr>
          <w:w w:val="103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r</w:t>
      </w:r>
      <w:r>
        <w:rPr>
          <w:spacing w:val="4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dg</w:t>
      </w:r>
      <w:r>
        <w:rPr>
          <w:w w:val="103"/>
          <w:sz w:val="22"/>
          <w:szCs w:val="22"/>
        </w:rPr>
        <w:t>e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6</w:t>
      </w:r>
      <w:r>
        <w:rPr>
          <w:w w:val="103"/>
          <w:sz w:val="22"/>
          <w:szCs w:val="22"/>
        </w:rPr>
        <w:t>8</w:t>
      </w:r>
    </w:p>
    <w:p w14:paraId="2A20D5EE" w14:textId="77777777" w:rsidR="00870EC9" w:rsidRDefault="00870EC9" w:rsidP="00870EC9">
      <w:pPr>
        <w:spacing w:before="49"/>
        <w:ind w:left="107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 xml:space="preserve">.      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av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23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a,</w:t>
      </w:r>
      <w:r>
        <w:rPr>
          <w:spacing w:val="21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4</w:t>
      </w:r>
      <w:r>
        <w:rPr>
          <w:spacing w:val="3"/>
          <w:sz w:val="22"/>
          <w:szCs w:val="22"/>
        </w:rPr>
        <w:t>;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,</w:t>
      </w:r>
      <w:r>
        <w:rPr>
          <w:spacing w:val="3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Boo</w:t>
      </w:r>
      <w:r>
        <w:rPr>
          <w:sz w:val="22"/>
          <w:szCs w:val="22"/>
        </w:rPr>
        <w:t>k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,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proofErr w:type="spellEnd"/>
      <w:r>
        <w:rPr>
          <w:sz w:val="22"/>
          <w:szCs w:val="22"/>
        </w:rPr>
        <w:t>.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w w:val="103"/>
          <w:sz w:val="22"/>
          <w:szCs w:val="22"/>
        </w:rPr>
        <w:t>I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21</w:t>
      </w:r>
      <w:r>
        <w:rPr>
          <w:w w:val="103"/>
          <w:sz w:val="22"/>
          <w:szCs w:val="22"/>
        </w:rPr>
        <w:t>6</w:t>
      </w:r>
    </w:p>
    <w:p w14:paraId="48BBC1DC" w14:textId="77777777" w:rsidR="00870EC9" w:rsidRDefault="00870EC9" w:rsidP="00870EC9">
      <w:pPr>
        <w:spacing w:before="47"/>
        <w:ind w:left="107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4</w:t>
      </w:r>
      <w:r>
        <w:rPr>
          <w:sz w:val="22"/>
          <w:szCs w:val="22"/>
        </w:rPr>
        <w:t xml:space="preserve">.      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av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2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I</w:t>
      </w:r>
      <w:r>
        <w:rPr>
          <w:spacing w:val="4"/>
          <w:w w:val="103"/>
          <w:sz w:val="22"/>
          <w:szCs w:val="22"/>
        </w:rPr>
        <w:t>n</w:t>
      </w:r>
      <w:r>
        <w:rPr>
          <w:w w:val="103"/>
          <w:sz w:val="22"/>
          <w:szCs w:val="22"/>
        </w:rPr>
        <w:t>d</w:t>
      </w:r>
      <w:r>
        <w:rPr>
          <w:spacing w:val="3"/>
          <w:w w:val="103"/>
          <w:sz w:val="22"/>
          <w:szCs w:val="22"/>
        </w:rPr>
        <w:t>i</w:t>
      </w:r>
      <w:r>
        <w:rPr>
          <w:w w:val="103"/>
          <w:sz w:val="22"/>
          <w:szCs w:val="22"/>
        </w:rPr>
        <w:t>a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1</w:t>
      </w:r>
      <w:r>
        <w:rPr>
          <w:w w:val="103"/>
          <w:sz w:val="22"/>
          <w:szCs w:val="22"/>
        </w:rPr>
        <w:t>4</w:t>
      </w:r>
    </w:p>
    <w:p w14:paraId="6608E9D0" w14:textId="77777777" w:rsidR="00870EC9" w:rsidRDefault="00870EC9" w:rsidP="00870EC9">
      <w:pPr>
        <w:spacing w:before="44" w:line="282" w:lineRule="auto"/>
        <w:ind w:left="784" w:right="87" w:hanging="677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5</w:t>
      </w:r>
      <w:r>
        <w:rPr>
          <w:sz w:val="22"/>
          <w:szCs w:val="22"/>
        </w:rPr>
        <w:t xml:space="preserve">.      </w:t>
      </w:r>
      <w:r>
        <w:rPr>
          <w:spacing w:val="14"/>
          <w:sz w:val="22"/>
          <w:szCs w:val="22"/>
        </w:rPr>
        <w:t xml:space="preserve"> </w:t>
      </w:r>
      <w:proofErr w:type="spellStart"/>
      <w:proofErr w:type="gramStart"/>
      <w:r>
        <w:rPr>
          <w:spacing w:val="-1"/>
          <w:sz w:val="22"/>
          <w:szCs w:val="22"/>
        </w:rPr>
        <w:t>P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s</w:t>
      </w:r>
      <w:r>
        <w:rPr>
          <w:spacing w:val="1"/>
          <w:sz w:val="22"/>
          <w:szCs w:val="22"/>
        </w:rPr>
        <w:t>,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pacing w:val="3"/>
          <w:sz w:val="22"/>
          <w:szCs w:val="22"/>
        </w:rPr>
        <w:t>,T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proofErr w:type="spellEnd"/>
      <w:r>
        <w:rPr>
          <w:spacing w:val="2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al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pacing w:val="2"/>
          <w:sz w:val="22"/>
          <w:szCs w:val="22"/>
        </w:rPr>
        <w:t>i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e: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Accou</w:t>
      </w:r>
      <w:r>
        <w:rPr>
          <w:sz w:val="22"/>
          <w:szCs w:val="22"/>
        </w:rPr>
        <w:t>nt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ast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-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Re</w:t>
      </w:r>
      <w:r>
        <w:rPr>
          <w:sz w:val="22"/>
          <w:szCs w:val="22"/>
        </w:rPr>
        <w:t>d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5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J</w:t>
      </w:r>
      <w:r>
        <w:rPr>
          <w:spacing w:val="3"/>
          <w:w w:val="103"/>
          <w:sz w:val="22"/>
          <w:szCs w:val="22"/>
        </w:rPr>
        <w:t>a</w:t>
      </w:r>
      <w:r>
        <w:rPr>
          <w:spacing w:val="2"/>
          <w:w w:val="103"/>
          <w:sz w:val="22"/>
          <w:szCs w:val="22"/>
        </w:rPr>
        <w:t>pa</w:t>
      </w:r>
      <w:r>
        <w:rPr>
          <w:w w:val="103"/>
          <w:sz w:val="22"/>
          <w:szCs w:val="22"/>
        </w:rPr>
        <w:t xml:space="preserve">n, 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.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(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w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199</w:t>
      </w:r>
      <w:r>
        <w:rPr>
          <w:sz w:val="22"/>
          <w:szCs w:val="22"/>
        </w:rPr>
        <w:t>0),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5</w:t>
      </w:r>
      <w:r>
        <w:rPr>
          <w:sz w:val="22"/>
          <w:szCs w:val="22"/>
        </w:rPr>
        <w:t>9</w:t>
      </w:r>
      <w:r>
        <w:rPr>
          <w:spacing w:val="3"/>
          <w:sz w:val="22"/>
          <w:szCs w:val="22"/>
        </w:rPr>
        <w:t>;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bo</w:t>
      </w:r>
      <w:r>
        <w:rPr>
          <w:sz w:val="22"/>
          <w:szCs w:val="22"/>
        </w:rPr>
        <w:t>sa,</w:t>
      </w:r>
      <w:r>
        <w:rPr>
          <w:spacing w:val="3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Boo</w:t>
      </w:r>
      <w:r>
        <w:rPr>
          <w:sz w:val="22"/>
          <w:szCs w:val="22"/>
        </w:rPr>
        <w:t>k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Du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9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Ba</w:t>
      </w:r>
      <w:r>
        <w:rPr>
          <w:spacing w:val="4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bo</w:t>
      </w:r>
      <w:r>
        <w:rPr>
          <w:spacing w:val="3"/>
          <w:w w:val="103"/>
          <w:sz w:val="22"/>
          <w:szCs w:val="22"/>
        </w:rPr>
        <w:t>s</w:t>
      </w:r>
      <w:r>
        <w:rPr>
          <w:w w:val="103"/>
          <w:sz w:val="22"/>
          <w:szCs w:val="22"/>
        </w:rPr>
        <w:t>a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V</w:t>
      </w:r>
      <w:r>
        <w:rPr>
          <w:w w:val="103"/>
          <w:sz w:val="22"/>
          <w:szCs w:val="22"/>
        </w:rPr>
        <w:t>o</w:t>
      </w:r>
      <w:r>
        <w:rPr>
          <w:spacing w:val="5"/>
          <w:w w:val="103"/>
          <w:sz w:val="22"/>
          <w:szCs w:val="22"/>
        </w:rPr>
        <w:t>l</w:t>
      </w:r>
      <w:r>
        <w:rPr>
          <w:spacing w:val="1"/>
          <w:w w:val="103"/>
          <w:sz w:val="22"/>
          <w:szCs w:val="22"/>
        </w:rPr>
        <w:t>-</w:t>
      </w:r>
      <w:r>
        <w:rPr>
          <w:w w:val="103"/>
          <w:sz w:val="22"/>
          <w:szCs w:val="22"/>
        </w:rPr>
        <w:t>1</w:t>
      </w:r>
      <w:r>
        <w:rPr>
          <w:spacing w:val="2"/>
          <w:w w:val="103"/>
          <w:sz w:val="22"/>
          <w:szCs w:val="22"/>
        </w:rPr>
        <w:t>,216</w:t>
      </w:r>
      <w:r>
        <w:rPr>
          <w:w w:val="103"/>
          <w:sz w:val="22"/>
          <w:szCs w:val="22"/>
        </w:rPr>
        <w:t>.</w:t>
      </w:r>
    </w:p>
    <w:p w14:paraId="7EFEC90B" w14:textId="77777777" w:rsidR="00870EC9" w:rsidRDefault="00870EC9" w:rsidP="00870EC9">
      <w:pPr>
        <w:spacing w:before="4" w:line="284" w:lineRule="auto"/>
        <w:ind w:left="784" w:right="86" w:hanging="677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6</w:t>
      </w:r>
      <w:r>
        <w:rPr>
          <w:sz w:val="22"/>
          <w:szCs w:val="22"/>
        </w:rPr>
        <w:t xml:space="preserve">.       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Mon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e,</w:t>
      </w:r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</w:t>
      </w:r>
      <w:r>
        <w:rPr>
          <w:spacing w:val="3"/>
          <w:sz w:val="22"/>
          <w:szCs w:val="22"/>
        </w:rPr>
        <w:t>mm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ne</w:t>
      </w:r>
      <w:r>
        <w:rPr>
          <w:sz w:val="22"/>
          <w:szCs w:val="22"/>
        </w:rPr>
        <w:t>y</w:t>
      </w:r>
      <w:r>
        <w:rPr>
          <w:spacing w:val="1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2"/>
          <w:sz w:val="22"/>
          <w:szCs w:val="22"/>
        </w:rPr>
        <w:t>th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Cou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Akb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s.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4"/>
          <w:sz w:val="22"/>
          <w:szCs w:val="22"/>
        </w:rPr>
        <w:t>.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Hoy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w w:val="103"/>
          <w:sz w:val="22"/>
          <w:szCs w:val="22"/>
        </w:rPr>
        <w:t>ann</w:t>
      </w:r>
      <w:r>
        <w:rPr>
          <w:w w:val="103"/>
          <w:sz w:val="22"/>
          <w:szCs w:val="22"/>
        </w:rPr>
        <w:t>o</w:t>
      </w:r>
      <w:r>
        <w:rPr>
          <w:spacing w:val="3"/>
          <w:w w:val="103"/>
          <w:sz w:val="22"/>
          <w:szCs w:val="22"/>
        </w:rPr>
        <w:t>t</w:t>
      </w:r>
      <w:r>
        <w:rPr>
          <w:w w:val="103"/>
          <w:sz w:val="22"/>
          <w:szCs w:val="22"/>
        </w:rPr>
        <w:t>a</w:t>
      </w:r>
      <w:r>
        <w:rPr>
          <w:spacing w:val="2"/>
          <w:w w:val="103"/>
          <w:sz w:val="22"/>
          <w:szCs w:val="22"/>
        </w:rPr>
        <w:t>te</w:t>
      </w:r>
      <w:r>
        <w:rPr>
          <w:w w:val="103"/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.</w:t>
      </w:r>
      <w:r>
        <w:rPr>
          <w:spacing w:val="6"/>
          <w:sz w:val="22"/>
          <w:szCs w:val="22"/>
        </w:rPr>
        <w:t xml:space="preserve"> </w:t>
      </w:r>
      <w:proofErr w:type="gramStart"/>
      <w:r>
        <w:rPr>
          <w:spacing w:val="2"/>
          <w:w w:val="103"/>
          <w:sz w:val="22"/>
          <w:szCs w:val="22"/>
        </w:rPr>
        <w:t>Ban</w:t>
      </w:r>
      <w:r>
        <w:rPr>
          <w:w w:val="103"/>
          <w:sz w:val="22"/>
          <w:szCs w:val="22"/>
        </w:rPr>
        <w:t>e</w:t>
      </w:r>
      <w:r>
        <w:rPr>
          <w:spacing w:val="1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je</w:t>
      </w:r>
      <w:r>
        <w:rPr>
          <w:w w:val="103"/>
          <w:sz w:val="22"/>
          <w:szCs w:val="22"/>
        </w:rPr>
        <w:t>e</w:t>
      </w:r>
      <w:r>
        <w:rPr>
          <w:spacing w:val="4"/>
          <w:w w:val="103"/>
          <w:sz w:val="22"/>
          <w:szCs w:val="22"/>
        </w:rPr>
        <w:t>(</w:t>
      </w:r>
      <w:proofErr w:type="gramEnd"/>
      <w:r>
        <w:rPr>
          <w:spacing w:val="3"/>
          <w:w w:val="103"/>
          <w:sz w:val="22"/>
          <w:szCs w:val="22"/>
        </w:rPr>
        <w:t>L</w:t>
      </w:r>
      <w:r>
        <w:rPr>
          <w:spacing w:val="2"/>
          <w:w w:val="103"/>
          <w:sz w:val="22"/>
          <w:szCs w:val="22"/>
        </w:rPr>
        <w:t>ondo</w:t>
      </w:r>
      <w:r>
        <w:rPr>
          <w:spacing w:val="4"/>
          <w:w w:val="103"/>
          <w:sz w:val="22"/>
          <w:szCs w:val="22"/>
        </w:rPr>
        <w:t>n</w:t>
      </w:r>
      <w:r>
        <w:rPr>
          <w:spacing w:val="1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1922</w:t>
      </w:r>
      <w:r>
        <w:rPr>
          <w:spacing w:val="1"/>
          <w:w w:val="103"/>
          <w:sz w:val="22"/>
          <w:szCs w:val="22"/>
        </w:rPr>
        <w:t>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6</w:t>
      </w:r>
      <w:r>
        <w:rPr>
          <w:w w:val="103"/>
          <w:sz w:val="22"/>
          <w:szCs w:val="22"/>
        </w:rPr>
        <w:t>3</w:t>
      </w:r>
    </w:p>
    <w:p w14:paraId="0F73AE33" w14:textId="77777777" w:rsidR="00870EC9" w:rsidRDefault="00870EC9" w:rsidP="00870EC9">
      <w:pPr>
        <w:spacing w:line="240" w:lineRule="exact"/>
        <w:ind w:left="107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7</w:t>
      </w:r>
      <w:r>
        <w:rPr>
          <w:sz w:val="22"/>
          <w:szCs w:val="22"/>
        </w:rPr>
        <w:t xml:space="preserve">.     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3"/>
          <w:sz w:val="22"/>
          <w:szCs w:val="22"/>
        </w:rPr>
        <w:t>am</w:t>
      </w:r>
      <w:r>
        <w:rPr>
          <w:sz w:val="22"/>
          <w:szCs w:val="22"/>
        </w:rPr>
        <w:t>es</w:t>
      </w:r>
      <w:r>
        <w:rPr>
          <w:spacing w:val="10"/>
          <w:sz w:val="22"/>
          <w:szCs w:val="22"/>
        </w:rPr>
        <w:t xml:space="preserve"> </w:t>
      </w:r>
      <w:proofErr w:type="spellStart"/>
      <w:proofErr w:type="gramStart"/>
      <w:r>
        <w:rPr>
          <w:spacing w:val="3"/>
          <w:sz w:val="22"/>
          <w:szCs w:val="22"/>
        </w:rPr>
        <w:t>T</w:t>
      </w:r>
      <w:r>
        <w:rPr>
          <w:spacing w:val="2"/>
          <w:sz w:val="22"/>
          <w:szCs w:val="22"/>
        </w:rPr>
        <w:t>od</w:t>
      </w:r>
      <w:r>
        <w:rPr>
          <w:spacing w:val="3"/>
          <w:sz w:val="22"/>
          <w:szCs w:val="22"/>
        </w:rPr>
        <w:t>,</w:t>
      </w:r>
      <w:r>
        <w:rPr>
          <w:spacing w:val="2"/>
          <w:sz w:val="22"/>
          <w:szCs w:val="22"/>
        </w:rPr>
        <w:t>Ann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es</w:t>
      </w:r>
      <w:proofErr w:type="spellEnd"/>
      <w:proofErr w:type="gramEnd"/>
      <w:r>
        <w:rPr>
          <w:spacing w:val="3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an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ti</w:t>
      </w:r>
      <w:r>
        <w:rPr>
          <w:sz w:val="22"/>
          <w:szCs w:val="22"/>
        </w:rPr>
        <w:t>es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tha</w:t>
      </w:r>
      <w:r>
        <w:rPr>
          <w:sz w:val="22"/>
          <w:szCs w:val="22"/>
        </w:rPr>
        <w:t>n</w:t>
      </w:r>
      <w:proofErr w:type="spellEnd"/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d.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Willi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m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r</w:t>
      </w:r>
      <w:r>
        <w:rPr>
          <w:spacing w:val="2"/>
          <w:sz w:val="22"/>
          <w:szCs w:val="22"/>
        </w:rPr>
        <w:t>ook</w:t>
      </w:r>
      <w:r>
        <w:rPr>
          <w:sz w:val="22"/>
          <w:szCs w:val="22"/>
        </w:rPr>
        <w:t>e</w:t>
      </w:r>
      <w:proofErr w:type="spellEnd"/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4"/>
          <w:sz w:val="22"/>
          <w:szCs w:val="22"/>
        </w:rPr>
        <w:t>l</w:t>
      </w:r>
      <w:r>
        <w:rPr>
          <w:spacing w:val="1"/>
          <w:sz w:val="22"/>
          <w:szCs w:val="22"/>
        </w:rPr>
        <w:t>-I</w:t>
      </w:r>
      <w:r>
        <w:rPr>
          <w:sz w:val="22"/>
          <w:szCs w:val="22"/>
        </w:rPr>
        <w:t>I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(</w:t>
      </w:r>
      <w:proofErr w:type="spellStart"/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: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w</w:t>
      </w:r>
      <w:proofErr w:type="spellEnd"/>
      <w:r>
        <w:rPr>
          <w:spacing w:val="30"/>
          <w:sz w:val="22"/>
          <w:szCs w:val="22"/>
        </w:rPr>
        <w:t xml:space="preserve"> </w:t>
      </w:r>
      <w:r>
        <w:rPr>
          <w:spacing w:val="1"/>
          <w:w w:val="103"/>
          <w:sz w:val="22"/>
          <w:szCs w:val="22"/>
        </w:rPr>
        <w:t>Pr</w:t>
      </w:r>
      <w:r>
        <w:rPr>
          <w:spacing w:val="2"/>
          <w:w w:val="103"/>
          <w:sz w:val="22"/>
          <w:szCs w:val="22"/>
        </w:rPr>
        <w:t>ic</w:t>
      </w:r>
      <w:r>
        <w:rPr>
          <w:w w:val="103"/>
          <w:sz w:val="22"/>
          <w:szCs w:val="22"/>
        </w:rPr>
        <w:t>e</w:t>
      </w:r>
    </w:p>
    <w:p w14:paraId="63EE9019" w14:textId="77777777" w:rsidR="00870EC9" w:rsidRDefault="00870EC9" w:rsidP="00870EC9">
      <w:pPr>
        <w:spacing w:before="47"/>
        <w:ind w:left="784"/>
        <w:rPr>
          <w:sz w:val="22"/>
          <w:szCs w:val="22"/>
        </w:rPr>
      </w:pPr>
      <w:r>
        <w:rPr>
          <w:spacing w:val="1"/>
          <w:w w:val="103"/>
          <w:sz w:val="22"/>
          <w:szCs w:val="22"/>
        </w:rPr>
        <w:t>P</w:t>
      </w:r>
      <w:r>
        <w:rPr>
          <w:spacing w:val="2"/>
          <w:w w:val="103"/>
          <w:sz w:val="22"/>
          <w:szCs w:val="22"/>
        </w:rPr>
        <w:t>u</w:t>
      </w:r>
      <w:r>
        <w:rPr>
          <w:w w:val="103"/>
          <w:sz w:val="22"/>
          <w:szCs w:val="22"/>
        </w:rPr>
        <w:t>b</w:t>
      </w:r>
      <w:r>
        <w:rPr>
          <w:spacing w:val="1"/>
          <w:w w:val="103"/>
          <w:sz w:val="22"/>
          <w:szCs w:val="22"/>
        </w:rPr>
        <w:t>l</w:t>
      </w:r>
      <w:r>
        <w:rPr>
          <w:spacing w:val="4"/>
          <w:w w:val="103"/>
          <w:sz w:val="22"/>
          <w:szCs w:val="22"/>
        </w:rPr>
        <w:t>i</w:t>
      </w:r>
      <w:r>
        <w:rPr>
          <w:spacing w:val="2"/>
          <w:w w:val="103"/>
          <w:sz w:val="22"/>
          <w:szCs w:val="22"/>
        </w:rPr>
        <w:t>c</w:t>
      </w:r>
      <w:r>
        <w:rPr>
          <w:w w:val="103"/>
          <w:sz w:val="22"/>
          <w:szCs w:val="22"/>
        </w:rPr>
        <w:t>a</w:t>
      </w:r>
      <w:r>
        <w:rPr>
          <w:spacing w:val="2"/>
          <w:w w:val="103"/>
          <w:sz w:val="22"/>
          <w:szCs w:val="22"/>
        </w:rPr>
        <w:t>tio</w:t>
      </w:r>
      <w:r>
        <w:rPr>
          <w:w w:val="103"/>
          <w:sz w:val="22"/>
          <w:szCs w:val="22"/>
        </w:rPr>
        <w:t>n</w:t>
      </w:r>
      <w:r>
        <w:rPr>
          <w:spacing w:val="2"/>
          <w:w w:val="103"/>
          <w:sz w:val="22"/>
          <w:szCs w:val="22"/>
        </w:rPr>
        <w:t>,1920</w:t>
      </w:r>
      <w:r>
        <w:rPr>
          <w:spacing w:val="1"/>
          <w:w w:val="103"/>
          <w:sz w:val="22"/>
          <w:szCs w:val="22"/>
        </w:rPr>
        <w:t>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74</w:t>
      </w:r>
      <w:r>
        <w:rPr>
          <w:spacing w:val="6"/>
          <w:w w:val="103"/>
          <w:sz w:val="22"/>
          <w:szCs w:val="22"/>
        </w:rPr>
        <w:t>4</w:t>
      </w:r>
      <w:r>
        <w:rPr>
          <w:spacing w:val="1"/>
          <w:w w:val="103"/>
          <w:sz w:val="22"/>
          <w:szCs w:val="22"/>
        </w:rPr>
        <w:t>-</w:t>
      </w:r>
      <w:r>
        <w:rPr>
          <w:spacing w:val="2"/>
          <w:w w:val="103"/>
          <w:sz w:val="22"/>
          <w:szCs w:val="22"/>
        </w:rPr>
        <w:t>45</w:t>
      </w:r>
    </w:p>
    <w:p w14:paraId="521B0A6A" w14:textId="77777777" w:rsidR="00870EC9" w:rsidRDefault="00870EC9" w:rsidP="00870EC9">
      <w:pPr>
        <w:spacing w:before="44"/>
        <w:ind w:left="107"/>
        <w:rPr>
          <w:sz w:val="22"/>
          <w:szCs w:val="22"/>
        </w:rPr>
      </w:pPr>
      <w:r>
        <w:rPr>
          <w:sz w:val="22"/>
          <w:szCs w:val="22"/>
        </w:rPr>
        <w:lastRenderedPageBreak/>
        <w:t>2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 xml:space="preserve">.       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V</w:t>
      </w:r>
      <w:r>
        <w:rPr>
          <w:spacing w:val="3"/>
          <w:sz w:val="22"/>
          <w:szCs w:val="22"/>
        </w:rPr>
        <w:t>.</w:t>
      </w:r>
      <w:r>
        <w:rPr>
          <w:sz w:val="22"/>
          <w:szCs w:val="22"/>
        </w:rPr>
        <w:t>A.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Sm</w:t>
      </w:r>
      <w:r>
        <w:rPr>
          <w:spacing w:val="2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h,</w:t>
      </w:r>
      <w:r>
        <w:rPr>
          <w:spacing w:val="14"/>
          <w:sz w:val="22"/>
          <w:szCs w:val="22"/>
        </w:rPr>
        <w:t xml:space="preserve"> </w:t>
      </w:r>
      <w:proofErr w:type="spellStart"/>
      <w:proofErr w:type="gramStart"/>
      <w:r>
        <w:rPr>
          <w:spacing w:val="2"/>
          <w:sz w:val="22"/>
          <w:szCs w:val="22"/>
        </w:rPr>
        <w:t>Akb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: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proofErr w:type="spellEnd"/>
      <w:proofErr w:type="gramEnd"/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>re</w:t>
      </w:r>
      <w:r>
        <w:rPr>
          <w:sz w:val="22"/>
          <w:szCs w:val="22"/>
        </w:rPr>
        <w:t>at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Mugh</w:t>
      </w:r>
      <w:r>
        <w:rPr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l</w:t>
      </w:r>
      <w:r>
        <w:rPr>
          <w:spacing w:val="3"/>
          <w:w w:val="102"/>
          <w:sz w:val="22"/>
          <w:szCs w:val="22"/>
        </w:rPr>
        <w:t>,</w:t>
      </w:r>
      <w:r>
        <w:rPr>
          <w:spacing w:val="2"/>
          <w:w w:val="102"/>
          <w:sz w:val="22"/>
          <w:szCs w:val="22"/>
        </w:rPr>
        <w:t>154</w:t>
      </w:r>
      <w:r>
        <w:rPr>
          <w:spacing w:val="4"/>
          <w:w w:val="102"/>
          <w:sz w:val="22"/>
          <w:szCs w:val="22"/>
        </w:rPr>
        <w:t>2</w:t>
      </w:r>
      <w:r>
        <w:rPr>
          <w:spacing w:val="1"/>
          <w:w w:val="102"/>
          <w:sz w:val="22"/>
          <w:szCs w:val="22"/>
        </w:rPr>
        <w:t>-</w:t>
      </w:r>
      <w:r>
        <w:rPr>
          <w:spacing w:val="2"/>
          <w:w w:val="102"/>
          <w:sz w:val="22"/>
          <w:szCs w:val="22"/>
        </w:rPr>
        <w:t>1602</w:t>
      </w:r>
      <w:r>
        <w:rPr>
          <w:spacing w:val="3"/>
          <w:w w:val="102"/>
          <w:sz w:val="22"/>
          <w:szCs w:val="22"/>
        </w:rPr>
        <w:t>(</w:t>
      </w:r>
      <w:r>
        <w:rPr>
          <w:spacing w:val="1"/>
          <w:w w:val="102"/>
          <w:sz w:val="22"/>
          <w:szCs w:val="22"/>
        </w:rPr>
        <w:t>I</w:t>
      </w:r>
      <w:r>
        <w:rPr>
          <w:spacing w:val="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d</w:t>
      </w:r>
      <w:r>
        <w:rPr>
          <w:spacing w:val="3"/>
          <w:w w:val="102"/>
          <w:sz w:val="22"/>
          <w:szCs w:val="22"/>
        </w:rPr>
        <w:t>i</w:t>
      </w:r>
      <w:r>
        <w:rPr>
          <w:spacing w:val="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13"/>
          <w:w w:val="10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pr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,</w:t>
      </w:r>
      <w:r>
        <w:rPr>
          <w:spacing w:val="2"/>
          <w:sz w:val="22"/>
          <w:szCs w:val="22"/>
        </w:rPr>
        <w:t>196</w:t>
      </w:r>
      <w:r>
        <w:rPr>
          <w:sz w:val="22"/>
          <w:szCs w:val="22"/>
        </w:rPr>
        <w:t>6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2n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d.,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v.</w:t>
      </w:r>
      <w:r>
        <w:rPr>
          <w:spacing w:val="4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3</w:t>
      </w:r>
      <w:r>
        <w:rPr>
          <w:spacing w:val="3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d</w:t>
      </w:r>
      <w:r>
        <w:rPr>
          <w:spacing w:val="1"/>
          <w:w w:val="103"/>
          <w:sz w:val="22"/>
          <w:szCs w:val="22"/>
        </w:rPr>
        <w:t>)</w:t>
      </w:r>
      <w:r>
        <w:rPr>
          <w:spacing w:val="3"/>
          <w:w w:val="103"/>
          <w:sz w:val="22"/>
          <w:szCs w:val="22"/>
        </w:rPr>
        <w:t>,</w:t>
      </w:r>
      <w:r>
        <w:rPr>
          <w:spacing w:val="2"/>
          <w:w w:val="103"/>
          <w:sz w:val="22"/>
          <w:szCs w:val="22"/>
        </w:rPr>
        <w:t>5</w:t>
      </w:r>
      <w:r>
        <w:rPr>
          <w:w w:val="103"/>
          <w:sz w:val="22"/>
          <w:szCs w:val="22"/>
        </w:rPr>
        <w:t>2</w:t>
      </w:r>
    </w:p>
    <w:p w14:paraId="726B5D98" w14:textId="77777777" w:rsidR="00870EC9" w:rsidRDefault="00870EC9" w:rsidP="00870EC9">
      <w:pPr>
        <w:spacing w:before="47"/>
        <w:ind w:left="107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9</w:t>
      </w:r>
      <w:r>
        <w:rPr>
          <w:sz w:val="22"/>
          <w:szCs w:val="22"/>
        </w:rPr>
        <w:t xml:space="preserve">.      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4"/>
          <w:sz w:val="22"/>
          <w:szCs w:val="22"/>
        </w:rPr>
        <w:t>i</w:t>
      </w:r>
      <w:r>
        <w:rPr>
          <w:spacing w:val="2"/>
          <w:sz w:val="22"/>
          <w:szCs w:val="22"/>
        </w:rPr>
        <w:t>ndh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P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th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y</w:t>
      </w:r>
      <w:proofErr w:type="spellEnd"/>
      <w:r>
        <w:rPr>
          <w:spacing w:val="3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</w:t>
      </w:r>
      <w:r>
        <w:rPr>
          <w:spacing w:val="-1"/>
          <w:sz w:val="22"/>
          <w:szCs w:val="22"/>
        </w:rPr>
        <w:t>S</w:t>
      </w:r>
      <w:r>
        <w:rPr>
          <w:spacing w:val="4"/>
          <w:sz w:val="22"/>
          <w:szCs w:val="22"/>
        </w:rPr>
        <w:t>l</w:t>
      </w:r>
      <w:r>
        <w:rPr>
          <w:spacing w:val="2"/>
          <w:sz w:val="22"/>
          <w:szCs w:val="22"/>
        </w:rPr>
        <w:t>av</w:t>
      </w:r>
      <w:r>
        <w:rPr>
          <w:sz w:val="22"/>
          <w:szCs w:val="22"/>
        </w:rPr>
        <w:t>es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c</w:t>
      </w:r>
      <w:r>
        <w:rPr>
          <w:spacing w:val="2"/>
          <w:w w:val="103"/>
          <w:sz w:val="22"/>
          <w:szCs w:val="22"/>
        </w:rPr>
        <w:t>i</w:t>
      </w:r>
      <w:r>
        <w:rPr>
          <w:spacing w:val="3"/>
          <w:w w:val="103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cu</w:t>
      </w:r>
      <w:r>
        <w:rPr>
          <w:spacing w:val="1"/>
          <w:w w:val="103"/>
          <w:sz w:val="22"/>
          <w:szCs w:val="22"/>
        </w:rPr>
        <w:t>m</w:t>
      </w:r>
      <w:r>
        <w:rPr>
          <w:w w:val="103"/>
          <w:sz w:val="22"/>
          <w:szCs w:val="22"/>
        </w:rPr>
        <w:t>s</w:t>
      </w:r>
      <w:r>
        <w:rPr>
          <w:spacing w:val="2"/>
          <w:w w:val="103"/>
          <w:sz w:val="22"/>
          <w:szCs w:val="22"/>
        </w:rPr>
        <w:t>tance</w:t>
      </w:r>
      <w:r>
        <w:rPr>
          <w:w w:val="103"/>
          <w:sz w:val="22"/>
          <w:szCs w:val="22"/>
        </w:rPr>
        <w:t>”</w:t>
      </w:r>
    </w:p>
    <w:p w14:paraId="1BF28F4D" w14:textId="77777777" w:rsidR="00870EC9" w:rsidRDefault="00870EC9" w:rsidP="00870EC9">
      <w:pPr>
        <w:spacing w:before="44"/>
        <w:ind w:left="183" w:right="541"/>
        <w:jc w:val="center"/>
        <w:rPr>
          <w:sz w:val="22"/>
          <w:szCs w:val="22"/>
        </w:rPr>
      </w:pP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tt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s</w:t>
      </w:r>
      <w:hyperlink r:id="rId11">
        <w:r>
          <w:rPr>
            <w:spacing w:val="-1"/>
            <w:sz w:val="22"/>
            <w:szCs w:val="22"/>
          </w:rPr>
          <w:t>:</w:t>
        </w:r>
        <w:r>
          <w:rPr>
            <w:spacing w:val="1"/>
            <w:sz w:val="22"/>
            <w:szCs w:val="22"/>
          </w:rPr>
          <w:t>//</w:t>
        </w:r>
        <w:r>
          <w:rPr>
            <w:spacing w:val="-1"/>
            <w:sz w:val="22"/>
            <w:szCs w:val="22"/>
          </w:rPr>
          <w:t>www</w:t>
        </w:r>
        <w:r>
          <w:rPr>
            <w:sz w:val="22"/>
            <w:szCs w:val="22"/>
          </w:rPr>
          <w:t>.</w:t>
        </w:r>
        <w:r>
          <w:rPr>
            <w:spacing w:val="1"/>
            <w:sz w:val="22"/>
            <w:szCs w:val="22"/>
          </w:rPr>
          <w:t>t</w:t>
        </w:r>
        <w:r>
          <w:rPr>
            <w:spacing w:val="-2"/>
            <w:sz w:val="22"/>
            <w:szCs w:val="22"/>
          </w:rPr>
          <w:t>h</w:t>
        </w:r>
        <w:r>
          <w:rPr>
            <w:sz w:val="22"/>
            <w:szCs w:val="22"/>
          </w:rPr>
          <w:t>eh</w:t>
        </w:r>
        <w:r>
          <w:rPr>
            <w:spacing w:val="-1"/>
            <w:sz w:val="22"/>
            <w:szCs w:val="22"/>
          </w:rPr>
          <w:t>i</w:t>
        </w:r>
        <w:r>
          <w:rPr>
            <w:sz w:val="22"/>
            <w:szCs w:val="22"/>
          </w:rPr>
          <w:t>ndu.</w:t>
        </w:r>
        <w:r>
          <w:rPr>
            <w:spacing w:val="-2"/>
            <w:sz w:val="22"/>
            <w:szCs w:val="22"/>
          </w:rPr>
          <w:t>c</w:t>
        </w:r>
        <w:r>
          <w:rPr>
            <w:sz w:val="22"/>
            <w:szCs w:val="22"/>
          </w:rPr>
          <w:t>o</w:t>
        </w:r>
        <w:r>
          <w:rPr>
            <w:spacing w:val="-1"/>
            <w:sz w:val="22"/>
            <w:szCs w:val="22"/>
          </w:rPr>
          <w:t>m/</w:t>
        </w:r>
        <w:r>
          <w:rPr>
            <w:spacing w:val="1"/>
            <w:sz w:val="22"/>
            <w:szCs w:val="22"/>
          </w:rPr>
          <w:t>f</w:t>
        </w:r>
        <w:r>
          <w:rPr>
            <w:sz w:val="22"/>
            <w:szCs w:val="22"/>
          </w:rPr>
          <w:t>e</w:t>
        </w:r>
        <w:r>
          <w:rPr>
            <w:spacing w:val="-2"/>
            <w:sz w:val="22"/>
            <w:szCs w:val="22"/>
          </w:rPr>
          <w:t>a</w:t>
        </w:r>
        <w:r>
          <w:rPr>
            <w:spacing w:val="1"/>
            <w:sz w:val="22"/>
            <w:szCs w:val="22"/>
          </w:rPr>
          <w:t>t</w:t>
        </w:r>
        <w:r>
          <w:rPr>
            <w:sz w:val="22"/>
            <w:szCs w:val="22"/>
          </w:rPr>
          <w:t>u</w:t>
        </w:r>
        <w:r>
          <w:rPr>
            <w:spacing w:val="-2"/>
            <w:sz w:val="22"/>
            <w:szCs w:val="22"/>
          </w:rPr>
          <w:t>r</w:t>
        </w:r>
        <w:r>
          <w:rPr>
            <w:sz w:val="22"/>
            <w:szCs w:val="22"/>
          </w:rPr>
          <w:t>e</w:t>
        </w:r>
        <w:r>
          <w:rPr>
            <w:spacing w:val="1"/>
            <w:sz w:val="22"/>
            <w:szCs w:val="22"/>
          </w:rPr>
          <w:t>s</w:t>
        </w:r>
        <w:r>
          <w:rPr>
            <w:spacing w:val="-1"/>
            <w:sz w:val="22"/>
            <w:szCs w:val="22"/>
          </w:rPr>
          <w:t>/</w:t>
        </w:r>
        <w:r>
          <w:rPr>
            <w:spacing w:val="1"/>
            <w:sz w:val="22"/>
            <w:szCs w:val="22"/>
          </w:rPr>
          <w:t>m</w:t>
        </w:r>
        <w:r>
          <w:rPr>
            <w:spacing w:val="-2"/>
            <w:sz w:val="22"/>
            <w:szCs w:val="22"/>
          </w:rPr>
          <w:t>a</w:t>
        </w:r>
        <w:r>
          <w:rPr>
            <w:sz w:val="22"/>
            <w:szCs w:val="22"/>
          </w:rPr>
          <w:t>ga</w:t>
        </w:r>
        <w:r>
          <w:rPr>
            <w:spacing w:val="-2"/>
            <w:sz w:val="22"/>
            <w:szCs w:val="22"/>
          </w:rPr>
          <w:t>z</w:t>
        </w:r>
        <w:r>
          <w:rPr>
            <w:spacing w:val="1"/>
            <w:sz w:val="22"/>
            <w:szCs w:val="22"/>
          </w:rPr>
          <w:t>i</w:t>
        </w:r>
        <w:r>
          <w:rPr>
            <w:sz w:val="22"/>
            <w:szCs w:val="22"/>
          </w:rPr>
          <w:t>n</w:t>
        </w:r>
        <w:r>
          <w:rPr>
            <w:spacing w:val="-2"/>
            <w:sz w:val="22"/>
            <w:szCs w:val="22"/>
          </w:rPr>
          <w:t>e</w:t>
        </w:r>
        <w:r>
          <w:rPr>
            <w:spacing w:val="1"/>
            <w:sz w:val="22"/>
            <w:szCs w:val="22"/>
          </w:rPr>
          <w:t>/</w:t>
        </w:r>
        <w:r>
          <w:rPr>
            <w:spacing w:val="-2"/>
            <w:sz w:val="22"/>
            <w:szCs w:val="22"/>
          </w:rPr>
          <w:t>s</w:t>
        </w:r>
        <w:r>
          <w:rPr>
            <w:spacing w:val="1"/>
            <w:sz w:val="22"/>
            <w:szCs w:val="22"/>
          </w:rPr>
          <w:t>l</w:t>
        </w:r>
        <w:r>
          <w:rPr>
            <w:sz w:val="22"/>
            <w:szCs w:val="22"/>
          </w:rPr>
          <w:t>av</w:t>
        </w:r>
        <w:r>
          <w:rPr>
            <w:spacing w:val="-2"/>
            <w:sz w:val="22"/>
            <w:szCs w:val="22"/>
          </w:rPr>
          <w:t>e</w:t>
        </w:r>
        <w:r>
          <w:rPr>
            <w:sz w:val="22"/>
            <w:szCs w:val="22"/>
          </w:rPr>
          <w:t>s</w:t>
        </w:r>
        <w:r>
          <w:rPr>
            <w:spacing w:val="-2"/>
            <w:sz w:val="22"/>
            <w:szCs w:val="22"/>
          </w:rPr>
          <w:t>c</w:t>
        </w:r>
        <w:r>
          <w:rPr>
            <w:spacing w:val="1"/>
            <w:sz w:val="22"/>
            <w:szCs w:val="22"/>
          </w:rPr>
          <w:t>i</w:t>
        </w:r>
        <w:r>
          <w:rPr>
            <w:spacing w:val="-2"/>
            <w:sz w:val="22"/>
            <w:szCs w:val="22"/>
          </w:rPr>
          <w:t>r</w:t>
        </w:r>
        <w:r>
          <w:rPr>
            <w:sz w:val="22"/>
            <w:szCs w:val="22"/>
          </w:rPr>
          <w:t>cu</w:t>
        </w:r>
        <w:r>
          <w:rPr>
            <w:spacing w:val="1"/>
            <w:sz w:val="22"/>
            <w:szCs w:val="22"/>
          </w:rPr>
          <w:t>m</w:t>
        </w:r>
        <w:r>
          <w:rPr>
            <w:spacing w:val="-2"/>
            <w:sz w:val="22"/>
            <w:szCs w:val="22"/>
          </w:rPr>
          <w:t>s</w:t>
        </w:r>
        <w:r>
          <w:rPr>
            <w:spacing w:val="1"/>
            <w:sz w:val="22"/>
            <w:szCs w:val="22"/>
          </w:rPr>
          <w:t>t</w:t>
        </w:r>
        <w:r>
          <w:rPr>
            <w:sz w:val="22"/>
            <w:szCs w:val="22"/>
          </w:rPr>
          <w:t>a</w:t>
        </w:r>
        <w:r>
          <w:rPr>
            <w:spacing w:val="-2"/>
            <w:sz w:val="22"/>
            <w:szCs w:val="22"/>
          </w:rPr>
          <w:t>n</w:t>
        </w:r>
        <w:r>
          <w:rPr>
            <w:sz w:val="22"/>
            <w:szCs w:val="22"/>
          </w:rPr>
          <w:t>c</w:t>
        </w:r>
        <w:r>
          <w:rPr>
            <w:spacing w:val="-2"/>
            <w:sz w:val="22"/>
            <w:szCs w:val="22"/>
          </w:rPr>
          <w:t>e</w:t>
        </w:r>
        <w:r>
          <w:rPr>
            <w:spacing w:val="1"/>
            <w:sz w:val="22"/>
            <w:szCs w:val="22"/>
          </w:rPr>
          <w:t>/</w:t>
        </w:r>
        <w:r>
          <w:rPr>
            <w:sz w:val="22"/>
            <w:szCs w:val="22"/>
          </w:rPr>
          <w:t>a</w:t>
        </w:r>
        <w:r>
          <w:rPr>
            <w:spacing w:val="-1"/>
            <w:sz w:val="22"/>
            <w:szCs w:val="22"/>
          </w:rPr>
          <w:t>r</w:t>
        </w:r>
        <w:r>
          <w:rPr>
            <w:spacing w:val="1"/>
            <w:sz w:val="22"/>
            <w:szCs w:val="22"/>
          </w:rPr>
          <w:t>t</w:t>
        </w:r>
        <w:r>
          <w:rPr>
            <w:spacing w:val="-1"/>
            <w:sz w:val="22"/>
            <w:szCs w:val="22"/>
          </w:rPr>
          <w:t>i</w:t>
        </w:r>
        <w:r>
          <w:rPr>
            <w:sz w:val="22"/>
            <w:szCs w:val="22"/>
          </w:rPr>
          <w:t>c</w:t>
        </w:r>
        <w:r>
          <w:rPr>
            <w:spacing w:val="-1"/>
            <w:sz w:val="22"/>
            <w:szCs w:val="22"/>
          </w:rPr>
          <w:t>l</w:t>
        </w:r>
        <w:r>
          <w:rPr>
            <w:sz w:val="22"/>
            <w:szCs w:val="22"/>
          </w:rPr>
          <w:t>e5028</w:t>
        </w:r>
        <w:r>
          <w:rPr>
            <w:spacing w:val="-2"/>
            <w:sz w:val="22"/>
            <w:szCs w:val="22"/>
          </w:rPr>
          <w:t>9</w:t>
        </w:r>
        <w:r>
          <w:rPr>
            <w:sz w:val="22"/>
            <w:szCs w:val="22"/>
          </w:rPr>
          <w:t>24</w:t>
        </w:r>
        <w:r>
          <w:rPr>
            <w:spacing w:val="-2"/>
            <w:sz w:val="22"/>
            <w:szCs w:val="22"/>
          </w:rPr>
          <w:t>.</w:t>
        </w:r>
        <w:r>
          <w:rPr>
            <w:sz w:val="22"/>
            <w:szCs w:val="22"/>
          </w:rPr>
          <w:t>ece,</w:t>
        </w:r>
        <w:r>
          <w:rPr>
            <w:spacing w:val="-2"/>
            <w:sz w:val="22"/>
            <w:szCs w:val="22"/>
          </w:rPr>
          <w:t>J</w:t>
        </w:r>
        <w:r>
          <w:rPr>
            <w:sz w:val="22"/>
            <w:szCs w:val="22"/>
          </w:rPr>
          <w:t>une02</w:t>
        </w:r>
        <w:r>
          <w:rPr>
            <w:spacing w:val="-2"/>
            <w:sz w:val="22"/>
            <w:szCs w:val="22"/>
          </w:rPr>
          <w:t>,</w:t>
        </w:r>
        <w:r>
          <w:rPr>
            <w:sz w:val="22"/>
            <w:szCs w:val="22"/>
          </w:rPr>
          <w:t>2016.</w:t>
        </w:r>
      </w:hyperlink>
    </w:p>
    <w:p w14:paraId="07DF86B1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7C090F89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33F05BC3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54224581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1271BA7B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4DC606A6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50DB07A0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5AE21A8D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346CA1EE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2689A5E9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0C13C324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2E613C09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02F9A0A4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004B20E3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7AEFB5BB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1943406F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0C843F61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7786D30D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78C7F86C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48BD0628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6037638E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54A0B7E6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22D6B94A" w14:textId="77777777" w:rsidR="00870EC9" w:rsidRDefault="00870EC9">
      <w:pPr>
        <w:spacing w:before="44"/>
        <w:ind w:left="784"/>
        <w:rPr>
          <w:sz w:val="22"/>
          <w:szCs w:val="22"/>
        </w:rPr>
      </w:pPr>
    </w:p>
    <w:p w14:paraId="53771D1F" w14:textId="77777777" w:rsidR="00870EC9" w:rsidRDefault="00870EC9" w:rsidP="00870EC9">
      <w:pPr>
        <w:spacing w:before="44"/>
        <w:rPr>
          <w:sz w:val="22"/>
          <w:szCs w:val="22"/>
        </w:rPr>
        <w:sectPr w:rsidR="00870EC9">
          <w:pgSz w:w="12240" w:h="15840"/>
          <w:pgMar w:top="1000" w:right="1360" w:bottom="280" w:left="1360" w:header="665" w:footer="843" w:gutter="0"/>
          <w:cols w:space="720"/>
        </w:sectPr>
      </w:pPr>
    </w:p>
    <w:p w14:paraId="1BA4FFDC" w14:textId="77777777" w:rsidR="00EC72B3" w:rsidRDefault="00EC72B3" w:rsidP="00870EC9">
      <w:pPr>
        <w:spacing w:line="200" w:lineRule="exact"/>
      </w:pPr>
    </w:p>
    <w:sectPr w:rsidR="00EC72B3">
      <w:pgSz w:w="12240" w:h="15840"/>
      <w:pgMar w:top="1020" w:right="1360" w:bottom="280" w:left="1360" w:header="665" w:footer="8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B66AD" w14:textId="77777777" w:rsidR="00DB76E9" w:rsidRDefault="00DB76E9">
      <w:r>
        <w:separator/>
      </w:r>
    </w:p>
  </w:endnote>
  <w:endnote w:type="continuationSeparator" w:id="0">
    <w:p w14:paraId="41A458C9" w14:textId="77777777" w:rsidR="00DB76E9" w:rsidRDefault="00DB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30A8" w14:textId="0F038A79" w:rsidR="00EC72B3" w:rsidRDefault="00EC72B3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3A08F" w14:textId="77777777" w:rsidR="00DB76E9" w:rsidRDefault="00DB76E9">
      <w:r>
        <w:separator/>
      </w:r>
    </w:p>
  </w:footnote>
  <w:footnote w:type="continuationSeparator" w:id="0">
    <w:p w14:paraId="3DD846DB" w14:textId="77777777" w:rsidR="00DB76E9" w:rsidRDefault="00DB7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A3DDE" w14:textId="77777777" w:rsidR="00EC72B3" w:rsidRDefault="00000000">
    <w:pPr>
      <w:spacing w:line="200" w:lineRule="exact"/>
    </w:pPr>
    <w:r>
      <w:pict w14:anchorId="3D761EA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3.2pt;margin-top:32.25pt;width:130.5pt;height:14.95pt;z-index:-251660288;mso-position-horizontal-relative:page;mso-position-vertical-relative:page" filled="f" stroked="f">
          <v:textbox style="mso-next-textbox:#_x0000_s1028" inset="0,0,0,0">
            <w:txbxContent>
              <w:p w14:paraId="35B28452" w14:textId="77777777" w:rsidR="00EC72B3" w:rsidRPr="000F55CF" w:rsidRDefault="00000000">
                <w:pPr>
                  <w:spacing w:line="260" w:lineRule="exact"/>
                  <w:ind w:left="20" w:right="-39"/>
                  <w:rPr>
                    <w:sz w:val="26"/>
                    <w:szCs w:val="26"/>
                  </w:rPr>
                </w:pPr>
                <w:r w:rsidRPr="000F55CF">
                  <w:rPr>
                    <w:sz w:val="26"/>
                    <w:szCs w:val="26"/>
                  </w:rPr>
                  <w:t>Bengal,</w:t>
                </w:r>
                <w:r w:rsidRPr="000F55CF">
                  <w:rPr>
                    <w:spacing w:val="-8"/>
                    <w:sz w:val="26"/>
                    <w:szCs w:val="26"/>
                  </w:rPr>
                  <w:t xml:space="preserve"> </w:t>
                </w:r>
                <w:r w:rsidRPr="000F55CF">
                  <w:rPr>
                    <w:sz w:val="26"/>
                    <w:szCs w:val="26"/>
                  </w:rPr>
                  <w:t>P</w:t>
                </w:r>
                <w:r w:rsidRPr="000F55CF">
                  <w:rPr>
                    <w:spacing w:val="2"/>
                    <w:sz w:val="26"/>
                    <w:szCs w:val="26"/>
                  </w:rPr>
                  <w:t>a</w:t>
                </w:r>
                <w:r w:rsidRPr="000F55CF">
                  <w:rPr>
                    <w:sz w:val="26"/>
                    <w:szCs w:val="26"/>
                  </w:rPr>
                  <w:t>st</w:t>
                </w:r>
                <w:r w:rsidRPr="000F55CF">
                  <w:rPr>
                    <w:spacing w:val="-4"/>
                    <w:sz w:val="26"/>
                    <w:szCs w:val="26"/>
                  </w:rPr>
                  <w:t xml:space="preserve"> </w:t>
                </w:r>
                <w:r w:rsidRPr="000F55CF">
                  <w:rPr>
                    <w:sz w:val="26"/>
                    <w:szCs w:val="26"/>
                  </w:rPr>
                  <w:t>and</w:t>
                </w:r>
                <w:r w:rsidRPr="000F55CF">
                  <w:rPr>
                    <w:spacing w:val="-2"/>
                    <w:sz w:val="26"/>
                    <w:szCs w:val="26"/>
                  </w:rPr>
                  <w:t xml:space="preserve"> </w:t>
                </w:r>
                <w:r w:rsidRPr="000F55CF">
                  <w:rPr>
                    <w:sz w:val="26"/>
                    <w:szCs w:val="26"/>
                  </w:rPr>
                  <w:t>Pres</w:t>
                </w:r>
                <w:r w:rsidRPr="000F55CF">
                  <w:rPr>
                    <w:spacing w:val="2"/>
                    <w:sz w:val="26"/>
                    <w:szCs w:val="26"/>
                  </w:rPr>
                  <w:t>e</w:t>
                </w:r>
                <w:r w:rsidRPr="000F55CF">
                  <w:rPr>
                    <w:sz w:val="26"/>
                    <w:szCs w:val="26"/>
                  </w:rPr>
                  <w:t>nt</w:t>
                </w:r>
              </w:p>
            </w:txbxContent>
          </v:textbox>
          <w10:wrap anchorx="page" anchory="page"/>
        </v:shape>
      </w:pict>
    </w:r>
    <w:r>
      <w:pict w14:anchorId="77824780">
        <v:shape id="_x0000_s1027" type="#_x0000_t202" style="position:absolute;margin-left:417.75pt;margin-top:33.2pt;width:117.15pt;height:24.1pt;z-index:-251659264;mso-position-horizontal-relative:page;mso-position-vertical-relative:page" filled="f" stroked="f">
          <v:textbox style="mso-next-textbox:#_x0000_s1027" inset="0,0,0,0">
            <w:txbxContent>
              <w:p w14:paraId="1FC88525" w14:textId="77777777" w:rsidR="00EC72B3" w:rsidRPr="000F55CF" w:rsidRDefault="00000000" w:rsidP="000F55CF">
                <w:r w:rsidRPr="000F55CF">
                  <w:rPr>
                    <w:spacing w:val="3"/>
                  </w:rPr>
                  <w:t>UG</w:t>
                </w:r>
                <w:r w:rsidRPr="000F55CF">
                  <w:t>C</w:t>
                </w:r>
                <w:r w:rsidRPr="000F55CF">
                  <w:rPr>
                    <w:spacing w:val="15"/>
                  </w:rPr>
                  <w:t xml:space="preserve"> </w:t>
                </w:r>
                <w:r w:rsidRPr="000F55CF">
                  <w:rPr>
                    <w:spacing w:val="2"/>
                  </w:rPr>
                  <w:t>C</w:t>
                </w:r>
                <w:r w:rsidRPr="000F55CF">
                  <w:t>a</w:t>
                </w:r>
                <w:r w:rsidRPr="000F55CF">
                  <w:rPr>
                    <w:spacing w:val="3"/>
                  </w:rPr>
                  <w:t>r</w:t>
                </w:r>
                <w:r w:rsidRPr="000F55CF">
                  <w:t>e</w:t>
                </w:r>
                <w:r w:rsidRPr="000F55CF">
                  <w:rPr>
                    <w:spacing w:val="13"/>
                  </w:rPr>
                  <w:t xml:space="preserve"> </w:t>
                </w:r>
                <w:r w:rsidRPr="000F55CF">
                  <w:t>G</w:t>
                </w:r>
                <w:r w:rsidRPr="000F55CF">
                  <w:rPr>
                    <w:spacing w:val="3"/>
                  </w:rPr>
                  <w:t>r</w:t>
                </w:r>
                <w:r w:rsidRPr="000F55CF">
                  <w:t>o</w:t>
                </w:r>
                <w:r w:rsidRPr="000F55CF">
                  <w:rPr>
                    <w:spacing w:val="3"/>
                  </w:rPr>
                  <w:t>u</w:t>
                </w:r>
                <w:r w:rsidRPr="000F55CF">
                  <w:t>p</w:t>
                </w:r>
                <w:r w:rsidRPr="000F55CF">
                  <w:rPr>
                    <w:spacing w:val="16"/>
                  </w:rPr>
                  <w:t xml:space="preserve"> </w:t>
                </w:r>
                <w:r w:rsidRPr="000F55CF">
                  <w:t>1</w:t>
                </w:r>
                <w:r w:rsidRPr="000F55CF">
                  <w:rPr>
                    <w:spacing w:val="8"/>
                  </w:rPr>
                  <w:t xml:space="preserve"> </w:t>
                </w:r>
                <w:r w:rsidRPr="000F55CF">
                  <w:rPr>
                    <w:spacing w:val="2"/>
                    <w:w w:val="102"/>
                  </w:rPr>
                  <w:t>J</w:t>
                </w:r>
                <w:r w:rsidRPr="000F55CF">
                  <w:rPr>
                    <w:w w:val="102"/>
                  </w:rPr>
                  <w:t>o</w:t>
                </w:r>
                <w:r w:rsidRPr="000F55CF">
                  <w:rPr>
                    <w:spacing w:val="1"/>
                    <w:w w:val="102"/>
                  </w:rPr>
                  <w:t>u</w:t>
                </w:r>
                <w:r w:rsidRPr="000F55CF">
                  <w:rPr>
                    <w:spacing w:val="3"/>
                    <w:w w:val="102"/>
                  </w:rPr>
                  <w:t>rn</w:t>
                </w:r>
                <w:r w:rsidRPr="000F55CF">
                  <w:rPr>
                    <w:w w:val="102"/>
                  </w:rPr>
                  <w:t>al</w:t>
                </w:r>
              </w:p>
              <w:p w14:paraId="6AA89C81" w14:textId="77777777" w:rsidR="00EC72B3" w:rsidRDefault="00000000" w:rsidP="000F55CF">
                <w:pPr>
                  <w:rPr>
                    <w:w w:val="102"/>
                  </w:rPr>
                </w:pPr>
                <w:proofErr w:type="gramStart"/>
                <w:r w:rsidRPr="000F55CF">
                  <w:rPr>
                    <w:spacing w:val="3"/>
                  </w:rPr>
                  <w:t>I</w:t>
                </w:r>
                <w:r w:rsidRPr="000F55CF">
                  <w:rPr>
                    <w:spacing w:val="1"/>
                  </w:rPr>
                  <w:t>SS</w:t>
                </w:r>
                <w:r w:rsidRPr="000F55CF">
                  <w:t>N</w:t>
                </w:r>
                <w:r w:rsidRPr="000F55CF">
                  <w:rPr>
                    <w:spacing w:val="14"/>
                  </w:rPr>
                  <w:t xml:space="preserve"> </w:t>
                </w:r>
                <w:r w:rsidRPr="000F55CF">
                  <w:t>:</w:t>
                </w:r>
                <w:proofErr w:type="gramEnd"/>
                <w:r w:rsidRPr="000F55CF">
                  <w:rPr>
                    <w:spacing w:val="6"/>
                  </w:rPr>
                  <w:t xml:space="preserve"> </w:t>
                </w:r>
                <w:r w:rsidRPr="000F55CF">
                  <w:rPr>
                    <w:spacing w:val="3"/>
                    <w:w w:val="102"/>
                  </w:rPr>
                  <w:t>000</w:t>
                </w:r>
                <w:r w:rsidRPr="000F55CF">
                  <w:rPr>
                    <w:spacing w:val="1"/>
                    <w:w w:val="102"/>
                  </w:rPr>
                  <w:t>5</w:t>
                </w:r>
                <w:r w:rsidRPr="000F55CF">
                  <w:rPr>
                    <w:spacing w:val="4"/>
                    <w:w w:val="102"/>
                  </w:rPr>
                  <w:t>-</w:t>
                </w:r>
                <w:r w:rsidRPr="000F55CF">
                  <w:rPr>
                    <w:w w:val="102"/>
                  </w:rPr>
                  <w:t>8</w:t>
                </w:r>
                <w:r w:rsidRPr="000F55CF">
                  <w:rPr>
                    <w:spacing w:val="3"/>
                    <w:w w:val="102"/>
                  </w:rPr>
                  <w:t>80</w:t>
                </w:r>
                <w:r w:rsidRPr="000F55CF">
                  <w:rPr>
                    <w:w w:val="102"/>
                  </w:rPr>
                  <w:t>7</w:t>
                </w:r>
              </w:p>
              <w:p w14:paraId="6176C479" w14:textId="77777777" w:rsidR="000F55CF" w:rsidRPr="000F55CF" w:rsidRDefault="000F55CF" w:rsidP="000F55CF"/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004CE"/>
    <w:multiLevelType w:val="multilevel"/>
    <w:tmpl w:val="1EB691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406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B3"/>
    <w:rsid w:val="000F55CF"/>
    <w:rsid w:val="00663293"/>
    <w:rsid w:val="00870EC9"/>
    <w:rsid w:val="00D005E5"/>
    <w:rsid w:val="00D8746F"/>
    <w:rsid w:val="00DB76E9"/>
    <w:rsid w:val="00E721EA"/>
    <w:rsid w:val="00EC72B3"/>
    <w:rsid w:val="00FA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55D41"/>
  <w15:docId w15:val="{DFF9B8DF-73FC-4070-AC00-777238D4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55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5CF"/>
  </w:style>
  <w:style w:type="paragraph" w:styleId="Footer">
    <w:name w:val="footer"/>
    <w:basedOn w:val="Normal"/>
    <w:link w:val="FooterChar"/>
    <w:uiPriority w:val="99"/>
    <w:unhideWhenUsed/>
    <w:rsid w:val="000F55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man90554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ehindu.com/features/magazine/slavescircumstance/article5028924.ece%2CJune02%2C2016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2963</Words>
  <Characters>16893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Fahim uddin</dc:creator>
  <cp:lastModifiedBy>Fahim uddin</cp:lastModifiedBy>
  <cp:revision>2</cp:revision>
  <dcterms:created xsi:type="dcterms:W3CDTF">2025-01-14T10:52:00Z</dcterms:created>
  <dcterms:modified xsi:type="dcterms:W3CDTF">2025-01-14T10:52:00Z</dcterms:modified>
</cp:coreProperties>
</file>